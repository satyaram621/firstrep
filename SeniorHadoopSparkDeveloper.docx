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3584E9" w14:textId="77777777" w:rsidR="000F14E2" w:rsidRPr="00E038D3" w:rsidRDefault="002A6E93">
      <w:pPr>
        <w:pStyle w:val="Header"/>
        <w:tabs>
          <w:tab w:val="left" w:pos="8460"/>
        </w:tabs>
        <w:jc w:val="both"/>
        <w:rPr>
          <w:rFonts w:ascii="Calibri" w:hAnsi="Calibri"/>
          <w:bCs/>
          <w:iCs/>
          <w:sz w:val="22"/>
          <w:szCs w:val="22"/>
          <w:lang w:val="pt-B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038D3">
        <w:rPr>
          <w:rFonts w:ascii="Calibri" w:hAnsi="Calibri"/>
          <w:b/>
          <w:bCs/>
          <w:iCs/>
          <w:sz w:val="32"/>
          <w:szCs w:val="32"/>
          <w:lang w:val="pt-B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p w14:paraId="3652F50A" w14:textId="199436AC" w:rsidR="000F14E2" w:rsidRPr="00E038D3" w:rsidRDefault="002A6FA5" w:rsidP="000F14E2">
      <w:pPr>
        <w:widowControl w:val="0"/>
        <w:contextualSpacing/>
        <w:rPr>
          <w:rFonts w:ascii="Calibri" w:hAnsi="Calibri" w:cs="Tahoma"/>
          <w:sz w:val="22"/>
          <w:szCs w:val="22"/>
        </w:rPr>
      </w:pPr>
      <w:r w:rsidRPr="00E038D3">
        <w:rPr>
          <w:rFonts w:ascii="Calibri" w:hAnsi="Calibri" w:cs="Tahoma"/>
          <w:b/>
          <w:bCs/>
          <w:sz w:val="22"/>
          <w:szCs w:val="22"/>
        </w:rPr>
        <w:t xml:space="preserve">VENKATA SATYANARAYANA BILLA </w:t>
      </w:r>
      <w:r w:rsidR="00FF77B1" w:rsidRPr="00E038D3">
        <w:rPr>
          <w:rFonts w:ascii="Calibri" w:hAnsi="Calibri" w:cs="Tahoma"/>
          <w:b/>
          <w:bCs/>
          <w:sz w:val="22"/>
          <w:szCs w:val="22"/>
        </w:rPr>
        <w:tab/>
      </w:r>
      <w:r w:rsidR="000F14E2" w:rsidRPr="00E038D3">
        <w:rPr>
          <w:rFonts w:ascii="Calibri" w:hAnsi="Calibri" w:cs="Tahoma"/>
          <w:b/>
          <w:sz w:val="22"/>
          <w:szCs w:val="22"/>
        </w:rPr>
        <w:tab/>
      </w:r>
      <w:r w:rsidR="000F14E2" w:rsidRPr="00E038D3">
        <w:rPr>
          <w:rFonts w:ascii="Calibri" w:hAnsi="Calibri" w:cs="Tahoma"/>
          <w:b/>
          <w:sz w:val="22"/>
          <w:szCs w:val="22"/>
        </w:rPr>
        <w:tab/>
      </w:r>
      <w:r w:rsidR="000F14E2" w:rsidRPr="00E038D3">
        <w:rPr>
          <w:rFonts w:ascii="Calibri" w:hAnsi="Calibri" w:cs="Tahoma"/>
          <w:b/>
          <w:sz w:val="22"/>
          <w:szCs w:val="22"/>
        </w:rPr>
        <w:tab/>
      </w:r>
      <w:r w:rsidR="000F14E2" w:rsidRPr="00E038D3">
        <w:rPr>
          <w:rFonts w:ascii="Calibri" w:hAnsi="Calibri" w:cs="Tahoma"/>
          <w:sz w:val="22"/>
          <w:szCs w:val="22"/>
        </w:rPr>
        <w:tab/>
      </w:r>
    </w:p>
    <w:p w14:paraId="09B4E171" w14:textId="0228EF68" w:rsidR="00E038D3" w:rsidRPr="00E038D3" w:rsidRDefault="00D0410B" w:rsidP="00E038D3">
      <w:pPr>
        <w:widowControl w:val="0"/>
        <w:pBdr>
          <w:bottom w:val="single" w:sz="4" w:space="1" w:color="auto"/>
          <w:between w:val="single" w:sz="4" w:space="1" w:color="auto"/>
        </w:pBdr>
        <w:ind w:left="720" w:hanging="720"/>
        <w:contextualSpacing/>
        <w:rPr>
          <w:rFonts w:ascii="Calibri" w:hAnsi="Calibri" w:cs="Tahoma"/>
          <w:sz w:val="22"/>
          <w:szCs w:val="22"/>
        </w:rPr>
      </w:pPr>
      <w:r>
        <w:rPr>
          <w:rFonts w:ascii="Calibri" w:hAnsi="Calibri" w:cs="Tahoma"/>
          <w:b/>
          <w:bCs/>
          <w:sz w:val="22"/>
          <w:szCs w:val="22"/>
        </w:rPr>
        <w:t>Senior Spark Developer</w:t>
      </w:r>
      <w:r w:rsidR="00CF19C4" w:rsidRPr="00E038D3">
        <w:rPr>
          <w:rFonts w:ascii="Calibri" w:hAnsi="Calibri" w:cs="Tahoma"/>
          <w:b/>
          <w:bCs/>
          <w:sz w:val="22"/>
          <w:szCs w:val="22"/>
        </w:rPr>
        <w:t>-Architect</w:t>
      </w:r>
    </w:p>
    <w:p w14:paraId="40D73110" w14:textId="3B672C9A" w:rsidR="0021268F" w:rsidRDefault="000F14E2" w:rsidP="00E038D3">
      <w:pPr>
        <w:widowControl w:val="0"/>
        <w:pBdr>
          <w:bottom w:val="single" w:sz="4" w:space="1" w:color="auto"/>
          <w:between w:val="single" w:sz="4" w:space="1" w:color="auto"/>
        </w:pBdr>
        <w:ind w:left="720" w:hanging="720"/>
        <w:contextualSpacing/>
        <w:rPr>
          <w:rFonts w:asciiTheme="minorHAnsi" w:hAnsiTheme="minorHAnsi" w:cs="Tahoma"/>
          <w:sz w:val="22"/>
          <w:szCs w:val="22"/>
        </w:rPr>
      </w:pPr>
      <w:r w:rsidRPr="00E038D3">
        <w:rPr>
          <w:rFonts w:ascii="Calibri" w:hAnsi="Calibri" w:cs="Tahoma"/>
          <w:sz w:val="22"/>
          <w:szCs w:val="22"/>
        </w:rPr>
        <w:t xml:space="preserve">Mobile: </w:t>
      </w:r>
      <w:r w:rsidR="0060141D" w:rsidRPr="00E038D3">
        <w:rPr>
          <w:rFonts w:ascii="Calibri" w:hAnsi="Calibri" w:cs="Tahoma"/>
          <w:b/>
          <w:bCs/>
          <w:sz w:val="22"/>
          <w:szCs w:val="22"/>
        </w:rPr>
        <w:t>9866282929</w:t>
      </w:r>
      <w:r w:rsidRPr="00E038D3">
        <w:rPr>
          <w:rFonts w:asciiTheme="minorHAnsi" w:hAnsiTheme="minorHAnsi" w:cs="Tahoma"/>
          <w:sz w:val="22"/>
          <w:szCs w:val="22"/>
        </w:rPr>
        <w:tab/>
        <w:t xml:space="preserve"> </w:t>
      </w:r>
    </w:p>
    <w:p w14:paraId="278F468B" w14:textId="37641861" w:rsidR="000F14E2" w:rsidRPr="00E038D3" w:rsidRDefault="0021268F" w:rsidP="00E038D3">
      <w:pPr>
        <w:widowControl w:val="0"/>
        <w:pBdr>
          <w:bottom w:val="single" w:sz="4" w:space="1" w:color="auto"/>
          <w:between w:val="single" w:sz="4" w:space="1" w:color="auto"/>
        </w:pBdr>
        <w:ind w:left="720" w:hanging="720"/>
        <w:contextualSpacing/>
        <w:rPr>
          <w:rFonts w:ascii="Calibri" w:hAnsi="Calibri" w:cs="Tahoma"/>
          <w:sz w:val="22"/>
          <w:szCs w:val="22"/>
        </w:rPr>
      </w:pPr>
      <w:r>
        <w:rPr>
          <w:rFonts w:asciiTheme="minorHAnsi" w:hAnsiTheme="minorHAnsi" w:cs="Tahoma"/>
          <w:sz w:val="22"/>
          <w:szCs w:val="22"/>
        </w:rPr>
        <w:t>Email</w:t>
      </w:r>
      <w:r w:rsidR="00017E7B">
        <w:rPr>
          <w:rFonts w:asciiTheme="minorHAnsi" w:hAnsiTheme="minorHAnsi" w:cs="Tahoma"/>
          <w:sz w:val="22"/>
          <w:szCs w:val="22"/>
        </w:rPr>
        <w:t>: venkatasbilla@gmail.com</w:t>
      </w:r>
      <w:r>
        <w:rPr>
          <w:rFonts w:asciiTheme="minorHAnsi" w:hAnsiTheme="minorHAnsi" w:cs="Tahoma"/>
          <w:sz w:val="22"/>
          <w:szCs w:val="22"/>
        </w:rPr>
        <w:t xml:space="preserve"> </w:t>
      </w:r>
      <w:r w:rsidR="000F14E2" w:rsidRPr="00E038D3">
        <w:rPr>
          <w:rFonts w:asciiTheme="minorHAnsi" w:hAnsiTheme="minorHAnsi" w:cs="Tahoma"/>
          <w:sz w:val="22"/>
          <w:szCs w:val="22"/>
        </w:rPr>
        <w:t xml:space="preserve">   </w:t>
      </w:r>
      <w:r w:rsidR="000F14E2" w:rsidRPr="00E038D3">
        <w:rPr>
          <w:rFonts w:asciiTheme="minorHAnsi" w:hAnsiTheme="minorHAnsi" w:cs="Tahoma"/>
          <w:sz w:val="22"/>
          <w:szCs w:val="22"/>
        </w:rPr>
        <w:tab/>
        <w:t xml:space="preserve">     </w:t>
      </w:r>
      <w:r w:rsidR="000F14E2" w:rsidRPr="00E038D3">
        <w:rPr>
          <w:rFonts w:asciiTheme="minorHAnsi" w:hAnsiTheme="minorHAnsi" w:cs="Tahoma"/>
          <w:sz w:val="22"/>
          <w:szCs w:val="22"/>
        </w:rPr>
        <w:tab/>
        <w:t xml:space="preserve">          </w:t>
      </w:r>
      <w:r w:rsidR="000F14E2" w:rsidRPr="00E038D3">
        <w:rPr>
          <w:rFonts w:asciiTheme="minorHAnsi" w:hAnsiTheme="minorHAnsi" w:cs="Tahoma"/>
          <w:sz w:val="22"/>
          <w:szCs w:val="22"/>
        </w:rPr>
        <w:tab/>
      </w:r>
      <w:r w:rsidR="000F14E2" w:rsidRPr="00E038D3">
        <w:rPr>
          <w:rFonts w:asciiTheme="minorHAnsi" w:hAnsiTheme="minorHAnsi" w:cs="Tahoma"/>
          <w:sz w:val="22"/>
          <w:szCs w:val="22"/>
        </w:rPr>
        <w:tab/>
      </w:r>
      <w:r w:rsidR="000F14E2" w:rsidRPr="00E038D3">
        <w:rPr>
          <w:rFonts w:asciiTheme="minorHAnsi" w:hAnsiTheme="minorHAnsi" w:cs="Tahoma"/>
          <w:sz w:val="22"/>
          <w:szCs w:val="22"/>
        </w:rPr>
        <w:tab/>
      </w:r>
      <w:r w:rsidR="000F14E2" w:rsidRPr="00E038D3">
        <w:rPr>
          <w:rFonts w:asciiTheme="minorHAnsi" w:hAnsiTheme="minorHAnsi" w:cs="Tahoma"/>
          <w:sz w:val="22"/>
          <w:szCs w:val="22"/>
        </w:rPr>
        <w:tab/>
        <w:t xml:space="preserve">             </w:t>
      </w:r>
    </w:p>
    <w:p w14:paraId="3E920808" w14:textId="77777777" w:rsidR="000F14E2" w:rsidRPr="000F14E2" w:rsidRDefault="000F14E2" w:rsidP="000F14E2">
      <w:pPr>
        <w:pStyle w:val="Heading1"/>
        <w:rPr>
          <w:rFonts w:asciiTheme="minorHAnsi" w:hAnsiTheme="minorHAnsi" w:cs="Tahoma"/>
          <w:noProof/>
          <w:sz w:val="22"/>
          <w:szCs w:val="22"/>
          <w:u w:val="single"/>
        </w:rPr>
      </w:pPr>
      <w:r w:rsidRPr="000F14E2">
        <w:rPr>
          <w:rFonts w:asciiTheme="minorHAnsi" w:hAnsiTheme="minorHAnsi" w:cs="Tahoma"/>
          <w:noProof/>
          <w:sz w:val="22"/>
          <w:szCs w:val="22"/>
          <w:u w:val="single"/>
        </w:rPr>
        <w:t>PROFESSIONAL SUMMARY:</w:t>
      </w:r>
    </w:p>
    <w:p w14:paraId="034AE3F7" w14:textId="77777777" w:rsidR="006A6049" w:rsidRDefault="006A6049" w:rsidP="000F14E2">
      <w:pPr>
        <w:jc w:val="both"/>
        <w:rPr>
          <w:rFonts w:ascii="Calibri" w:hAnsi="Calibri" w:cs="Tahoma"/>
          <w:sz w:val="22"/>
          <w:szCs w:val="22"/>
        </w:rPr>
      </w:pPr>
    </w:p>
    <w:p w14:paraId="6B183206" w14:textId="7708AA6B" w:rsidR="000F14E2" w:rsidRDefault="00F05CC1" w:rsidP="000F14E2">
      <w:pPr>
        <w:jc w:val="both"/>
        <w:rPr>
          <w:rFonts w:asciiTheme="minorHAnsi" w:hAnsiTheme="minorHAnsi" w:cs="Tahoma"/>
          <w:sz w:val="22"/>
          <w:szCs w:val="22"/>
        </w:rPr>
      </w:pPr>
      <w:r>
        <w:rPr>
          <w:rFonts w:ascii="Calibri" w:hAnsi="Calibri" w:cs="Tahoma"/>
          <w:sz w:val="22"/>
          <w:szCs w:val="22"/>
        </w:rPr>
        <w:t>11.5</w:t>
      </w:r>
      <w:r w:rsidR="000F14E2" w:rsidRPr="00AE796A">
        <w:rPr>
          <w:rFonts w:ascii="Calibri" w:hAnsi="Calibri" w:cs="Tahoma"/>
          <w:sz w:val="22"/>
          <w:szCs w:val="22"/>
        </w:rPr>
        <w:t xml:space="preserve"> years of experienced specializing in </w:t>
      </w:r>
      <w:proofErr w:type="spellStart"/>
      <w:r w:rsidR="00F62D46">
        <w:rPr>
          <w:rFonts w:ascii="Calibri" w:hAnsi="Calibri" w:cs="Tahoma"/>
          <w:b/>
          <w:sz w:val="22"/>
          <w:szCs w:val="22"/>
        </w:rPr>
        <w:t>Datawarehouse</w:t>
      </w:r>
      <w:proofErr w:type="gramStart"/>
      <w:r w:rsidR="00F62D46">
        <w:rPr>
          <w:rFonts w:ascii="Calibri" w:hAnsi="Calibri" w:cs="Tahoma"/>
          <w:b/>
          <w:sz w:val="22"/>
          <w:szCs w:val="22"/>
        </w:rPr>
        <w:t>,Analytics</w:t>
      </w:r>
      <w:proofErr w:type="spellEnd"/>
      <w:proofErr w:type="gramEnd"/>
      <w:r w:rsidR="00F62D46">
        <w:rPr>
          <w:rFonts w:ascii="Calibri" w:hAnsi="Calibri" w:cs="Tahoma"/>
          <w:b/>
          <w:sz w:val="22"/>
          <w:szCs w:val="22"/>
        </w:rPr>
        <w:t xml:space="preserve"> ,Analysis ,</w:t>
      </w:r>
      <w:proofErr w:type="spellStart"/>
      <w:r w:rsidR="00F62D46">
        <w:rPr>
          <w:rFonts w:ascii="Calibri" w:hAnsi="Calibri" w:cs="Tahoma"/>
          <w:b/>
          <w:sz w:val="22"/>
          <w:szCs w:val="22"/>
        </w:rPr>
        <w:t>Machinelearning</w:t>
      </w:r>
      <w:proofErr w:type="spellEnd"/>
      <w:r w:rsidR="00F62D46">
        <w:rPr>
          <w:rFonts w:ascii="Calibri" w:hAnsi="Calibri" w:cs="Tahoma"/>
          <w:b/>
          <w:sz w:val="22"/>
          <w:szCs w:val="22"/>
        </w:rPr>
        <w:t xml:space="preserve"> ,Streaming </w:t>
      </w:r>
      <w:r w:rsidR="000F14E2" w:rsidRPr="00AE796A">
        <w:rPr>
          <w:rFonts w:ascii="Calibri" w:hAnsi="Calibri" w:cs="Tahoma"/>
          <w:b/>
          <w:sz w:val="22"/>
          <w:szCs w:val="22"/>
        </w:rPr>
        <w:t>Services</w:t>
      </w:r>
      <w:r w:rsidR="000F14E2" w:rsidRPr="00AE796A">
        <w:rPr>
          <w:rFonts w:ascii="Calibri" w:hAnsi="Calibri" w:cs="Tahoma"/>
          <w:sz w:val="22"/>
          <w:szCs w:val="22"/>
        </w:rPr>
        <w:t xml:space="preserve"> </w:t>
      </w:r>
      <w:r w:rsidR="00923839">
        <w:rPr>
          <w:rFonts w:ascii="Calibri" w:hAnsi="Calibri" w:cs="Tahoma"/>
          <w:sz w:val="22"/>
          <w:szCs w:val="22"/>
        </w:rPr>
        <w:t xml:space="preserve">KAFKA </w:t>
      </w:r>
      <w:r w:rsidR="000F14E2" w:rsidRPr="00AE796A">
        <w:rPr>
          <w:rFonts w:ascii="Calibri" w:hAnsi="Calibri" w:cs="Tahoma"/>
          <w:sz w:val="22"/>
          <w:szCs w:val="22"/>
        </w:rPr>
        <w:t xml:space="preserve">with </w:t>
      </w:r>
      <w:r w:rsidR="00B05B5F">
        <w:rPr>
          <w:rFonts w:ascii="Calibri" w:hAnsi="Calibri" w:cs="Tahoma"/>
          <w:sz w:val="22"/>
          <w:szCs w:val="22"/>
        </w:rPr>
        <w:t>web based applications</w:t>
      </w:r>
      <w:r w:rsidR="00870B5D">
        <w:rPr>
          <w:rFonts w:ascii="Calibri" w:hAnsi="Calibri" w:cs="Tahoma"/>
          <w:sz w:val="22"/>
          <w:szCs w:val="22"/>
        </w:rPr>
        <w:t xml:space="preserve">. </w:t>
      </w:r>
      <w:r w:rsidR="000F14E2" w:rsidRPr="00AE796A">
        <w:rPr>
          <w:rFonts w:ascii="Calibri" w:hAnsi="Calibri" w:cs="Tahoma"/>
          <w:sz w:val="22"/>
          <w:szCs w:val="22"/>
        </w:rPr>
        <w:t>Enjoys building relationships with stakeholders, understanding business issues, gathering and analyzing requirements, inventing creative solutions, documenting functional and technical design specifications, and working with Development, Testing, Production Support and Quality Assurance teams</w:t>
      </w:r>
      <w:r w:rsidR="000F14E2" w:rsidRPr="000F14E2">
        <w:rPr>
          <w:rFonts w:asciiTheme="minorHAnsi" w:hAnsiTheme="minorHAnsi" w:cs="Tahoma"/>
          <w:sz w:val="22"/>
          <w:szCs w:val="22"/>
        </w:rPr>
        <w:t>.</w:t>
      </w:r>
    </w:p>
    <w:p w14:paraId="1A441256" w14:textId="77777777" w:rsidR="00A71CB8" w:rsidRDefault="00A71CB8" w:rsidP="000F14E2">
      <w:pPr>
        <w:jc w:val="both"/>
        <w:rPr>
          <w:rFonts w:asciiTheme="minorHAnsi" w:hAnsiTheme="minorHAnsi" w:cs="Tahoma"/>
          <w:sz w:val="22"/>
          <w:szCs w:val="22"/>
        </w:rPr>
      </w:pPr>
      <w:r>
        <w:rPr>
          <w:rFonts w:asciiTheme="minorHAnsi" w:hAnsiTheme="minorHAnsi" w:cs="Tahoma"/>
          <w:sz w:val="22"/>
          <w:szCs w:val="22"/>
        </w:rPr>
        <w:tab/>
      </w:r>
    </w:p>
    <w:p w14:paraId="408024EA" w14:textId="7649DDC0" w:rsidR="00A71CB8" w:rsidRPr="009666FE" w:rsidRDefault="00F05CC1" w:rsidP="00DC60A1">
      <w:pPr>
        <w:pStyle w:val="WW-PlainText"/>
        <w:numPr>
          <w:ilvl w:val="0"/>
          <w:numId w:val="1"/>
        </w:numPr>
        <w:tabs>
          <w:tab w:val="left" w:pos="720"/>
        </w:tabs>
        <w:rPr>
          <w:rFonts w:ascii="Calibri" w:hAnsi="Calibri" w:cstheme="minorHAnsi"/>
          <w:sz w:val="22"/>
          <w:szCs w:val="22"/>
        </w:rPr>
      </w:pPr>
      <w:proofErr w:type="gramStart"/>
      <w:r>
        <w:rPr>
          <w:rFonts w:ascii="Calibri" w:hAnsi="Calibri" w:cstheme="minorHAnsi"/>
          <w:sz w:val="22"/>
          <w:szCs w:val="22"/>
        </w:rPr>
        <w:t>11.5</w:t>
      </w:r>
      <w:r w:rsidR="009D24C0">
        <w:rPr>
          <w:rFonts w:ascii="Calibri" w:hAnsi="Calibri" w:cstheme="minorHAnsi"/>
          <w:sz w:val="22"/>
          <w:szCs w:val="22"/>
        </w:rPr>
        <w:t xml:space="preserve">  </w:t>
      </w:r>
      <w:r w:rsidR="00A71CB8" w:rsidRPr="009666FE">
        <w:rPr>
          <w:rFonts w:ascii="Calibri" w:hAnsi="Calibri" w:cstheme="minorHAnsi"/>
          <w:sz w:val="22"/>
          <w:szCs w:val="22"/>
        </w:rPr>
        <w:t>years</w:t>
      </w:r>
      <w:proofErr w:type="gramEnd"/>
      <w:r w:rsidR="00A71CB8" w:rsidRPr="009666FE">
        <w:rPr>
          <w:rFonts w:ascii="Calibri" w:hAnsi="Calibri" w:cstheme="minorHAnsi"/>
          <w:sz w:val="22"/>
          <w:szCs w:val="22"/>
        </w:rPr>
        <w:t xml:space="preserve"> of overall experience </w:t>
      </w:r>
      <w:r w:rsidR="00821BF5" w:rsidRPr="009666FE">
        <w:rPr>
          <w:rFonts w:ascii="Calibri" w:hAnsi="Calibri" w:cstheme="minorHAnsi"/>
          <w:sz w:val="22"/>
          <w:szCs w:val="22"/>
        </w:rPr>
        <w:t xml:space="preserve">in IT industry, </w:t>
      </w:r>
      <w:r w:rsidR="00A71CB8" w:rsidRPr="009666FE">
        <w:rPr>
          <w:rFonts w:ascii="Calibri" w:hAnsi="Calibri" w:cstheme="minorHAnsi"/>
          <w:sz w:val="22"/>
          <w:szCs w:val="22"/>
        </w:rPr>
        <w:t>which includes hands on experience in Big data eco-</w:t>
      </w:r>
      <w:proofErr w:type="spellStart"/>
      <w:r w:rsidR="00A71CB8" w:rsidRPr="009666FE">
        <w:rPr>
          <w:rFonts w:ascii="Calibri" w:hAnsi="Calibri" w:cstheme="minorHAnsi"/>
          <w:sz w:val="22"/>
          <w:szCs w:val="22"/>
        </w:rPr>
        <w:t>system</w:t>
      </w:r>
      <w:r w:rsidR="00F62D46">
        <w:rPr>
          <w:rFonts w:ascii="Calibri" w:hAnsi="Calibri" w:cstheme="minorHAnsi"/>
          <w:sz w:val="22"/>
          <w:szCs w:val="22"/>
        </w:rPr>
        <w:t>,Datascience</w:t>
      </w:r>
      <w:proofErr w:type="spellEnd"/>
      <w:r w:rsidR="00F62D46">
        <w:rPr>
          <w:rFonts w:ascii="Calibri" w:hAnsi="Calibri" w:cstheme="minorHAnsi"/>
          <w:sz w:val="22"/>
          <w:szCs w:val="22"/>
        </w:rPr>
        <w:t xml:space="preserve"> </w:t>
      </w:r>
      <w:r w:rsidR="00A71CB8" w:rsidRPr="009666FE">
        <w:rPr>
          <w:rFonts w:ascii="Calibri" w:hAnsi="Calibri" w:cstheme="minorHAnsi"/>
          <w:sz w:val="22"/>
          <w:szCs w:val="22"/>
        </w:rPr>
        <w:t xml:space="preserve"> related technologies like </w:t>
      </w:r>
      <w:r w:rsidR="00222823">
        <w:rPr>
          <w:rFonts w:ascii="Calibri" w:hAnsi="Calibri" w:cstheme="minorHAnsi"/>
          <w:b/>
          <w:sz w:val="22"/>
          <w:szCs w:val="22"/>
        </w:rPr>
        <w:t xml:space="preserve">Map Reduce, </w:t>
      </w:r>
      <w:proofErr w:type="spellStart"/>
      <w:r w:rsidR="00222823">
        <w:rPr>
          <w:rFonts w:ascii="Calibri" w:hAnsi="Calibri" w:cstheme="minorHAnsi"/>
          <w:b/>
          <w:sz w:val="22"/>
          <w:szCs w:val="22"/>
        </w:rPr>
        <w:t>Hive,</w:t>
      </w:r>
      <w:r w:rsidR="00F62D46">
        <w:rPr>
          <w:rFonts w:ascii="Calibri" w:hAnsi="Calibri" w:cstheme="minorHAnsi"/>
          <w:b/>
          <w:sz w:val="22"/>
          <w:szCs w:val="22"/>
        </w:rPr>
        <w:t>SPARK</w:t>
      </w:r>
      <w:proofErr w:type="spellEnd"/>
      <w:r w:rsidR="00222823">
        <w:rPr>
          <w:rFonts w:ascii="Calibri" w:hAnsi="Calibri" w:cstheme="minorHAnsi"/>
          <w:b/>
          <w:sz w:val="22"/>
          <w:szCs w:val="22"/>
        </w:rPr>
        <w:t xml:space="preserve"> </w:t>
      </w:r>
      <w:proofErr w:type="spellStart"/>
      <w:r w:rsidR="00222823">
        <w:rPr>
          <w:rFonts w:ascii="Calibri" w:hAnsi="Calibri" w:cstheme="minorHAnsi"/>
          <w:b/>
          <w:sz w:val="22"/>
          <w:szCs w:val="22"/>
        </w:rPr>
        <w:t>HB</w:t>
      </w:r>
      <w:r w:rsidR="007D6386">
        <w:rPr>
          <w:rFonts w:ascii="Calibri" w:hAnsi="Calibri" w:cstheme="minorHAnsi"/>
          <w:b/>
          <w:sz w:val="22"/>
          <w:szCs w:val="22"/>
        </w:rPr>
        <w:t>ase</w:t>
      </w:r>
      <w:proofErr w:type="spellEnd"/>
      <w:r w:rsidR="007D6386">
        <w:rPr>
          <w:rFonts w:ascii="Calibri" w:hAnsi="Calibri" w:cstheme="minorHAnsi"/>
          <w:b/>
          <w:sz w:val="22"/>
          <w:szCs w:val="22"/>
        </w:rPr>
        <w:t>, Pig, SQOOP</w:t>
      </w:r>
      <w:r w:rsidR="00D97F3E">
        <w:rPr>
          <w:rFonts w:ascii="Calibri" w:hAnsi="Calibri" w:cstheme="minorHAnsi"/>
          <w:b/>
          <w:sz w:val="22"/>
          <w:szCs w:val="22"/>
        </w:rPr>
        <w:t>, OOZIE</w:t>
      </w:r>
      <w:r w:rsidR="00A71CB8" w:rsidRPr="00DB53F8">
        <w:rPr>
          <w:rFonts w:ascii="Calibri" w:hAnsi="Calibri" w:cstheme="minorHAnsi"/>
          <w:b/>
          <w:sz w:val="22"/>
          <w:szCs w:val="22"/>
        </w:rPr>
        <w:t>, flume, Zookeeper and HDFS</w:t>
      </w:r>
      <w:r w:rsidR="00871964">
        <w:rPr>
          <w:rFonts w:ascii="Calibri" w:hAnsi="Calibri" w:cstheme="minorHAnsi"/>
          <w:sz w:val="22"/>
          <w:szCs w:val="22"/>
        </w:rPr>
        <w:t>,KAFKA,MLIB,NOSQL ,</w:t>
      </w:r>
      <w:proofErr w:type="spellStart"/>
      <w:r w:rsidR="00871964">
        <w:rPr>
          <w:rFonts w:ascii="Calibri" w:hAnsi="Calibri" w:cstheme="minorHAnsi"/>
          <w:sz w:val="22"/>
          <w:szCs w:val="22"/>
        </w:rPr>
        <w:t>Mo</w:t>
      </w:r>
      <w:r w:rsidR="00F62D46">
        <w:rPr>
          <w:rFonts w:ascii="Calibri" w:hAnsi="Calibri" w:cstheme="minorHAnsi"/>
          <w:sz w:val="22"/>
          <w:szCs w:val="22"/>
        </w:rPr>
        <w:t>ngodb</w:t>
      </w:r>
      <w:r w:rsidR="00871964">
        <w:rPr>
          <w:rFonts w:ascii="Calibri" w:hAnsi="Calibri" w:cstheme="minorHAnsi"/>
          <w:sz w:val="22"/>
          <w:szCs w:val="22"/>
        </w:rPr>
        <w:t>,Machinelearning</w:t>
      </w:r>
      <w:proofErr w:type="spellEnd"/>
      <w:r w:rsidR="00871964">
        <w:rPr>
          <w:rFonts w:ascii="Calibri" w:hAnsi="Calibri" w:cstheme="minorHAnsi"/>
          <w:sz w:val="22"/>
          <w:szCs w:val="22"/>
        </w:rPr>
        <w:t xml:space="preserve"> ,</w:t>
      </w:r>
      <w:proofErr w:type="spellStart"/>
      <w:r w:rsidR="00871964">
        <w:rPr>
          <w:rFonts w:ascii="Calibri" w:hAnsi="Calibri" w:cstheme="minorHAnsi"/>
          <w:sz w:val="22"/>
          <w:szCs w:val="22"/>
        </w:rPr>
        <w:t>Deeplearning</w:t>
      </w:r>
      <w:proofErr w:type="spellEnd"/>
      <w:r w:rsidR="00871964">
        <w:rPr>
          <w:rFonts w:ascii="Calibri" w:hAnsi="Calibri" w:cstheme="minorHAnsi"/>
          <w:sz w:val="22"/>
          <w:szCs w:val="22"/>
        </w:rPr>
        <w:t>.</w:t>
      </w:r>
    </w:p>
    <w:p w14:paraId="0F14FD47" w14:textId="19D6AC74" w:rsidR="00A71CB8" w:rsidRDefault="00A71CB8" w:rsidP="00DC60A1">
      <w:pPr>
        <w:pStyle w:val="WW-PlainText"/>
        <w:numPr>
          <w:ilvl w:val="0"/>
          <w:numId w:val="1"/>
        </w:numPr>
        <w:tabs>
          <w:tab w:val="left" w:pos="720"/>
        </w:tabs>
        <w:rPr>
          <w:rFonts w:ascii="Calibri" w:hAnsi="Calibri" w:cstheme="minorHAnsi"/>
          <w:sz w:val="22"/>
          <w:szCs w:val="22"/>
        </w:rPr>
      </w:pPr>
      <w:r w:rsidRPr="009666FE">
        <w:rPr>
          <w:rFonts w:ascii="Calibri" w:hAnsi="Calibri" w:cstheme="minorHAnsi"/>
          <w:sz w:val="22"/>
          <w:szCs w:val="22"/>
        </w:rPr>
        <w:t xml:space="preserve"> </w:t>
      </w:r>
      <w:proofErr w:type="gramStart"/>
      <w:r w:rsidR="00225495">
        <w:rPr>
          <w:rFonts w:ascii="Calibri" w:hAnsi="Calibri" w:cstheme="minorHAnsi"/>
          <w:sz w:val="22"/>
          <w:szCs w:val="22"/>
        </w:rPr>
        <w:t xml:space="preserve">5.5  </w:t>
      </w:r>
      <w:r w:rsidRPr="009666FE">
        <w:rPr>
          <w:rFonts w:ascii="Calibri" w:hAnsi="Calibri" w:cstheme="minorHAnsi"/>
          <w:sz w:val="22"/>
          <w:szCs w:val="22"/>
        </w:rPr>
        <w:t>years</w:t>
      </w:r>
      <w:proofErr w:type="gramEnd"/>
      <w:r w:rsidRPr="009666FE">
        <w:rPr>
          <w:rFonts w:ascii="Calibri" w:hAnsi="Calibri" w:cstheme="minorHAnsi"/>
          <w:sz w:val="22"/>
          <w:szCs w:val="22"/>
        </w:rPr>
        <w:t xml:space="preserve"> of comprehensive experience as </w:t>
      </w:r>
      <w:r w:rsidR="00871964">
        <w:rPr>
          <w:rFonts w:ascii="Calibri" w:hAnsi="Calibri" w:cstheme="minorHAnsi"/>
          <w:sz w:val="22"/>
          <w:szCs w:val="22"/>
        </w:rPr>
        <w:t>a Big Data &amp; Analytics  tools</w:t>
      </w:r>
    </w:p>
    <w:p w14:paraId="33453F39" w14:textId="77777777" w:rsidR="00E21C41" w:rsidRPr="009666FE" w:rsidRDefault="00E21C41" w:rsidP="00DC60A1">
      <w:pPr>
        <w:pStyle w:val="WW-PlainText"/>
        <w:numPr>
          <w:ilvl w:val="0"/>
          <w:numId w:val="1"/>
        </w:numPr>
        <w:tabs>
          <w:tab w:val="left" w:pos="720"/>
        </w:tabs>
        <w:rPr>
          <w:rFonts w:ascii="Calibri" w:hAnsi="Calibri" w:cstheme="minorHAnsi"/>
          <w:sz w:val="22"/>
          <w:szCs w:val="22"/>
        </w:rPr>
      </w:pPr>
      <w:r w:rsidRPr="009666FE">
        <w:rPr>
          <w:rFonts w:ascii="Calibri" w:hAnsi="Calibri" w:cstheme="minorHAnsi"/>
          <w:sz w:val="22"/>
          <w:szCs w:val="22"/>
        </w:rPr>
        <w:t xml:space="preserve">Very Strong Object-oriented concepts with complete software development life cycle experience – Requirements gathering, Conceptual Design, Analysis, </w:t>
      </w:r>
      <w:proofErr w:type="gramStart"/>
      <w:r w:rsidRPr="009666FE">
        <w:rPr>
          <w:rFonts w:ascii="Calibri" w:hAnsi="Calibri" w:cstheme="minorHAnsi"/>
          <w:sz w:val="22"/>
          <w:szCs w:val="22"/>
        </w:rPr>
        <w:t>Detail</w:t>
      </w:r>
      <w:proofErr w:type="gramEnd"/>
      <w:r w:rsidRPr="009666FE">
        <w:rPr>
          <w:rFonts w:ascii="Calibri" w:hAnsi="Calibri" w:cstheme="minorHAnsi"/>
          <w:sz w:val="22"/>
          <w:szCs w:val="22"/>
        </w:rPr>
        <w:t xml:space="preserve"> design, Development, System and User Acceptance Testing.</w:t>
      </w:r>
    </w:p>
    <w:p w14:paraId="02972A8E" w14:textId="77777777" w:rsidR="00811BD9" w:rsidRPr="009666FE" w:rsidRDefault="00811BD9" w:rsidP="00DC60A1">
      <w:pPr>
        <w:pStyle w:val="WW-PlainText"/>
        <w:numPr>
          <w:ilvl w:val="0"/>
          <w:numId w:val="1"/>
        </w:numPr>
        <w:tabs>
          <w:tab w:val="left" w:pos="720"/>
        </w:tabs>
        <w:rPr>
          <w:rFonts w:ascii="Calibri" w:hAnsi="Calibri" w:cstheme="minorHAnsi"/>
          <w:sz w:val="22"/>
          <w:szCs w:val="22"/>
        </w:rPr>
      </w:pPr>
      <w:r w:rsidRPr="009666FE">
        <w:rPr>
          <w:rFonts w:ascii="Calibri" w:hAnsi="Calibri" w:cstheme="minorHAnsi"/>
          <w:sz w:val="22"/>
          <w:szCs w:val="22"/>
        </w:rPr>
        <w:t xml:space="preserve">Experience in working with </w:t>
      </w:r>
      <w:proofErr w:type="spellStart"/>
      <w:r w:rsidRPr="009666FE">
        <w:rPr>
          <w:rFonts w:ascii="Calibri" w:hAnsi="Calibri" w:cstheme="minorHAnsi"/>
          <w:sz w:val="22"/>
          <w:szCs w:val="22"/>
        </w:rPr>
        <w:t>MapReduce</w:t>
      </w:r>
      <w:proofErr w:type="spellEnd"/>
      <w:r w:rsidRPr="009666FE">
        <w:rPr>
          <w:rFonts w:ascii="Calibri" w:hAnsi="Calibri" w:cstheme="minorHAnsi"/>
          <w:sz w:val="22"/>
          <w:szCs w:val="22"/>
        </w:rPr>
        <w:t xml:space="preserve"> programs using Apache </w:t>
      </w:r>
      <w:proofErr w:type="spellStart"/>
      <w:r w:rsidRPr="009666FE">
        <w:rPr>
          <w:rFonts w:ascii="Calibri" w:hAnsi="Calibri" w:cstheme="minorHAnsi"/>
          <w:sz w:val="22"/>
          <w:szCs w:val="22"/>
        </w:rPr>
        <w:t>Hadoop</w:t>
      </w:r>
      <w:proofErr w:type="spellEnd"/>
      <w:r w:rsidRPr="009666FE">
        <w:rPr>
          <w:rFonts w:ascii="Calibri" w:hAnsi="Calibri" w:cstheme="minorHAnsi"/>
          <w:sz w:val="22"/>
          <w:szCs w:val="22"/>
        </w:rPr>
        <w:t xml:space="preserve"> for working with Big Data.</w:t>
      </w:r>
    </w:p>
    <w:p w14:paraId="7C482994" w14:textId="77777777" w:rsidR="00281465" w:rsidRPr="009666FE" w:rsidRDefault="00281465" w:rsidP="00DC60A1">
      <w:pPr>
        <w:pStyle w:val="WW-PlainText"/>
        <w:numPr>
          <w:ilvl w:val="0"/>
          <w:numId w:val="1"/>
        </w:numPr>
        <w:tabs>
          <w:tab w:val="left" w:pos="720"/>
        </w:tabs>
        <w:rPr>
          <w:rFonts w:ascii="Calibri" w:hAnsi="Calibri" w:cstheme="minorHAnsi"/>
          <w:sz w:val="22"/>
          <w:szCs w:val="22"/>
        </w:rPr>
      </w:pPr>
      <w:r w:rsidRPr="009666FE">
        <w:rPr>
          <w:rFonts w:ascii="Calibri" w:hAnsi="Calibri" w:cstheme="minorHAnsi"/>
          <w:sz w:val="22"/>
          <w:szCs w:val="22"/>
        </w:rPr>
        <w:t xml:space="preserve">Hands on experience in big data ingestion tools like </w:t>
      </w:r>
      <w:r w:rsidRPr="0041173C">
        <w:rPr>
          <w:rFonts w:ascii="Calibri" w:hAnsi="Calibri" w:cstheme="minorHAnsi"/>
          <w:b/>
          <w:sz w:val="22"/>
          <w:szCs w:val="22"/>
        </w:rPr>
        <w:t>Flume and SQOOP</w:t>
      </w:r>
      <w:r w:rsidRPr="009666FE">
        <w:rPr>
          <w:rFonts w:ascii="Calibri" w:hAnsi="Calibri" w:cstheme="minorHAnsi"/>
          <w:sz w:val="22"/>
          <w:szCs w:val="22"/>
        </w:rPr>
        <w:t>.</w:t>
      </w:r>
    </w:p>
    <w:p w14:paraId="7770021C" w14:textId="77777777" w:rsidR="00281465" w:rsidRPr="009666FE" w:rsidRDefault="00281465" w:rsidP="00DC60A1">
      <w:pPr>
        <w:pStyle w:val="WW-PlainText"/>
        <w:numPr>
          <w:ilvl w:val="0"/>
          <w:numId w:val="1"/>
        </w:numPr>
        <w:tabs>
          <w:tab w:val="left" w:pos="720"/>
        </w:tabs>
        <w:rPr>
          <w:rFonts w:ascii="Calibri" w:hAnsi="Calibri" w:cstheme="minorHAnsi"/>
          <w:sz w:val="22"/>
          <w:szCs w:val="22"/>
        </w:rPr>
      </w:pPr>
      <w:r w:rsidRPr="009666FE">
        <w:rPr>
          <w:rFonts w:ascii="Calibri" w:hAnsi="Calibri" w:cstheme="minorHAnsi"/>
          <w:sz w:val="22"/>
          <w:szCs w:val="22"/>
        </w:rPr>
        <w:t>Strong knowledge of Pig and Hive's functions, extending Hive and Pig core</w:t>
      </w:r>
      <w:r w:rsidR="00FD531E">
        <w:rPr>
          <w:rFonts w:ascii="Calibri" w:hAnsi="Calibri" w:cstheme="minorHAnsi"/>
          <w:sz w:val="22"/>
          <w:szCs w:val="22"/>
        </w:rPr>
        <w:t xml:space="preserve"> functionality by writing</w:t>
      </w:r>
      <w:r w:rsidRPr="00FD531E">
        <w:rPr>
          <w:rFonts w:ascii="Calibri" w:hAnsi="Calibri" w:cstheme="minorHAnsi"/>
          <w:b/>
          <w:sz w:val="22"/>
          <w:szCs w:val="22"/>
        </w:rPr>
        <w:t xml:space="preserve"> UDFs</w:t>
      </w:r>
      <w:r w:rsidRPr="009666FE">
        <w:rPr>
          <w:rFonts w:ascii="Calibri" w:hAnsi="Calibri" w:cstheme="minorHAnsi"/>
          <w:sz w:val="22"/>
          <w:szCs w:val="22"/>
        </w:rPr>
        <w:t>.</w:t>
      </w:r>
    </w:p>
    <w:p w14:paraId="1F0DD9F2" w14:textId="77777777" w:rsidR="00281465" w:rsidRPr="009666FE" w:rsidRDefault="00281465" w:rsidP="00DC60A1">
      <w:pPr>
        <w:pStyle w:val="WW-PlainText"/>
        <w:numPr>
          <w:ilvl w:val="0"/>
          <w:numId w:val="1"/>
        </w:numPr>
        <w:tabs>
          <w:tab w:val="left" w:pos="720"/>
        </w:tabs>
        <w:rPr>
          <w:rFonts w:ascii="Calibri" w:hAnsi="Calibri" w:cstheme="minorHAnsi"/>
          <w:sz w:val="22"/>
          <w:szCs w:val="22"/>
        </w:rPr>
      </w:pPr>
      <w:r w:rsidRPr="009666FE">
        <w:rPr>
          <w:rFonts w:ascii="Calibri" w:hAnsi="Calibri" w:cstheme="minorHAnsi"/>
          <w:sz w:val="22"/>
          <w:szCs w:val="22"/>
        </w:rPr>
        <w:t xml:space="preserve">Proficiency in different </w:t>
      </w:r>
      <w:proofErr w:type="spellStart"/>
      <w:r w:rsidRPr="009666FE">
        <w:rPr>
          <w:rFonts w:ascii="Calibri" w:hAnsi="Calibri" w:cstheme="minorHAnsi"/>
          <w:sz w:val="22"/>
          <w:szCs w:val="22"/>
        </w:rPr>
        <w:t>Hadoop</w:t>
      </w:r>
      <w:proofErr w:type="spellEnd"/>
      <w:r w:rsidRPr="009666FE">
        <w:rPr>
          <w:rFonts w:ascii="Calibri" w:hAnsi="Calibri" w:cstheme="minorHAnsi"/>
          <w:sz w:val="22"/>
          <w:szCs w:val="22"/>
        </w:rPr>
        <w:t xml:space="preserve"> distributions </w:t>
      </w:r>
      <w:proofErr w:type="spellStart"/>
      <w:r w:rsidRPr="009666FE">
        <w:rPr>
          <w:rFonts w:ascii="Calibri" w:hAnsi="Calibri" w:cstheme="minorHAnsi"/>
          <w:sz w:val="22"/>
          <w:szCs w:val="22"/>
        </w:rPr>
        <w:t>Cloudera</w:t>
      </w:r>
      <w:proofErr w:type="spellEnd"/>
      <w:r w:rsidRPr="009666FE">
        <w:rPr>
          <w:rFonts w:ascii="Calibri" w:hAnsi="Calibri" w:cstheme="minorHAnsi"/>
          <w:sz w:val="22"/>
          <w:szCs w:val="22"/>
        </w:rPr>
        <w:t xml:space="preserve"> and </w:t>
      </w:r>
      <w:proofErr w:type="spellStart"/>
      <w:r w:rsidRPr="009666FE">
        <w:rPr>
          <w:rFonts w:ascii="Calibri" w:hAnsi="Calibri" w:cstheme="minorHAnsi"/>
          <w:sz w:val="22"/>
          <w:szCs w:val="22"/>
        </w:rPr>
        <w:t>Hortonworks</w:t>
      </w:r>
      <w:proofErr w:type="spellEnd"/>
      <w:r w:rsidRPr="009666FE">
        <w:rPr>
          <w:rFonts w:ascii="Calibri" w:hAnsi="Calibri" w:cstheme="minorHAnsi"/>
          <w:sz w:val="22"/>
          <w:szCs w:val="22"/>
        </w:rPr>
        <w:t xml:space="preserve"> Distributions.</w:t>
      </w:r>
    </w:p>
    <w:p w14:paraId="716ED06F" w14:textId="77777777" w:rsidR="00E21C41" w:rsidRPr="009666FE" w:rsidRDefault="00456709" w:rsidP="00DC60A1">
      <w:pPr>
        <w:pStyle w:val="WW-PlainText"/>
        <w:numPr>
          <w:ilvl w:val="0"/>
          <w:numId w:val="1"/>
        </w:numPr>
        <w:tabs>
          <w:tab w:val="left" w:pos="720"/>
        </w:tabs>
        <w:rPr>
          <w:rFonts w:ascii="Calibri" w:hAnsi="Calibri" w:cstheme="minorHAnsi"/>
          <w:sz w:val="22"/>
          <w:szCs w:val="22"/>
        </w:rPr>
      </w:pPr>
      <w:r w:rsidRPr="009666FE">
        <w:rPr>
          <w:rFonts w:ascii="Calibri" w:hAnsi="Calibri" w:cstheme="minorHAnsi"/>
          <w:sz w:val="22"/>
          <w:szCs w:val="22"/>
        </w:rPr>
        <w:t xml:space="preserve">Experience in analyzing data using </w:t>
      </w:r>
      <w:proofErr w:type="spellStart"/>
      <w:r w:rsidR="001B04F5">
        <w:rPr>
          <w:rFonts w:ascii="Calibri" w:hAnsi="Calibri" w:cstheme="minorHAnsi"/>
          <w:b/>
          <w:sz w:val="22"/>
          <w:szCs w:val="22"/>
        </w:rPr>
        <w:t>HiveQL</w:t>
      </w:r>
      <w:proofErr w:type="spellEnd"/>
      <w:r w:rsidR="001B04F5">
        <w:rPr>
          <w:rFonts w:ascii="Calibri" w:hAnsi="Calibri" w:cstheme="minorHAnsi"/>
          <w:b/>
          <w:sz w:val="22"/>
          <w:szCs w:val="22"/>
        </w:rPr>
        <w:t xml:space="preserve">, </w:t>
      </w:r>
      <w:r w:rsidRPr="00DB53F8">
        <w:rPr>
          <w:rFonts w:ascii="Calibri" w:hAnsi="Calibri" w:cstheme="minorHAnsi"/>
          <w:b/>
          <w:sz w:val="22"/>
          <w:szCs w:val="22"/>
        </w:rPr>
        <w:t>Pig Latin</w:t>
      </w:r>
      <w:r w:rsidR="00BF0140">
        <w:rPr>
          <w:rFonts w:ascii="Calibri" w:hAnsi="Calibri" w:cstheme="minorHAnsi"/>
          <w:b/>
          <w:sz w:val="22"/>
          <w:szCs w:val="22"/>
        </w:rPr>
        <w:t xml:space="preserve">, </w:t>
      </w:r>
      <w:r w:rsidR="001B04F5">
        <w:rPr>
          <w:rFonts w:ascii="Calibri" w:hAnsi="Calibri" w:cstheme="minorHAnsi"/>
          <w:b/>
          <w:sz w:val="22"/>
          <w:szCs w:val="22"/>
        </w:rPr>
        <w:t>Impala</w:t>
      </w:r>
      <w:r w:rsidRPr="009666FE">
        <w:rPr>
          <w:rFonts w:ascii="Calibri" w:hAnsi="Calibri" w:cstheme="minorHAnsi"/>
          <w:sz w:val="22"/>
          <w:szCs w:val="22"/>
        </w:rPr>
        <w:t xml:space="preserve"> and custom Map Reduce programs in Java.</w:t>
      </w:r>
    </w:p>
    <w:p w14:paraId="433F2304" w14:textId="77777777" w:rsidR="00456709" w:rsidRDefault="00456709" w:rsidP="00DC60A1">
      <w:pPr>
        <w:pStyle w:val="ListParagraph"/>
        <w:numPr>
          <w:ilvl w:val="0"/>
          <w:numId w:val="1"/>
        </w:numPr>
        <w:rPr>
          <w:rFonts w:ascii="Calibri" w:hAnsi="Calibri" w:cstheme="minorHAnsi"/>
          <w:sz w:val="22"/>
          <w:szCs w:val="22"/>
        </w:rPr>
      </w:pPr>
      <w:r w:rsidRPr="009666FE">
        <w:rPr>
          <w:rFonts w:ascii="Calibri" w:hAnsi="Calibri" w:cstheme="minorHAnsi"/>
          <w:sz w:val="22"/>
          <w:szCs w:val="22"/>
        </w:rPr>
        <w:t xml:space="preserve">Hands on </w:t>
      </w:r>
      <w:proofErr w:type="spellStart"/>
      <w:r w:rsidRPr="009666FE">
        <w:rPr>
          <w:rFonts w:ascii="Calibri" w:hAnsi="Calibri" w:cstheme="minorHAnsi"/>
          <w:sz w:val="22"/>
          <w:szCs w:val="22"/>
        </w:rPr>
        <w:t>NoSQL</w:t>
      </w:r>
      <w:proofErr w:type="spellEnd"/>
      <w:r w:rsidRPr="009666FE">
        <w:rPr>
          <w:rFonts w:ascii="Calibri" w:hAnsi="Calibri" w:cstheme="minorHAnsi"/>
          <w:sz w:val="22"/>
          <w:szCs w:val="22"/>
        </w:rPr>
        <w:t xml:space="preserve"> database experience with </w:t>
      </w:r>
      <w:r w:rsidR="001E0E86" w:rsidRPr="009666FE">
        <w:rPr>
          <w:rFonts w:ascii="Calibri" w:hAnsi="Calibri" w:cstheme="minorHAnsi"/>
          <w:sz w:val="22"/>
          <w:szCs w:val="22"/>
        </w:rPr>
        <w:t xml:space="preserve">Apache </w:t>
      </w:r>
      <w:proofErr w:type="spellStart"/>
      <w:r w:rsidRPr="00DB53F8">
        <w:rPr>
          <w:rFonts w:ascii="Calibri" w:hAnsi="Calibri" w:cstheme="minorHAnsi"/>
          <w:b/>
          <w:sz w:val="22"/>
          <w:szCs w:val="22"/>
        </w:rPr>
        <w:t>HBase</w:t>
      </w:r>
      <w:proofErr w:type="spellEnd"/>
      <w:r w:rsidR="002E110D">
        <w:rPr>
          <w:rFonts w:ascii="Calibri" w:hAnsi="Calibri" w:cstheme="minorHAnsi"/>
          <w:b/>
          <w:sz w:val="22"/>
          <w:szCs w:val="22"/>
        </w:rPr>
        <w:t xml:space="preserve"> &amp; Mo</w:t>
      </w:r>
      <w:r w:rsidR="001E0E86" w:rsidRPr="00DB53F8">
        <w:rPr>
          <w:rFonts w:ascii="Calibri" w:hAnsi="Calibri" w:cstheme="minorHAnsi"/>
          <w:b/>
          <w:sz w:val="22"/>
          <w:szCs w:val="22"/>
        </w:rPr>
        <w:t>ngo DB</w:t>
      </w:r>
      <w:r w:rsidRPr="009666FE">
        <w:rPr>
          <w:rFonts w:ascii="Calibri" w:hAnsi="Calibri" w:cstheme="minorHAnsi"/>
          <w:sz w:val="22"/>
          <w:szCs w:val="22"/>
        </w:rPr>
        <w:t>.</w:t>
      </w:r>
    </w:p>
    <w:p w14:paraId="682F317C" w14:textId="77777777" w:rsidR="00447D22" w:rsidRPr="009666FE" w:rsidRDefault="00447D22" w:rsidP="00DC60A1">
      <w:pPr>
        <w:pStyle w:val="ListParagraph"/>
        <w:numPr>
          <w:ilvl w:val="0"/>
          <w:numId w:val="1"/>
        </w:numPr>
        <w:rPr>
          <w:rFonts w:ascii="Calibri" w:hAnsi="Calibri" w:cstheme="minorHAnsi"/>
          <w:sz w:val="22"/>
          <w:szCs w:val="22"/>
        </w:rPr>
      </w:pPr>
      <w:r w:rsidRPr="00447D22">
        <w:rPr>
          <w:rFonts w:ascii="Calibri" w:hAnsi="Calibri" w:cstheme="minorHAnsi"/>
          <w:sz w:val="22"/>
          <w:szCs w:val="22"/>
        </w:rPr>
        <w:t xml:space="preserve">Experience in adding and removing the nodes on </w:t>
      </w:r>
      <w:proofErr w:type="spellStart"/>
      <w:r w:rsidRPr="00447D22">
        <w:rPr>
          <w:rFonts w:ascii="Calibri" w:hAnsi="Calibri" w:cstheme="minorHAnsi"/>
          <w:sz w:val="22"/>
          <w:szCs w:val="22"/>
        </w:rPr>
        <w:t>Hadoop</w:t>
      </w:r>
      <w:proofErr w:type="spellEnd"/>
      <w:r w:rsidRPr="00447D22">
        <w:rPr>
          <w:rFonts w:ascii="Calibri" w:hAnsi="Calibri" w:cstheme="minorHAnsi"/>
          <w:sz w:val="22"/>
          <w:szCs w:val="22"/>
        </w:rPr>
        <w:t xml:space="preserve"> Cluster</w:t>
      </w:r>
      <w:r>
        <w:rPr>
          <w:rFonts w:ascii="Calibri" w:hAnsi="Calibri" w:cstheme="minorHAnsi"/>
          <w:sz w:val="22"/>
          <w:szCs w:val="22"/>
        </w:rPr>
        <w:t>.</w:t>
      </w:r>
    </w:p>
    <w:p w14:paraId="758A4480" w14:textId="77777777" w:rsidR="003C6A7D" w:rsidRPr="009666FE" w:rsidRDefault="003C6A7D" w:rsidP="00DC60A1">
      <w:pPr>
        <w:pStyle w:val="WW-PlainText"/>
        <w:numPr>
          <w:ilvl w:val="0"/>
          <w:numId w:val="1"/>
        </w:numPr>
        <w:tabs>
          <w:tab w:val="left" w:pos="720"/>
        </w:tabs>
        <w:rPr>
          <w:rFonts w:ascii="Calibri" w:hAnsi="Calibri" w:cstheme="minorHAnsi"/>
          <w:sz w:val="22"/>
          <w:szCs w:val="22"/>
        </w:rPr>
      </w:pPr>
      <w:r w:rsidRPr="009666FE">
        <w:rPr>
          <w:rFonts w:ascii="Calibri" w:hAnsi="Calibri" w:cstheme="minorHAnsi"/>
          <w:sz w:val="22"/>
          <w:szCs w:val="22"/>
        </w:rPr>
        <w:t>Knowledge in job wo</w:t>
      </w:r>
      <w:r w:rsidR="00A700E3">
        <w:rPr>
          <w:rFonts w:ascii="Calibri" w:hAnsi="Calibri" w:cstheme="minorHAnsi"/>
          <w:sz w:val="22"/>
          <w:szCs w:val="22"/>
        </w:rPr>
        <w:t xml:space="preserve">rkflow scheduling and </w:t>
      </w:r>
      <w:r w:rsidR="00904B14">
        <w:rPr>
          <w:rFonts w:ascii="Calibri" w:hAnsi="Calibri" w:cstheme="minorHAnsi"/>
          <w:sz w:val="22"/>
          <w:szCs w:val="22"/>
        </w:rPr>
        <w:t>coordinating</w:t>
      </w:r>
      <w:r w:rsidRPr="009666FE">
        <w:rPr>
          <w:rFonts w:ascii="Calibri" w:hAnsi="Calibri" w:cstheme="minorHAnsi"/>
          <w:sz w:val="22"/>
          <w:szCs w:val="22"/>
        </w:rPr>
        <w:t xml:space="preserve"> tools </w:t>
      </w:r>
      <w:r w:rsidRPr="00DB53F8">
        <w:rPr>
          <w:rFonts w:ascii="Calibri" w:hAnsi="Calibri" w:cstheme="minorHAnsi"/>
          <w:b/>
          <w:sz w:val="22"/>
          <w:szCs w:val="22"/>
        </w:rPr>
        <w:t xml:space="preserve">like </w:t>
      </w:r>
      <w:proofErr w:type="spellStart"/>
      <w:r w:rsidRPr="00DB53F8">
        <w:rPr>
          <w:rFonts w:ascii="Calibri" w:hAnsi="Calibri" w:cstheme="minorHAnsi"/>
          <w:b/>
          <w:sz w:val="22"/>
          <w:szCs w:val="22"/>
        </w:rPr>
        <w:t>Oozie</w:t>
      </w:r>
      <w:proofErr w:type="spellEnd"/>
      <w:r w:rsidRPr="00DB53F8">
        <w:rPr>
          <w:rFonts w:ascii="Calibri" w:hAnsi="Calibri" w:cstheme="minorHAnsi"/>
          <w:b/>
          <w:sz w:val="22"/>
          <w:szCs w:val="22"/>
        </w:rPr>
        <w:t xml:space="preserve"> and Zookeeper</w:t>
      </w:r>
      <w:r w:rsidRPr="009666FE">
        <w:rPr>
          <w:rFonts w:ascii="Calibri" w:hAnsi="Calibri" w:cstheme="minorHAnsi"/>
          <w:sz w:val="22"/>
          <w:szCs w:val="22"/>
        </w:rPr>
        <w:t>.</w:t>
      </w:r>
    </w:p>
    <w:p w14:paraId="5472D643" w14:textId="77777777" w:rsidR="003C6A7D" w:rsidRPr="009666FE" w:rsidRDefault="003C6A7D" w:rsidP="00DC60A1">
      <w:pPr>
        <w:pStyle w:val="WW-PlainText"/>
        <w:numPr>
          <w:ilvl w:val="0"/>
          <w:numId w:val="1"/>
        </w:numPr>
        <w:tabs>
          <w:tab w:val="left" w:pos="720"/>
        </w:tabs>
        <w:rPr>
          <w:rFonts w:ascii="Calibri" w:hAnsi="Calibri" w:cstheme="minorHAnsi"/>
          <w:sz w:val="22"/>
          <w:szCs w:val="22"/>
        </w:rPr>
      </w:pPr>
      <w:r w:rsidRPr="009666FE">
        <w:rPr>
          <w:rFonts w:ascii="Calibri" w:hAnsi="Calibri" w:cstheme="minorHAnsi"/>
          <w:sz w:val="22"/>
          <w:szCs w:val="22"/>
        </w:rPr>
        <w:t xml:space="preserve">Experience with various scripting languages like Linux/Unix shell scripts, </w:t>
      </w:r>
      <w:r w:rsidR="00090DBA" w:rsidRPr="009666FE">
        <w:rPr>
          <w:rFonts w:ascii="Calibri" w:hAnsi="Calibri" w:cstheme="minorHAnsi"/>
          <w:sz w:val="22"/>
          <w:szCs w:val="22"/>
        </w:rPr>
        <w:t>Python</w:t>
      </w:r>
      <w:r w:rsidR="00A12E0A">
        <w:rPr>
          <w:rFonts w:ascii="Calibri" w:hAnsi="Calibri" w:cstheme="minorHAnsi"/>
          <w:sz w:val="22"/>
          <w:szCs w:val="22"/>
        </w:rPr>
        <w:t xml:space="preserve"> 2.7</w:t>
      </w:r>
      <w:r w:rsidR="00B61242">
        <w:rPr>
          <w:rFonts w:ascii="Calibri" w:hAnsi="Calibri" w:cstheme="minorHAnsi"/>
          <w:sz w:val="22"/>
          <w:szCs w:val="22"/>
        </w:rPr>
        <w:t xml:space="preserve"> and </w:t>
      </w:r>
      <w:proofErr w:type="spellStart"/>
      <w:r w:rsidR="00090DBA" w:rsidRPr="009666FE">
        <w:rPr>
          <w:rFonts w:ascii="Calibri" w:hAnsi="Calibri" w:cstheme="minorHAnsi"/>
          <w:sz w:val="22"/>
          <w:szCs w:val="22"/>
        </w:rPr>
        <w:t>Scala</w:t>
      </w:r>
      <w:proofErr w:type="spellEnd"/>
      <w:r w:rsidR="00B65949" w:rsidRPr="009666FE">
        <w:rPr>
          <w:rFonts w:ascii="Calibri" w:hAnsi="Calibri" w:cstheme="minorHAnsi"/>
          <w:sz w:val="22"/>
          <w:szCs w:val="22"/>
        </w:rPr>
        <w:t>.</w:t>
      </w:r>
    </w:p>
    <w:p w14:paraId="5492BA9B" w14:textId="77777777" w:rsidR="00B65949" w:rsidRDefault="00B65949" w:rsidP="00DC60A1">
      <w:pPr>
        <w:pStyle w:val="WW-PlainText"/>
        <w:numPr>
          <w:ilvl w:val="0"/>
          <w:numId w:val="1"/>
        </w:numPr>
        <w:tabs>
          <w:tab w:val="left" w:pos="720"/>
        </w:tabs>
        <w:rPr>
          <w:rFonts w:ascii="Calibri" w:hAnsi="Calibri" w:cstheme="minorHAnsi"/>
          <w:sz w:val="22"/>
          <w:szCs w:val="22"/>
        </w:rPr>
      </w:pPr>
      <w:r w:rsidRPr="009666FE">
        <w:rPr>
          <w:rFonts w:ascii="Calibri" w:hAnsi="Calibri" w:cstheme="minorHAnsi"/>
          <w:sz w:val="22"/>
          <w:szCs w:val="22"/>
        </w:rPr>
        <w:t xml:space="preserve">Good Knowledge on </w:t>
      </w:r>
      <w:r w:rsidRPr="00DB53F8">
        <w:rPr>
          <w:rFonts w:ascii="Calibri" w:hAnsi="Calibri" w:cstheme="minorHAnsi"/>
          <w:b/>
          <w:sz w:val="22"/>
          <w:szCs w:val="22"/>
        </w:rPr>
        <w:t xml:space="preserve">Apache Spark &amp; </w:t>
      </w:r>
      <w:proofErr w:type="spellStart"/>
      <w:r w:rsidRPr="00DB53F8">
        <w:rPr>
          <w:rFonts w:ascii="Calibri" w:hAnsi="Calibri" w:cstheme="minorHAnsi"/>
          <w:b/>
          <w:sz w:val="22"/>
          <w:szCs w:val="22"/>
        </w:rPr>
        <w:t>Scala</w:t>
      </w:r>
      <w:proofErr w:type="spellEnd"/>
      <w:r w:rsidRPr="009666FE">
        <w:rPr>
          <w:rFonts w:ascii="Calibri" w:hAnsi="Calibri" w:cstheme="minorHAnsi"/>
          <w:sz w:val="22"/>
          <w:szCs w:val="22"/>
        </w:rPr>
        <w:t>.</w:t>
      </w:r>
    </w:p>
    <w:p w14:paraId="1C0DA63A" w14:textId="77777777" w:rsidR="00DF7CE1" w:rsidRPr="00F83C5D" w:rsidRDefault="00DF7CE1" w:rsidP="00DC60A1">
      <w:pPr>
        <w:pStyle w:val="ListParagraph"/>
        <w:numPr>
          <w:ilvl w:val="0"/>
          <w:numId w:val="1"/>
        </w:numPr>
        <w:rPr>
          <w:rFonts w:ascii="Calibri" w:hAnsi="Calibri" w:cstheme="minorHAnsi"/>
          <w:b/>
          <w:sz w:val="20"/>
          <w:szCs w:val="20"/>
        </w:rPr>
      </w:pPr>
      <w:r w:rsidRPr="00DF7CE1">
        <w:rPr>
          <w:rFonts w:ascii="Calibri" w:hAnsi="Calibri" w:cstheme="minorHAnsi"/>
          <w:sz w:val="22"/>
          <w:szCs w:val="22"/>
        </w:rPr>
        <w:t xml:space="preserve">Good experience </w:t>
      </w:r>
      <w:proofErr w:type="gramStart"/>
      <w:r w:rsidRPr="00DF7CE1">
        <w:rPr>
          <w:rFonts w:ascii="Calibri" w:hAnsi="Calibri" w:cstheme="minorHAnsi"/>
          <w:sz w:val="22"/>
          <w:szCs w:val="22"/>
        </w:rPr>
        <w:t xml:space="preserve">on </w:t>
      </w:r>
      <w:r w:rsidR="001C4885">
        <w:rPr>
          <w:rFonts w:ascii="Calibri" w:hAnsi="Calibri" w:cstheme="minorHAnsi"/>
          <w:sz w:val="22"/>
          <w:szCs w:val="22"/>
        </w:rPr>
        <w:t xml:space="preserve"> </w:t>
      </w:r>
      <w:r w:rsidRPr="00DB53F8">
        <w:rPr>
          <w:rFonts w:ascii="Calibri" w:hAnsi="Calibri" w:cstheme="minorHAnsi"/>
          <w:b/>
          <w:sz w:val="22"/>
          <w:szCs w:val="22"/>
        </w:rPr>
        <w:t>EMS</w:t>
      </w:r>
      <w:proofErr w:type="gramEnd"/>
      <w:r w:rsidRPr="00DB53F8">
        <w:rPr>
          <w:rFonts w:ascii="Calibri" w:hAnsi="Calibri" w:cstheme="minorHAnsi"/>
          <w:b/>
          <w:sz w:val="22"/>
          <w:szCs w:val="22"/>
        </w:rPr>
        <w:t>, RV, JDK 5, JDBC, Servlets, JSP, Struts 2.1, Spring 2, AJAX, DOJO, JSON Hibernate 3, XML Proce</w:t>
      </w:r>
      <w:r w:rsidR="00D4790D">
        <w:rPr>
          <w:rFonts w:ascii="Calibri" w:hAnsi="Calibri" w:cstheme="minorHAnsi"/>
          <w:b/>
          <w:sz w:val="22"/>
          <w:szCs w:val="22"/>
        </w:rPr>
        <w:t>ssing (JAXB), JMS, and TIBCO</w:t>
      </w:r>
    </w:p>
    <w:p w14:paraId="52AEB159" w14:textId="77777777" w:rsidR="00F83C5D" w:rsidRPr="00F83C5D" w:rsidRDefault="00F83C5D" w:rsidP="00DC60A1">
      <w:pPr>
        <w:pStyle w:val="ListParagraph"/>
        <w:numPr>
          <w:ilvl w:val="0"/>
          <w:numId w:val="1"/>
        </w:numPr>
        <w:rPr>
          <w:rFonts w:ascii="Calibri" w:hAnsi="Calibri" w:cstheme="minorHAnsi"/>
          <w:b/>
          <w:sz w:val="20"/>
          <w:szCs w:val="20"/>
        </w:rPr>
      </w:pPr>
      <w:r w:rsidRPr="00F83C5D">
        <w:rPr>
          <w:rFonts w:ascii="Calibri" w:hAnsi="Calibri" w:cstheme="minorHAnsi"/>
          <w:sz w:val="20"/>
          <w:szCs w:val="20"/>
        </w:rPr>
        <w:t>Strong front-end UI development skills using scripting languages like</w:t>
      </w:r>
      <w:r w:rsidRPr="00F83C5D">
        <w:rPr>
          <w:rFonts w:ascii="Calibri" w:hAnsi="Calibri" w:cstheme="minorHAnsi"/>
          <w:b/>
          <w:sz w:val="20"/>
          <w:szCs w:val="20"/>
        </w:rPr>
        <w:t xml:space="preserve"> JSP, HTML, JavaScript, </w:t>
      </w:r>
      <w:proofErr w:type="spellStart"/>
      <w:r w:rsidRPr="00F83C5D">
        <w:rPr>
          <w:rFonts w:ascii="Calibri" w:hAnsi="Calibri" w:cstheme="minorHAnsi"/>
          <w:b/>
          <w:sz w:val="20"/>
          <w:szCs w:val="20"/>
        </w:rPr>
        <w:t>JQuery</w:t>
      </w:r>
      <w:proofErr w:type="spellEnd"/>
      <w:r w:rsidRPr="00F83C5D">
        <w:rPr>
          <w:rFonts w:ascii="Calibri" w:hAnsi="Calibri" w:cstheme="minorHAnsi"/>
          <w:b/>
          <w:sz w:val="20"/>
          <w:szCs w:val="20"/>
        </w:rPr>
        <w:t xml:space="preserve"> and CSS.</w:t>
      </w:r>
    </w:p>
    <w:p w14:paraId="12D6789A" w14:textId="77777777" w:rsidR="005F0A21" w:rsidRPr="00DE1513" w:rsidRDefault="005F0A21" w:rsidP="00DC60A1">
      <w:pPr>
        <w:pStyle w:val="NoSpacing"/>
        <w:numPr>
          <w:ilvl w:val="0"/>
          <w:numId w:val="1"/>
        </w:numPr>
        <w:rPr>
          <w:rFonts w:ascii="Calibri" w:hAnsi="Calibri"/>
          <w:sz w:val="22"/>
          <w:szCs w:val="22"/>
        </w:rPr>
      </w:pPr>
      <w:r w:rsidRPr="00DE1513">
        <w:rPr>
          <w:rFonts w:ascii="Calibri" w:hAnsi="Calibri"/>
          <w:sz w:val="22"/>
          <w:szCs w:val="22"/>
        </w:rPr>
        <w:t xml:space="preserve">Good experience on application server </w:t>
      </w:r>
      <w:proofErr w:type="spellStart"/>
      <w:r w:rsidR="00DC3B69" w:rsidRPr="00DB53F8">
        <w:rPr>
          <w:rFonts w:ascii="Calibri" w:hAnsi="Calibri"/>
          <w:b/>
          <w:sz w:val="22"/>
          <w:szCs w:val="22"/>
        </w:rPr>
        <w:t>WebSphere</w:t>
      </w:r>
      <w:proofErr w:type="spellEnd"/>
      <w:r w:rsidRPr="00DB53F8">
        <w:rPr>
          <w:rFonts w:ascii="Calibri" w:hAnsi="Calibri"/>
          <w:b/>
          <w:sz w:val="22"/>
          <w:szCs w:val="22"/>
        </w:rPr>
        <w:t xml:space="preserve"> 6.0 and </w:t>
      </w:r>
      <w:proofErr w:type="spellStart"/>
      <w:r w:rsidRPr="00DB53F8">
        <w:rPr>
          <w:rFonts w:ascii="Calibri" w:hAnsi="Calibri"/>
          <w:b/>
          <w:sz w:val="22"/>
          <w:szCs w:val="22"/>
        </w:rPr>
        <w:t>JBoss</w:t>
      </w:r>
      <w:proofErr w:type="spellEnd"/>
      <w:r w:rsidRPr="00DB53F8">
        <w:rPr>
          <w:rFonts w:ascii="Calibri" w:hAnsi="Calibri"/>
          <w:b/>
          <w:sz w:val="22"/>
          <w:szCs w:val="22"/>
        </w:rPr>
        <w:t xml:space="preserve"> 4.x</w:t>
      </w:r>
      <w:r w:rsidRPr="00DE1513">
        <w:rPr>
          <w:rFonts w:ascii="Calibri" w:hAnsi="Calibri"/>
          <w:sz w:val="22"/>
          <w:szCs w:val="22"/>
        </w:rPr>
        <w:t>.</w:t>
      </w:r>
    </w:p>
    <w:p w14:paraId="48DD7A8B" w14:textId="77777777" w:rsidR="005F0A21" w:rsidRPr="00DE1513" w:rsidRDefault="00D4790D" w:rsidP="00DC60A1">
      <w:pPr>
        <w:pStyle w:val="NoSpacing"/>
        <w:numPr>
          <w:ilvl w:val="0"/>
          <w:numId w:val="1"/>
        </w:numPr>
        <w:rPr>
          <w:rFonts w:ascii="Calibri" w:hAnsi="Calibri"/>
          <w:sz w:val="22"/>
          <w:szCs w:val="22"/>
        </w:rPr>
      </w:pPr>
      <w:r>
        <w:rPr>
          <w:rFonts w:ascii="Calibri" w:hAnsi="Calibri"/>
          <w:sz w:val="22"/>
          <w:szCs w:val="22"/>
        </w:rPr>
        <w:t>Experience to build tool</w:t>
      </w:r>
      <w:r w:rsidR="005F0A21" w:rsidRPr="00DE1513">
        <w:rPr>
          <w:rFonts w:ascii="Calibri" w:hAnsi="Calibri"/>
          <w:sz w:val="22"/>
          <w:szCs w:val="22"/>
        </w:rPr>
        <w:t xml:space="preserve"> like </w:t>
      </w:r>
      <w:r w:rsidR="005F0A21" w:rsidRPr="00DB53F8">
        <w:rPr>
          <w:rFonts w:ascii="Calibri" w:hAnsi="Calibri"/>
          <w:b/>
          <w:sz w:val="22"/>
          <w:szCs w:val="22"/>
        </w:rPr>
        <w:t>Ant</w:t>
      </w:r>
      <w:r w:rsidR="005F0A21" w:rsidRPr="00DE1513">
        <w:rPr>
          <w:rFonts w:ascii="Calibri" w:hAnsi="Calibri"/>
          <w:sz w:val="22"/>
          <w:szCs w:val="22"/>
        </w:rPr>
        <w:t>.</w:t>
      </w:r>
    </w:p>
    <w:p w14:paraId="73B31516" w14:textId="77777777" w:rsidR="00F978B6" w:rsidRDefault="00287475" w:rsidP="00DC60A1">
      <w:pPr>
        <w:pStyle w:val="ListParagraph"/>
        <w:numPr>
          <w:ilvl w:val="0"/>
          <w:numId w:val="1"/>
        </w:numPr>
        <w:rPr>
          <w:rFonts w:ascii="Calibri" w:hAnsi="Calibri" w:cstheme="minorHAnsi"/>
          <w:sz w:val="22"/>
          <w:szCs w:val="22"/>
        </w:rPr>
      </w:pPr>
      <w:r w:rsidRPr="009666FE">
        <w:rPr>
          <w:rFonts w:ascii="Calibri" w:hAnsi="Calibri" w:cstheme="minorHAnsi"/>
          <w:sz w:val="22"/>
          <w:szCs w:val="22"/>
        </w:rPr>
        <w:t xml:space="preserve">Good Knowledge </w:t>
      </w:r>
      <w:r w:rsidR="00DF7CE1">
        <w:rPr>
          <w:rFonts w:ascii="Calibri" w:hAnsi="Calibri" w:cstheme="minorHAnsi"/>
          <w:sz w:val="22"/>
          <w:szCs w:val="22"/>
        </w:rPr>
        <w:t xml:space="preserve">on </w:t>
      </w:r>
      <w:r w:rsidR="00F978B6" w:rsidRPr="009666FE">
        <w:rPr>
          <w:rFonts w:ascii="Calibri" w:hAnsi="Calibri" w:cstheme="minorHAnsi"/>
          <w:sz w:val="22"/>
          <w:szCs w:val="22"/>
        </w:rPr>
        <w:t xml:space="preserve">life cycle of </w:t>
      </w:r>
      <w:r w:rsidR="00F978B6" w:rsidRPr="007F2D64">
        <w:rPr>
          <w:rFonts w:ascii="Calibri" w:hAnsi="Calibri" w:cstheme="minorHAnsi"/>
          <w:b/>
          <w:sz w:val="22"/>
          <w:szCs w:val="22"/>
        </w:rPr>
        <w:t xml:space="preserve">ETL </w:t>
      </w:r>
      <w:r w:rsidR="00F978B6" w:rsidRPr="009666FE">
        <w:rPr>
          <w:rFonts w:ascii="Calibri" w:hAnsi="Calibri" w:cstheme="minorHAnsi"/>
          <w:sz w:val="22"/>
          <w:szCs w:val="22"/>
        </w:rPr>
        <w:t xml:space="preserve">(Extraction, Transformation and Loading) using </w:t>
      </w:r>
      <w:proofErr w:type="spellStart"/>
      <w:r w:rsidR="00F978B6" w:rsidRPr="007F2D64">
        <w:rPr>
          <w:rFonts w:ascii="Calibri" w:hAnsi="Calibri" w:cstheme="minorHAnsi"/>
          <w:b/>
          <w:sz w:val="22"/>
          <w:szCs w:val="22"/>
        </w:rPr>
        <w:t>Informatica</w:t>
      </w:r>
      <w:proofErr w:type="spellEnd"/>
      <w:r w:rsidR="00F978B6" w:rsidRPr="007F2D64">
        <w:rPr>
          <w:rFonts w:ascii="Calibri" w:hAnsi="Calibri" w:cstheme="minorHAnsi"/>
          <w:b/>
          <w:sz w:val="22"/>
          <w:szCs w:val="22"/>
        </w:rPr>
        <w:t xml:space="preserve"> Power Center</w:t>
      </w:r>
      <w:r w:rsidR="00F978B6" w:rsidRPr="009666FE">
        <w:rPr>
          <w:rFonts w:ascii="Calibri" w:hAnsi="Calibri" w:cstheme="minorHAnsi"/>
          <w:sz w:val="22"/>
          <w:szCs w:val="22"/>
        </w:rPr>
        <w:t xml:space="preserve"> (Repository Manager, Mapping Designer, Workflow Manager, Workflow monitor).</w:t>
      </w:r>
    </w:p>
    <w:p w14:paraId="383CF117" w14:textId="77777777" w:rsidR="00D40EAC" w:rsidRDefault="00D40EAC" w:rsidP="00DC60A1">
      <w:pPr>
        <w:pStyle w:val="ListParagraph"/>
        <w:numPr>
          <w:ilvl w:val="0"/>
          <w:numId w:val="1"/>
        </w:numPr>
        <w:rPr>
          <w:rFonts w:ascii="Calibri" w:hAnsi="Calibri" w:cstheme="minorHAnsi"/>
          <w:sz w:val="22"/>
          <w:szCs w:val="22"/>
        </w:rPr>
      </w:pPr>
      <w:r w:rsidRPr="00D40EAC">
        <w:rPr>
          <w:rFonts w:ascii="Calibri" w:hAnsi="Calibri" w:cstheme="minorHAnsi"/>
          <w:sz w:val="22"/>
          <w:szCs w:val="22"/>
        </w:rPr>
        <w:t>Devel</w:t>
      </w:r>
      <w:r w:rsidR="00CF5C2B">
        <w:rPr>
          <w:rFonts w:ascii="Calibri" w:hAnsi="Calibri" w:cstheme="minorHAnsi"/>
          <w:sz w:val="22"/>
          <w:szCs w:val="22"/>
        </w:rPr>
        <w:t xml:space="preserve">oped number of complex </w:t>
      </w:r>
      <w:proofErr w:type="spellStart"/>
      <w:r w:rsidR="00CF5C2B">
        <w:rPr>
          <w:rFonts w:ascii="Calibri" w:hAnsi="Calibri" w:cstheme="minorHAnsi"/>
          <w:sz w:val="22"/>
          <w:szCs w:val="22"/>
        </w:rPr>
        <w:t>Talend</w:t>
      </w:r>
      <w:proofErr w:type="spellEnd"/>
      <w:r w:rsidRPr="00D40EAC">
        <w:rPr>
          <w:rFonts w:ascii="Calibri" w:hAnsi="Calibri" w:cstheme="minorHAnsi"/>
          <w:sz w:val="22"/>
          <w:szCs w:val="22"/>
        </w:rPr>
        <w:t xml:space="preserve"> mappings and custom transformations to implement the business logic and to load the data incrementally.</w:t>
      </w:r>
    </w:p>
    <w:p w14:paraId="14F9E230" w14:textId="77777777" w:rsidR="0088147D" w:rsidRDefault="0088147D" w:rsidP="00DC60A1">
      <w:pPr>
        <w:pStyle w:val="ListParagraph"/>
        <w:numPr>
          <w:ilvl w:val="0"/>
          <w:numId w:val="1"/>
        </w:numPr>
        <w:rPr>
          <w:rFonts w:ascii="Calibri" w:hAnsi="Calibri" w:cstheme="minorHAnsi"/>
          <w:sz w:val="22"/>
          <w:szCs w:val="22"/>
        </w:rPr>
      </w:pPr>
      <w:r w:rsidRPr="0088147D">
        <w:rPr>
          <w:rFonts w:ascii="Calibri" w:hAnsi="Calibri" w:cstheme="minorHAnsi"/>
          <w:sz w:val="22"/>
          <w:szCs w:val="22"/>
        </w:rPr>
        <w:t xml:space="preserve">Extensively created mappings in </w:t>
      </w:r>
      <w:proofErr w:type="spellStart"/>
      <w:r w:rsidRPr="009660A1">
        <w:rPr>
          <w:rFonts w:ascii="Calibri" w:hAnsi="Calibri" w:cstheme="minorHAnsi"/>
          <w:b/>
          <w:sz w:val="22"/>
          <w:szCs w:val="22"/>
        </w:rPr>
        <w:t>Talend</w:t>
      </w:r>
      <w:proofErr w:type="spellEnd"/>
      <w:r w:rsidRPr="009660A1">
        <w:rPr>
          <w:rFonts w:ascii="Calibri" w:hAnsi="Calibri" w:cstheme="minorHAnsi"/>
          <w:b/>
          <w:sz w:val="22"/>
          <w:szCs w:val="22"/>
        </w:rPr>
        <w:t xml:space="preserve"> </w:t>
      </w:r>
      <w:r w:rsidRPr="0088147D">
        <w:rPr>
          <w:rFonts w:ascii="Calibri" w:hAnsi="Calibri" w:cstheme="minorHAnsi"/>
          <w:sz w:val="22"/>
          <w:szCs w:val="22"/>
        </w:rPr>
        <w:t xml:space="preserve">using </w:t>
      </w:r>
      <w:proofErr w:type="spellStart"/>
      <w:r w:rsidRPr="009660A1">
        <w:rPr>
          <w:rFonts w:ascii="Calibri" w:hAnsi="Calibri" w:cstheme="minorHAnsi"/>
          <w:b/>
          <w:sz w:val="22"/>
          <w:szCs w:val="22"/>
        </w:rPr>
        <w:t>tMap</w:t>
      </w:r>
      <w:proofErr w:type="spellEnd"/>
      <w:r w:rsidRPr="009660A1">
        <w:rPr>
          <w:rFonts w:ascii="Calibri" w:hAnsi="Calibri" w:cstheme="minorHAnsi"/>
          <w:b/>
          <w:sz w:val="22"/>
          <w:szCs w:val="22"/>
        </w:rPr>
        <w:t xml:space="preserve">, </w:t>
      </w:r>
      <w:proofErr w:type="spellStart"/>
      <w:r w:rsidRPr="009660A1">
        <w:rPr>
          <w:rFonts w:ascii="Calibri" w:hAnsi="Calibri" w:cstheme="minorHAnsi"/>
          <w:b/>
          <w:sz w:val="22"/>
          <w:szCs w:val="22"/>
        </w:rPr>
        <w:t>tJoin</w:t>
      </w:r>
      <w:proofErr w:type="spellEnd"/>
      <w:r w:rsidRPr="009660A1">
        <w:rPr>
          <w:rFonts w:ascii="Calibri" w:hAnsi="Calibri" w:cstheme="minorHAnsi"/>
          <w:b/>
          <w:sz w:val="22"/>
          <w:szCs w:val="22"/>
        </w:rPr>
        <w:t xml:space="preserve">, </w:t>
      </w:r>
      <w:proofErr w:type="spellStart"/>
      <w:r w:rsidRPr="009660A1">
        <w:rPr>
          <w:rFonts w:ascii="Calibri" w:hAnsi="Calibri" w:cstheme="minorHAnsi"/>
          <w:b/>
          <w:sz w:val="22"/>
          <w:szCs w:val="22"/>
        </w:rPr>
        <w:t>tReplicate</w:t>
      </w:r>
      <w:proofErr w:type="spellEnd"/>
      <w:r w:rsidRPr="009660A1">
        <w:rPr>
          <w:rFonts w:ascii="Calibri" w:hAnsi="Calibri" w:cstheme="minorHAnsi"/>
          <w:b/>
          <w:sz w:val="22"/>
          <w:szCs w:val="22"/>
        </w:rPr>
        <w:t xml:space="preserve">, </w:t>
      </w:r>
      <w:proofErr w:type="spellStart"/>
      <w:r w:rsidRPr="009660A1">
        <w:rPr>
          <w:rFonts w:ascii="Calibri" w:hAnsi="Calibri" w:cstheme="minorHAnsi"/>
          <w:b/>
          <w:sz w:val="22"/>
          <w:szCs w:val="22"/>
        </w:rPr>
        <w:t>tParallelize</w:t>
      </w:r>
      <w:proofErr w:type="spellEnd"/>
      <w:r w:rsidRPr="009660A1">
        <w:rPr>
          <w:rFonts w:ascii="Calibri" w:hAnsi="Calibri" w:cstheme="minorHAnsi"/>
          <w:b/>
          <w:sz w:val="22"/>
          <w:szCs w:val="22"/>
        </w:rPr>
        <w:t xml:space="preserve">, </w:t>
      </w:r>
      <w:proofErr w:type="spellStart"/>
      <w:r w:rsidRPr="009660A1">
        <w:rPr>
          <w:rFonts w:ascii="Calibri" w:hAnsi="Calibri" w:cstheme="minorHAnsi"/>
          <w:b/>
          <w:sz w:val="22"/>
          <w:szCs w:val="22"/>
        </w:rPr>
        <w:t>tJava</w:t>
      </w:r>
      <w:proofErr w:type="spellEnd"/>
      <w:r w:rsidRPr="009660A1">
        <w:rPr>
          <w:rFonts w:ascii="Calibri" w:hAnsi="Calibri" w:cstheme="minorHAnsi"/>
          <w:b/>
          <w:sz w:val="22"/>
          <w:szCs w:val="22"/>
        </w:rPr>
        <w:t xml:space="preserve">, </w:t>
      </w:r>
      <w:proofErr w:type="spellStart"/>
      <w:r w:rsidRPr="009660A1">
        <w:rPr>
          <w:rFonts w:ascii="Calibri" w:hAnsi="Calibri" w:cstheme="minorHAnsi"/>
          <w:b/>
          <w:sz w:val="22"/>
          <w:szCs w:val="22"/>
        </w:rPr>
        <w:t>tJavarow</w:t>
      </w:r>
      <w:proofErr w:type="spellEnd"/>
      <w:r w:rsidRPr="009660A1">
        <w:rPr>
          <w:rFonts w:ascii="Calibri" w:hAnsi="Calibri" w:cstheme="minorHAnsi"/>
          <w:b/>
          <w:sz w:val="22"/>
          <w:szCs w:val="22"/>
        </w:rPr>
        <w:t xml:space="preserve">, </w:t>
      </w:r>
      <w:proofErr w:type="spellStart"/>
      <w:r w:rsidRPr="009660A1">
        <w:rPr>
          <w:rFonts w:ascii="Calibri" w:hAnsi="Calibri" w:cstheme="minorHAnsi"/>
          <w:b/>
          <w:sz w:val="22"/>
          <w:szCs w:val="22"/>
        </w:rPr>
        <w:t>tDie</w:t>
      </w:r>
      <w:proofErr w:type="spellEnd"/>
      <w:r w:rsidRPr="009660A1">
        <w:rPr>
          <w:rFonts w:ascii="Calibri" w:hAnsi="Calibri" w:cstheme="minorHAnsi"/>
          <w:b/>
          <w:sz w:val="22"/>
          <w:szCs w:val="22"/>
        </w:rPr>
        <w:t xml:space="preserve">, </w:t>
      </w:r>
      <w:proofErr w:type="spellStart"/>
      <w:r w:rsidRPr="009660A1">
        <w:rPr>
          <w:rFonts w:ascii="Calibri" w:hAnsi="Calibri" w:cstheme="minorHAnsi"/>
          <w:b/>
          <w:sz w:val="22"/>
          <w:szCs w:val="22"/>
        </w:rPr>
        <w:t>tAggregateRow</w:t>
      </w:r>
      <w:proofErr w:type="spellEnd"/>
      <w:r w:rsidRPr="009660A1">
        <w:rPr>
          <w:rFonts w:ascii="Calibri" w:hAnsi="Calibri" w:cstheme="minorHAnsi"/>
          <w:b/>
          <w:sz w:val="22"/>
          <w:szCs w:val="22"/>
        </w:rPr>
        <w:t xml:space="preserve">, </w:t>
      </w:r>
      <w:proofErr w:type="spellStart"/>
      <w:r w:rsidRPr="009660A1">
        <w:rPr>
          <w:rFonts w:ascii="Calibri" w:hAnsi="Calibri" w:cstheme="minorHAnsi"/>
          <w:b/>
          <w:sz w:val="22"/>
          <w:szCs w:val="22"/>
        </w:rPr>
        <w:t>tWarn</w:t>
      </w:r>
      <w:proofErr w:type="spellEnd"/>
      <w:r w:rsidRPr="009660A1">
        <w:rPr>
          <w:rFonts w:ascii="Calibri" w:hAnsi="Calibri" w:cstheme="minorHAnsi"/>
          <w:b/>
          <w:sz w:val="22"/>
          <w:szCs w:val="22"/>
        </w:rPr>
        <w:t xml:space="preserve">, </w:t>
      </w:r>
      <w:proofErr w:type="spellStart"/>
      <w:r w:rsidRPr="009660A1">
        <w:rPr>
          <w:rFonts w:ascii="Calibri" w:hAnsi="Calibri" w:cstheme="minorHAnsi"/>
          <w:b/>
          <w:sz w:val="22"/>
          <w:szCs w:val="22"/>
        </w:rPr>
        <w:t>tLogCatcher</w:t>
      </w:r>
      <w:proofErr w:type="gramStart"/>
      <w:r w:rsidRPr="009660A1">
        <w:rPr>
          <w:rFonts w:ascii="Calibri" w:hAnsi="Calibri" w:cstheme="minorHAnsi"/>
          <w:b/>
          <w:sz w:val="22"/>
          <w:szCs w:val="22"/>
        </w:rPr>
        <w:t>,tMysqlScd</w:t>
      </w:r>
      <w:proofErr w:type="spellEnd"/>
      <w:proofErr w:type="gramEnd"/>
      <w:r w:rsidRPr="009660A1">
        <w:rPr>
          <w:rFonts w:ascii="Calibri" w:hAnsi="Calibri" w:cstheme="minorHAnsi"/>
          <w:b/>
          <w:sz w:val="22"/>
          <w:szCs w:val="22"/>
        </w:rPr>
        <w:t xml:space="preserve"> and </w:t>
      </w:r>
      <w:proofErr w:type="spellStart"/>
      <w:r w:rsidRPr="009660A1">
        <w:rPr>
          <w:rFonts w:ascii="Calibri" w:hAnsi="Calibri" w:cstheme="minorHAnsi"/>
          <w:b/>
          <w:sz w:val="22"/>
          <w:szCs w:val="22"/>
        </w:rPr>
        <w:t>tFilter</w:t>
      </w:r>
      <w:proofErr w:type="spellEnd"/>
      <w:r w:rsidRPr="009660A1">
        <w:rPr>
          <w:rFonts w:ascii="Calibri" w:hAnsi="Calibri" w:cstheme="minorHAnsi"/>
          <w:b/>
          <w:sz w:val="22"/>
          <w:szCs w:val="22"/>
        </w:rPr>
        <w:t xml:space="preserve"> etc</w:t>
      </w:r>
      <w:r w:rsidRPr="0088147D">
        <w:rPr>
          <w:rFonts w:ascii="Calibri" w:hAnsi="Calibri" w:cstheme="minorHAnsi"/>
          <w:sz w:val="22"/>
          <w:szCs w:val="22"/>
        </w:rPr>
        <w:t>.</w:t>
      </w:r>
    </w:p>
    <w:p w14:paraId="51671551" w14:textId="77777777" w:rsidR="001D03A5" w:rsidRDefault="001D03A5" w:rsidP="00DC60A1">
      <w:pPr>
        <w:pStyle w:val="ListParagraph"/>
        <w:numPr>
          <w:ilvl w:val="0"/>
          <w:numId w:val="1"/>
        </w:numPr>
        <w:rPr>
          <w:rFonts w:ascii="Calibri" w:hAnsi="Calibri" w:cstheme="minorHAnsi"/>
          <w:sz w:val="22"/>
          <w:szCs w:val="22"/>
        </w:rPr>
      </w:pPr>
      <w:r w:rsidRPr="001D03A5">
        <w:rPr>
          <w:rFonts w:ascii="Calibri" w:hAnsi="Calibri" w:cstheme="minorHAnsi"/>
          <w:sz w:val="22"/>
          <w:szCs w:val="22"/>
        </w:rPr>
        <w:t xml:space="preserve">Utilized </w:t>
      </w:r>
      <w:proofErr w:type="spellStart"/>
      <w:r w:rsidRPr="001D03A5">
        <w:rPr>
          <w:rFonts w:ascii="Calibri" w:hAnsi="Calibri" w:cstheme="minorHAnsi"/>
          <w:sz w:val="22"/>
          <w:szCs w:val="22"/>
        </w:rPr>
        <w:t>tStatsCatcher</w:t>
      </w:r>
      <w:proofErr w:type="spellEnd"/>
      <w:r w:rsidRPr="001D03A5">
        <w:rPr>
          <w:rFonts w:ascii="Calibri" w:hAnsi="Calibri" w:cstheme="minorHAnsi"/>
          <w:sz w:val="22"/>
          <w:szCs w:val="22"/>
        </w:rPr>
        <w:t xml:space="preserve">, </w:t>
      </w:r>
      <w:proofErr w:type="spellStart"/>
      <w:r w:rsidRPr="001D03A5">
        <w:rPr>
          <w:rFonts w:ascii="Calibri" w:hAnsi="Calibri" w:cstheme="minorHAnsi"/>
          <w:sz w:val="22"/>
          <w:szCs w:val="22"/>
        </w:rPr>
        <w:t>tDie</w:t>
      </w:r>
      <w:proofErr w:type="spellEnd"/>
      <w:r w:rsidRPr="001D03A5">
        <w:rPr>
          <w:rFonts w:ascii="Calibri" w:hAnsi="Calibri" w:cstheme="minorHAnsi"/>
          <w:sz w:val="22"/>
          <w:szCs w:val="22"/>
        </w:rPr>
        <w:t xml:space="preserve">, </w:t>
      </w:r>
      <w:proofErr w:type="spellStart"/>
      <w:proofErr w:type="gramStart"/>
      <w:r w:rsidRPr="001D03A5">
        <w:rPr>
          <w:rFonts w:ascii="Calibri" w:hAnsi="Calibri" w:cstheme="minorHAnsi"/>
          <w:sz w:val="22"/>
          <w:szCs w:val="22"/>
        </w:rPr>
        <w:t>tLogRow</w:t>
      </w:r>
      <w:proofErr w:type="spellEnd"/>
      <w:proofErr w:type="gramEnd"/>
      <w:r w:rsidRPr="001D03A5">
        <w:rPr>
          <w:rFonts w:ascii="Calibri" w:hAnsi="Calibri" w:cstheme="minorHAnsi"/>
          <w:sz w:val="22"/>
          <w:szCs w:val="22"/>
        </w:rPr>
        <w:t xml:space="preserve"> to create a generic </w:t>
      </w:r>
      <w:proofErr w:type="spellStart"/>
      <w:r w:rsidRPr="001D03A5">
        <w:rPr>
          <w:rFonts w:ascii="Calibri" w:hAnsi="Calibri" w:cstheme="minorHAnsi"/>
          <w:sz w:val="22"/>
          <w:szCs w:val="22"/>
        </w:rPr>
        <w:t>joblet</w:t>
      </w:r>
      <w:proofErr w:type="spellEnd"/>
      <w:r w:rsidRPr="001D03A5">
        <w:rPr>
          <w:rFonts w:ascii="Calibri" w:hAnsi="Calibri" w:cstheme="minorHAnsi"/>
          <w:sz w:val="22"/>
          <w:szCs w:val="22"/>
        </w:rPr>
        <w:t xml:space="preserve"> to store processing stats.</w:t>
      </w:r>
    </w:p>
    <w:p w14:paraId="7AA9A202" w14:textId="77777777" w:rsidR="001D03A5" w:rsidRPr="009666FE" w:rsidRDefault="001D03A5" w:rsidP="00DC60A1">
      <w:pPr>
        <w:pStyle w:val="ListParagraph"/>
        <w:numPr>
          <w:ilvl w:val="0"/>
          <w:numId w:val="1"/>
        </w:numPr>
        <w:rPr>
          <w:rFonts w:ascii="Calibri" w:hAnsi="Calibri" w:cstheme="minorHAnsi"/>
          <w:sz w:val="22"/>
          <w:szCs w:val="22"/>
        </w:rPr>
      </w:pPr>
      <w:r w:rsidRPr="001D03A5">
        <w:rPr>
          <w:rFonts w:ascii="Calibri" w:hAnsi="Calibri" w:cstheme="minorHAnsi"/>
          <w:sz w:val="22"/>
          <w:szCs w:val="22"/>
        </w:rPr>
        <w:t xml:space="preserve">Experienced in versioning, importing and exporting </w:t>
      </w:r>
      <w:proofErr w:type="spellStart"/>
      <w:r w:rsidRPr="001D03A5">
        <w:rPr>
          <w:rFonts w:ascii="Calibri" w:hAnsi="Calibri" w:cstheme="minorHAnsi"/>
          <w:sz w:val="22"/>
          <w:szCs w:val="22"/>
        </w:rPr>
        <w:t>Talend</w:t>
      </w:r>
      <w:proofErr w:type="spellEnd"/>
      <w:r w:rsidRPr="001D03A5">
        <w:rPr>
          <w:rFonts w:ascii="Calibri" w:hAnsi="Calibri" w:cstheme="minorHAnsi"/>
          <w:sz w:val="22"/>
          <w:szCs w:val="22"/>
        </w:rPr>
        <w:t xml:space="preserve"> jobs. Set up Triggers for </w:t>
      </w:r>
      <w:proofErr w:type="spellStart"/>
      <w:r w:rsidRPr="001D03A5">
        <w:rPr>
          <w:rFonts w:ascii="Calibri" w:hAnsi="Calibri" w:cstheme="minorHAnsi"/>
          <w:sz w:val="22"/>
          <w:szCs w:val="22"/>
        </w:rPr>
        <w:t>Talend</w:t>
      </w:r>
      <w:proofErr w:type="spellEnd"/>
      <w:r w:rsidRPr="001D03A5">
        <w:rPr>
          <w:rFonts w:ascii="Calibri" w:hAnsi="Calibri" w:cstheme="minorHAnsi"/>
          <w:sz w:val="22"/>
          <w:szCs w:val="22"/>
        </w:rPr>
        <w:t xml:space="preserve"> jobs in Job conductor.</w:t>
      </w:r>
    </w:p>
    <w:p w14:paraId="58B921E8" w14:textId="77777777" w:rsidR="003C6A7D" w:rsidRPr="009666FE" w:rsidRDefault="003C6A7D" w:rsidP="00DC60A1">
      <w:pPr>
        <w:pStyle w:val="ListParagraph"/>
        <w:numPr>
          <w:ilvl w:val="0"/>
          <w:numId w:val="1"/>
        </w:numPr>
        <w:rPr>
          <w:rFonts w:ascii="Calibri" w:hAnsi="Calibri" w:cstheme="minorHAnsi"/>
          <w:sz w:val="22"/>
          <w:szCs w:val="22"/>
        </w:rPr>
      </w:pPr>
      <w:r w:rsidRPr="009666FE">
        <w:rPr>
          <w:rFonts w:ascii="Calibri" w:hAnsi="Calibri" w:cstheme="minorHAnsi"/>
          <w:sz w:val="22"/>
          <w:szCs w:val="22"/>
        </w:rPr>
        <w:t>Good database experience using SQL Server, Stored Procedures, Cursors, Constraints and Triggers.</w:t>
      </w:r>
    </w:p>
    <w:p w14:paraId="5156B2CC" w14:textId="77777777" w:rsidR="001E0E86" w:rsidRPr="009666FE" w:rsidRDefault="008637AB" w:rsidP="00DC60A1">
      <w:pPr>
        <w:pStyle w:val="ListParagraph"/>
        <w:numPr>
          <w:ilvl w:val="0"/>
          <w:numId w:val="1"/>
        </w:numPr>
        <w:rPr>
          <w:rFonts w:ascii="Calibri" w:hAnsi="Calibri" w:cstheme="minorHAnsi"/>
          <w:sz w:val="22"/>
          <w:szCs w:val="22"/>
        </w:rPr>
      </w:pPr>
      <w:r w:rsidRPr="009666FE">
        <w:rPr>
          <w:rFonts w:ascii="Calibri" w:hAnsi="Calibri" w:cstheme="minorHAnsi"/>
          <w:sz w:val="22"/>
          <w:szCs w:val="22"/>
        </w:rPr>
        <w:t>Highly motivated, adaptive and quick learner.</w:t>
      </w:r>
    </w:p>
    <w:p w14:paraId="06161D12" w14:textId="77777777" w:rsidR="00897945" w:rsidRDefault="00897945" w:rsidP="00DC60A1">
      <w:pPr>
        <w:pStyle w:val="ListParagraph"/>
        <w:numPr>
          <w:ilvl w:val="0"/>
          <w:numId w:val="1"/>
        </w:numPr>
        <w:rPr>
          <w:rFonts w:ascii="Calibri" w:hAnsi="Calibri" w:cstheme="minorHAnsi"/>
          <w:sz w:val="22"/>
          <w:szCs w:val="22"/>
        </w:rPr>
      </w:pPr>
      <w:r w:rsidRPr="009666FE">
        <w:rPr>
          <w:rFonts w:ascii="Calibri" w:hAnsi="Calibri" w:cstheme="minorHAnsi"/>
          <w:sz w:val="22"/>
          <w:szCs w:val="22"/>
        </w:rPr>
        <w:t>Domain Knowledge: Credit Cards domain experience with expertise in Non-Monetary &amp; Monetary process, Payments, Fees, Collections, Statements functionalities, Banking, SMS Alerts &amp; Email gateway solutions, IVR, Cards Origination, GL Accounting and middleware integration.</w:t>
      </w:r>
    </w:p>
    <w:p w14:paraId="1965F0AA" w14:textId="77777777" w:rsidR="006438AC" w:rsidRDefault="006438AC" w:rsidP="00DC60A1">
      <w:pPr>
        <w:pStyle w:val="ListParagraph"/>
        <w:numPr>
          <w:ilvl w:val="0"/>
          <w:numId w:val="1"/>
        </w:numPr>
        <w:tabs>
          <w:tab w:val="left" w:pos="720"/>
        </w:tabs>
        <w:rPr>
          <w:rFonts w:asciiTheme="minorHAnsi" w:hAnsiTheme="minorHAnsi" w:cstheme="minorHAnsi"/>
          <w:sz w:val="22"/>
          <w:szCs w:val="22"/>
        </w:rPr>
      </w:pPr>
      <w:r w:rsidRPr="009666FE">
        <w:rPr>
          <w:rFonts w:ascii="Calibri" w:hAnsi="Calibri" w:cstheme="minorHAnsi"/>
          <w:sz w:val="22"/>
          <w:szCs w:val="22"/>
        </w:rPr>
        <w:lastRenderedPageBreak/>
        <w:t>Strong Analytical and Problem Solving skills, Multi-Tasking abilities, with proven experience in utilizing people and process knowledge to assist enterprises in making critical decision</w:t>
      </w:r>
      <w:r w:rsidRPr="0063066A">
        <w:rPr>
          <w:rFonts w:asciiTheme="minorHAnsi" w:hAnsiTheme="minorHAnsi" w:cstheme="minorHAnsi"/>
          <w:sz w:val="22"/>
          <w:szCs w:val="22"/>
        </w:rPr>
        <w:t>.</w:t>
      </w:r>
    </w:p>
    <w:p w14:paraId="76CE7B47" w14:textId="77777777" w:rsidR="007A6553" w:rsidRDefault="007A6553" w:rsidP="007A6553">
      <w:pPr>
        <w:tabs>
          <w:tab w:val="left" w:pos="720"/>
        </w:tabs>
        <w:rPr>
          <w:rFonts w:asciiTheme="minorHAnsi" w:hAnsiTheme="minorHAnsi" w:cstheme="minorHAnsi"/>
          <w:sz w:val="22"/>
          <w:szCs w:val="22"/>
        </w:rPr>
      </w:pPr>
    </w:p>
    <w:p w14:paraId="6A5C449B" w14:textId="77777777" w:rsidR="006438AC" w:rsidRDefault="006438AC" w:rsidP="007A6553">
      <w:pPr>
        <w:tabs>
          <w:tab w:val="left" w:pos="720"/>
        </w:tabs>
        <w:rPr>
          <w:rFonts w:asciiTheme="minorHAnsi" w:hAnsiTheme="minorHAnsi" w:cstheme="minorHAnsi"/>
          <w:sz w:val="22"/>
          <w:szCs w:val="22"/>
        </w:rPr>
      </w:pPr>
    </w:p>
    <w:p w14:paraId="70C0EB36" w14:textId="77777777" w:rsidR="00ED0D41" w:rsidRDefault="00ED0D41" w:rsidP="00ED0D41">
      <w:pPr>
        <w:tabs>
          <w:tab w:val="left" w:pos="720"/>
        </w:tabs>
        <w:rPr>
          <w:rFonts w:asciiTheme="minorHAnsi" w:hAnsiTheme="minorHAnsi"/>
          <w:b/>
          <w:sz w:val="22"/>
          <w:szCs w:val="22"/>
        </w:rPr>
      </w:pPr>
      <w:r w:rsidRPr="001535A0">
        <w:rPr>
          <w:rFonts w:asciiTheme="minorHAnsi" w:hAnsiTheme="minorHAnsi"/>
          <w:b/>
          <w:sz w:val="22"/>
          <w:szCs w:val="22"/>
          <w:u w:val="single"/>
        </w:rPr>
        <w:t>Education &amp; Certifications</w:t>
      </w:r>
      <w:r w:rsidRPr="000D7BF6">
        <w:rPr>
          <w:rFonts w:asciiTheme="minorHAnsi" w:hAnsiTheme="minorHAnsi"/>
          <w:b/>
          <w:sz w:val="22"/>
          <w:szCs w:val="22"/>
        </w:rPr>
        <w:t>:</w:t>
      </w:r>
    </w:p>
    <w:p w14:paraId="340C6EF4" w14:textId="0175676C" w:rsidR="00ED0D41" w:rsidRPr="009666FE" w:rsidRDefault="00ED0D41" w:rsidP="00DC60A1">
      <w:pPr>
        <w:pStyle w:val="ListParagraph"/>
        <w:numPr>
          <w:ilvl w:val="0"/>
          <w:numId w:val="2"/>
        </w:numPr>
        <w:tabs>
          <w:tab w:val="left" w:pos="720"/>
        </w:tabs>
        <w:rPr>
          <w:rFonts w:ascii="Calibri" w:hAnsi="Calibri" w:cstheme="minorHAnsi"/>
          <w:sz w:val="22"/>
          <w:szCs w:val="22"/>
        </w:rPr>
      </w:pPr>
      <w:r w:rsidRPr="009666FE">
        <w:rPr>
          <w:rFonts w:ascii="Calibri" w:hAnsi="Calibri" w:cstheme="minorHAnsi"/>
          <w:sz w:val="22"/>
          <w:szCs w:val="22"/>
        </w:rPr>
        <w:t>Bachelors in</w:t>
      </w:r>
      <w:r w:rsidR="00A54300">
        <w:rPr>
          <w:rFonts w:ascii="Calibri" w:hAnsi="Calibri" w:cstheme="minorHAnsi"/>
          <w:sz w:val="22"/>
          <w:szCs w:val="22"/>
        </w:rPr>
        <w:t xml:space="preserve"> Computer Science </w:t>
      </w:r>
      <w:r w:rsidR="009B6737">
        <w:rPr>
          <w:rFonts w:ascii="Calibri" w:hAnsi="Calibri" w:cstheme="minorHAnsi"/>
          <w:sz w:val="22"/>
          <w:szCs w:val="22"/>
        </w:rPr>
        <w:t>Engineering, JNTU</w:t>
      </w:r>
    </w:p>
    <w:p w14:paraId="5C0955B0" w14:textId="77777777" w:rsidR="00ED0D41" w:rsidRPr="009666FE" w:rsidRDefault="00ED0D41" w:rsidP="00DC60A1">
      <w:pPr>
        <w:pStyle w:val="ListParagraph"/>
        <w:numPr>
          <w:ilvl w:val="0"/>
          <w:numId w:val="2"/>
        </w:numPr>
        <w:tabs>
          <w:tab w:val="left" w:pos="720"/>
        </w:tabs>
        <w:rPr>
          <w:rFonts w:ascii="Calibri" w:hAnsi="Calibri" w:cstheme="minorHAnsi"/>
          <w:sz w:val="22"/>
          <w:szCs w:val="22"/>
        </w:rPr>
      </w:pPr>
      <w:r w:rsidRPr="009666FE">
        <w:rPr>
          <w:rFonts w:ascii="Calibri" w:hAnsi="Calibri" w:cstheme="minorHAnsi"/>
          <w:sz w:val="22"/>
          <w:szCs w:val="22"/>
        </w:rPr>
        <w:t xml:space="preserve">Achieved </w:t>
      </w:r>
      <w:proofErr w:type="spellStart"/>
      <w:r w:rsidRPr="009666FE">
        <w:rPr>
          <w:rFonts w:ascii="Calibri" w:hAnsi="Calibri" w:cstheme="minorHAnsi"/>
          <w:sz w:val="22"/>
          <w:szCs w:val="22"/>
        </w:rPr>
        <w:t>Cloudera</w:t>
      </w:r>
      <w:proofErr w:type="spellEnd"/>
      <w:r w:rsidRPr="009666FE">
        <w:rPr>
          <w:rFonts w:ascii="Calibri" w:hAnsi="Calibri" w:cstheme="minorHAnsi"/>
          <w:sz w:val="22"/>
          <w:szCs w:val="22"/>
        </w:rPr>
        <w:t xml:space="preserve"> Certified Developer fo</w:t>
      </w:r>
      <w:r>
        <w:rPr>
          <w:rFonts w:ascii="Calibri" w:hAnsi="Calibri" w:cstheme="minorHAnsi"/>
          <w:sz w:val="22"/>
          <w:szCs w:val="22"/>
        </w:rPr>
        <w:t xml:space="preserve">r Apache </w:t>
      </w:r>
      <w:proofErr w:type="spellStart"/>
      <w:r>
        <w:rPr>
          <w:rFonts w:ascii="Calibri" w:hAnsi="Calibri" w:cstheme="minorHAnsi"/>
          <w:sz w:val="22"/>
          <w:szCs w:val="22"/>
        </w:rPr>
        <w:t>Hadoop</w:t>
      </w:r>
      <w:proofErr w:type="spellEnd"/>
      <w:r>
        <w:rPr>
          <w:rFonts w:ascii="Calibri" w:hAnsi="Calibri" w:cstheme="minorHAnsi"/>
          <w:sz w:val="22"/>
          <w:szCs w:val="22"/>
        </w:rPr>
        <w:t xml:space="preserve"> (CCDH).</w:t>
      </w:r>
    </w:p>
    <w:p w14:paraId="6D2932FA" w14:textId="2F2F4A24" w:rsidR="00ED0D41" w:rsidRPr="000D7BF6" w:rsidRDefault="009B686F" w:rsidP="00DC60A1">
      <w:pPr>
        <w:pStyle w:val="ListParagraph"/>
        <w:numPr>
          <w:ilvl w:val="0"/>
          <w:numId w:val="2"/>
        </w:numPr>
        <w:tabs>
          <w:tab w:val="left" w:pos="720"/>
        </w:tabs>
        <w:rPr>
          <w:rFonts w:asciiTheme="minorHAnsi" w:hAnsiTheme="minorHAnsi"/>
          <w:sz w:val="22"/>
          <w:szCs w:val="22"/>
        </w:rPr>
      </w:pPr>
      <w:r>
        <w:rPr>
          <w:rFonts w:ascii="Calibri" w:hAnsi="Calibri" w:cstheme="minorHAnsi"/>
          <w:sz w:val="22"/>
          <w:szCs w:val="22"/>
        </w:rPr>
        <w:t xml:space="preserve">Good </w:t>
      </w:r>
      <w:r w:rsidR="002574DA">
        <w:rPr>
          <w:rFonts w:ascii="Calibri" w:hAnsi="Calibri" w:cstheme="minorHAnsi"/>
          <w:sz w:val="22"/>
          <w:szCs w:val="22"/>
        </w:rPr>
        <w:t>knowledge in IOT</w:t>
      </w:r>
      <w:r w:rsidR="00B613FB">
        <w:rPr>
          <w:rFonts w:ascii="Calibri" w:hAnsi="Calibri" w:cstheme="minorHAnsi"/>
          <w:sz w:val="22"/>
          <w:szCs w:val="22"/>
        </w:rPr>
        <w:t xml:space="preserve"> &amp; </w:t>
      </w:r>
      <w:proofErr w:type="spellStart"/>
      <w:r w:rsidR="00B613FB">
        <w:rPr>
          <w:rFonts w:ascii="Calibri" w:hAnsi="Calibri" w:cstheme="minorHAnsi"/>
          <w:sz w:val="22"/>
          <w:szCs w:val="22"/>
        </w:rPr>
        <w:t>Blockchain</w:t>
      </w:r>
      <w:proofErr w:type="spellEnd"/>
      <w:r w:rsidR="00B613FB">
        <w:rPr>
          <w:rFonts w:ascii="Calibri" w:hAnsi="Calibri" w:cstheme="minorHAnsi"/>
          <w:sz w:val="22"/>
          <w:szCs w:val="22"/>
        </w:rPr>
        <w:t xml:space="preserve"> </w:t>
      </w:r>
    </w:p>
    <w:p w14:paraId="60958C31" w14:textId="77777777" w:rsidR="004F778F" w:rsidRDefault="004F778F" w:rsidP="004F778F">
      <w:pPr>
        <w:tabs>
          <w:tab w:val="left" w:pos="720"/>
        </w:tabs>
        <w:rPr>
          <w:rFonts w:asciiTheme="minorHAnsi" w:hAnsiTheme="minorHAnsi" w:cstheme="minorHAnsi"/>
          <w:sz w:val="22"/>
          <w:szCs w:val="22"/>
        </w:rPr>
      </w:pPr>
    </w:p>
    <w:p w14:paraId="643018E1" w14:textId="77777777" w:rsidR="004F778F" w:rsidRPr="00622C6C" w:rsidRDefault="004F778F" w:rsidP="004F778F">
      <w:pPr>
        <w:tabs>
          <w:tab w:val="left" w:pos="720"/>
        </w:tabs>
        <w:rPr>
          <w:rFonts w:asciiTheme="minorHAnsi" w:hAnsiTheme="minorHAnsi" w:cstheme="minorHAnsi"/>
          <w:b/>
          <w:sz w:val="22"/>
          <w:szCs w:val="22"/>
          <w:u w:val="single"/>
        </w:rPr>
      </w:pPr>
      <w:r w:rsidRPr="00622C6C">
        <w:rPr>
          <w:rFonts w:asciiTheme="minorHAnsi" w:hAnsiTheme="minorHAnsi" w:cstheme="minorHAnsi"/>
          <w:b/>
          <w:sz w:val="22"/>
          <w:szCs w:val="22"/>
          <w:u w:val="single"/>
        </w:rPr>
        <w:t>Technical Skills:</w:t>
      </w:r>
    </w:p>
    <w:p w14:paraId="24374ADA" w14:textId="77777777" w:rsidR="004F778F" w:rsidRDefault="004F778F" w:rsidP="004F778F">
      <w:pPr>
        <w:tabs>
          <w:tab w:val="left" w:pos="720"/>
        </w:tabs>
        <w:rPr>
          <w:rFonts w:asciiTheme="minorHAnsi" w:hAnsiTheme="minorHAnsi" w:cstheme="minorHAnsi"/>
          <w:sz w:val="22"/>
          <w:szCs w:val="22"/>
        </w:rPr>
      </w:pPr>
    </w:p>
    <w:tbl>
      <w:tblPr>
        <w:tblpPr w:leftFromText="180" w:rightFromText="180" w:vertAnchor="text" w:tblpY="1"/>
        <w:tblOverlap w:val="neve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6660"/>
      </w:tblGrid>
      <w:tr w:rsidR="00647098" w:rsidRPr="004F778F" w14:paraId="09CA9F17" w14:textId="77777777" w:rsidTr="002E6A04">
        <w:tc>
          <w:tcPr>
            <w:tcW w:w="3168" w:type="dxa"/>
          </w:tcPr>
          <w:p w14:paraId="783F623C" w14:textId="35863D1B" w:rsidR="00647098" w:rsidRPr="009666FE" w:rsidRDefault="00647098" w:rsidP="002E6A04">
            <w:pPr>
              <w:pStyle w:val="NoSpacing"/>
              <w:rPr>
                <w:rFonts w:ascii="Calibri" w:hAnsi="Calibri" w:cstheme="minorHAnsi"/>
                <w:sz w:val="22"/>
                <w:szCs w:val="22"/>
              </w:rPr>
            </w:pPr>
            <w:proofErr w:type="spellStart"/>
            <w:r w:rsidRPr="009666FE">
              <w:rPr>
                <w:rFonts w:ascii="Calibri" w:hAnsi="Calibri" w:cstheme="minorHAnsi"/>
                <w:sz w:val="22"/>
                <w:szCs w:val="22"/>
              </w:rPr>
              <w:t>Hadoop</w:t>
            </w:r>
            <w:proofErr w:type="spellEnd"/>
            <w:r w:rsidRPr="009666FE">
              <w:rPr>
                <w:rFonts w:ascii="Calibri" w:hAnsi="Calibri" w:cstheme="minorHAnsi"/>
                <w:sz w:val="22"/>
                <w:szCs w:val="22"/>
              </w:rPr>
              <w:t>/Big Data</w:t>
            </w:r>
            <w:r w:rsidR="00937D72">
              <w:rPr>
                <w:rFonts w:ascii="Calibri" w:hAnsi="Calibri" w:cstheme="minorHAnsi"/>
                <w:sz w:val="22"/>
                <w:szCs w:val="22"/>
              </w:rPr>
              <w:t>/</w:t>
            </w:r>
            <w:proofErr w:type="spellStart"/>
            <w:r w:rsidR="00937D72">
              <w:rPr>
                <w:rFonts w:ascii="Calibri" w:hAnsi="Calibri" w:cstheme="minorHAnsi"/>
                <w:sz w:val="22"/>
                <w:szCs w:val="22"/>
              </w:rPr>
              <w:t>Datascience</w:t>
            </w:r>
            <w:proofErr w:type="spellEnd"/>
            <w:r w:rsidRPr="009666FE">
              <w:rPr>
                <w:rFonts w:ascii="Calibri" w:hAnsi="Calibri" w:cstheme="minorHAnsi"/>
                <w:sz w:val="22"/>
                <w:szCs w:val="22"/>
              </w:rPr>
              <w:t xml:space="preserve"> </w:t>
            </w:r>
            <w:r w:rsidR="0064602A" w:rsidRPr="009666FE">
              <w:rPr>
                <w:rFonts w:ascii="Calibri" w:hAnsi="Calibri" w:cstheme="minorHAnsi"/>
                <w:sz w:val="22"/>
                <w:szCs w:val="22"/>
              </w:rPr>
              <w:t xml:space="preserve">Technologies </w:t>
            </w:r>
          </w:p>
        </w:tc>
        <w:tc>
          <w:tcPr>
            <w:tcW w:w="6660" w:type="dxa"/>
          </w:tcPr>
          <w:p w14:paraId="32A89E38" w14:textId="5811E421" w:rsidR="00647098" w:rsidRPr="009666FE" w:rsidRDefault="00647098" w:rsidP="009E0602">
            <w:pPr>
              <w:pStyle w:val="NoSpacing"/>
              <w:rPr>
                <w:rFonts w:ascii="Calibri" w:hAnsi="Calibri" w:cstheme="minorHAnsi"/>
                <w:sz w:val="22"/>
                <w:szCs w:val="22"/>
              </w:rPr>
            </w:pPr>
            <w:r w:rsidRPr="009666FE">
              <w:rPr>
                <w:rFonts w:ascii="Calibri" w:hAnsi="Calibri" w:cstheme="minorHAnsi"/>
                <w:sz w:val="22"/>
                <w:szCs w:val="22"/>
              </w:rPr>
              <w:t xml:space="preserve">HDFS, Map </w:t>
            </w:r>
            <w:r w:rsidR="00EE1F7B" w:rsidRPr="009666FE">
              <w:rPr>
                <w:rFonts w:ascii="Calibri" w:hAnsi="Calibri" w:cstheme="minorHAnsi"/>
                <w:sz w:val="22"/>
                <w:szCs w:val="22"/>
              </w:rPr>
              <w:t xml:space="preserve">Reduce, </w:t>
            </w:r>
            <w:proofErr w:type="spellStart"/>
            <w:r w:rsidR="00EE1F7B" w:rsidRPr="009666FE">
              <w:rPr>
                <w:rFonts w:ascii="Calibri" w:hAnsi="Calibri" w:cstheme="minorHAnsi"/>
                <w:sz w:val="22"/>
                <w:szCs w:val="22"/>
              </w:rPr>
              <w:t>HBase</w:t>
            </w:r>
            <w:proofErr w:type="spellEnd"/>
            <w:r w:rsidR="00EE1F7B" w:rsidRPr="009666FE">
              <w:rPr>
                <w:rFonts w:ascii="Calibri" w:hAnsi="Calibri" w:cstheme="minorHAnsi"/>
                <w:sz w:val="22"/>
                <w:szCs w:val="22"/>
              </w:rPr>
              <w:t xml:space="preserve">, Hive, Pig, </w:t>
            </w:r>
            <w:r w:rsidR="00C20DE7">
              <w:rPr>
                <w:rFonts w:ascii="Calibri" w:hAnsi="Calibri" w:cstheme="minorHAnsi"/>
                <w:sz w:val="22"/>
                <w:szCs w:val="22"/>
              </w:rPr>
              <w:t>Impala</w:t>
            </w:r>
            <w:r w:rsidR="00A90584">
              <w:rPr>
                <w:rFonts w:ascii="Calibri" w:hAnsi="Calibri" w:cstheme="minorHAnsi"/>
                <w:sz w:val="22"/>
                <w:szCs w:val="22"/>
              </w:rPr>
              <w:t>,</w:t>
            </w:r>
            <w:r w:rsidR="0064602A">
              <w:rPr>
                <w:rFonts w:ascii="Calibri" w:hAnsi="Calibri" w:cstheme="minorHAnsi"/>
                <w:sz w:val="22"/>
                <w:szCs w:val="22"/>
              </w:rPr>
              <w:t xml:space="preserve"> </w:t>
            </w:r>
            <w:proofErr w:type="spellStart"/>
            <w:r w:rsidR="0064602A">
              <w:rPr>
                <w:rFonts w:ascii="Calibri" w:hAnsi="Calibri" w:cstheme="minorHAnsi"/>
                <w:sz w:val="22"/>
                <w:szCs w:val="22"/>
              </w:rPr>
              <w:t>Sqoop</w:t>
            </w:r>
            <w:proofErr w:type="spellEnd"/>
            <w:r w:rsidR="0064602A">
              <w:rPr>
                <w:rFonts w:ascii="Calibri" w:hAnsi="Calibri" w:cstheme="minorHAnsi"/>
                <w:sz w:val="22"/>
                <w:szCs w:val="22"/>
              </w:rPr>
              <w:t xml:space="preserve">, Flume, </w:t>
            </w:r>
            <w:proofErr w:type="spellStart"/>
            <w:r w:rsidR="0064602A">
              <w:rPr>
                <w:rFonts w:ascii="Calibri" w:hAnsi="Calibri" w:cstheme="minorHAnsi"/>
                <w:sz w:val="22"/>
                <w:szCs w:val="22"/>
              </w:rPr>
              <w:t>Oozie</w:t>
            </w:r>
            <w:proofErr w:type="spellEnd"/>
            <w:r w:rsidR="00EE1F7B" w:rsidRPr="009666FE">
              <w:rPr>
                <w:rFonts w:ascii="Calibri" w:hAnsi="Calibri" w:cstheme="minorHAnsi"/>
                <w:sz w:val="22"/>
                <w:szCs w:val="22"/>
              </w:rPr>
              <w:t>, Spark</w:t>
            </w:r>
            <w:r w:rsidR="009E0602" w:rsidRPr="009666FE">
              <w:rPr>
                <w:rFonts w:ascii="Calibri" w:hAnsi="Calibri" w:cstheme="minorHAnsi"/>
                <w:sz w:val="22"/>
                <w:szCs w:val="22"/>
              </w:rPr>
              <w:t xml:space="preserve">, </w:t>
            </w:r>
            <w:proofErr w:type="spellStart"/>
            <w:r w:rsidR="0038656F">
              <w:rPr>
                <w:rFonts w:ascii="Calibri" w:hAnsi="Calibri" w:cstheme="minorHAnsi"/>
                <w:sz w:val="22"/>
                <w:szCs w:val="22"/>
              </w:rPr>
              <w:t>SparkQL</w:t>
            </w:r>
            <w:proofErr w:type="spellEnd"/>
            <w:r w:rsidR="0038656F">
              <w:rPr>
                <w:rFonts w:ascii="Calibri" w:hAnsi="Calibri" w:cstheme="minorHAnsi"/>
                <w:sz w:val="22"/>
                <w:szCs w:val="22"/>
              </w:rPr>
              <w:t xml:space="preserve"> </w:t>
            </w:r>
            <w:r w:rsidR="00EE1F7B" w:rsidRPr="009666FE">
              <w:rPr>
                <w:rFonts w:ascii="Calibri" w:hAnsi="Calibri" w:cstheme="minorHAnsi"/>
                <w:sz w:val="22"/>
                <w:szCs w:val="22"/>
              </w:rPr>
              <w:t xml:space="preserve">and </w:t>
            </w:r>
            <w:proofErr w:type="spellStart"/>
            <w:r w:rsidR="00EE1F7B" w:rsidRPr="009666FE">
              <w:rPr>
                <w:rFonts w:ascii="Calibri" w:hAnsi="Calibri" w:cstheme="minorHAnsi"/>
                <w:sz w:val="22"/>
                <w:szCs w:val="22"/>
              </w:rPr>
              <w:t>Zookeeper</w:t>
            </w:r>
            <w:r w:rsidR="009E0602" w:rsidRPr="009666FE">
              <w:rPr>
                <w:rFonts w:ascii="Calibri" w:hAnsi="Calibri" w:cstheme="minorHAnsi"/>
                <w:sz w:val="22"/>
                <w:szCs w:val="22"/>
              </w:rPr>
              <w:t>.</w:t>
            </w:r>
            <w:r w:rsidR="001D14D7">
              <w:rPr>
                <w:rFonts w:ascii="Calibri" w:hAnsi="Calibri" w:cstheme="minorHAnsi"/>
                <w:sz w:val="22"/>
                <w:szCs w:val="22"/>
              </w:rPr>
              <w:t>Machinelearning</w:t>
            </w:r>
            <w:proofErr w:type="gramStart"/>
            <w:r w:rsidR="001D14D7">
              <w:rPr>
                <w:rFonts w:ascii="Calibri" w:hAnsi="Calibri" w:cstheme="minorHAnsi"/>
                <w:sz w:val="22"/>
                <w:szCs w:val="22"/>
              </w:rPr>
              <w:t>,Kafka,streaming</w:t>
            </w:r>
            <w:proofErr w:type="spellEnd"/>
            <w:proofErr w:type="gramEnd"/>
            <w:r w:rsidR="001D14D7">
              <w:rPr>
                <w:rFonts w:ascii="Calibri" w:hAnsi="Calibri" w:cstheme="minorHAnsi"/>
                <w:sz w:val="22"/>
                <w:szCs w:val="22"/>
              </w:rPr>
              <w:t xml:space="preserve"> </w:t>
            </w:r>
            <w:r w:rsidR="0064602A">
              <w:rPr>
                <w:rFonts w:ascii="Calibri" w:hAnsi="Calibri" w:cstheme="minorHAnsi"/>
                <w:sz w:val="22"/>
                <w:szCs w:val="22"/>
              </w:rPr>
              <w:t>,</w:t>
            </w:r>
            <w:proofErr w:type="spellStart"/>
            <w:r w:rsidR="0064602A">
              <w:rPr>
                <w:rFonts w:ascii="Calibri" w:hAnsi="Calibri" w:cstheme="minorHAnsi"/>
                <w:sz w:val="22"/>
                <w:szCs w:val="22"/>
              </w:rPr>
              <w:t>Nosql,mongodb,Hbase,kafka</w:t>
            </w:r>
            <w:proofErr w:type="spellEnd"/>
            <w:r w:rsidR="0064602A">
              <w:rPr>
                <w:rFonts w:ascii="Calibri" w:hAnsi="Calibri" w:cstheme="minorHAnsi"/>
                <w:sz w:val="22"/>
                <w:szCs w:val="22"/>
              </w:rPr>
              <w:t>,</w:t>
            </w:r>
            <w:r w:rsidR="00F27253">
              <w:rPr>
                <w:rFonts w:ascii="Calibri" w:hAnsi="Calibri" w:cstheme="minorHAnsi"/>
                <w:sz w:val="22"/>
                <w:szCs w:val="22"/>
              </w:rPr>
              <w:t xml:space="preserve"> </w:t>
            </w:r>
            <w:proofErr w:type="spellStart"/>
            <w:r w:rsidR="00F27253">
              <w:rPr>
                <w:rFonts w:ascii="Calibri" w:hAnsi="Calibri" w:cstheme="minorHAnsi"/>
                <w:sz w:val="22"/>
                <w:szCs w:val="22"/>
              </w:rPr>
              <w:t>T</w:t>
            </w:r>
            <w:r w:rsidR="0064602A">
              <w:rPr>
                <w:rFonts w:ascii="Calibri" w:hAnsi="Calibri" w:cstheme="minorHAnsi"/>
                <w:sz w:val="22"/>
                <w:szCs w:val="22"/>
              </w:rPr>
              <w:t>ableau</w:t>
            </w:r>
            <w:r w:rsidR="00F27253">
              <w:rPr>
                <w:rFonts w:ascii="Calibri" w:hAnsi="Calibri" w:cstheme="minorHAnsi"/>
                <w:sz w:val="22"/>
                <w:szCs w:val="22"/>
              </w:rPr>
              <w:t>,Cloudera</w:t>
            </w:r>
            <w:proofErr w:type="spellEnd"/>
          </w:p>
        </w:tc>
      </w:tr>
      <w:tr w:rsidR="00455E4B" w:rsidRPr="004F778F" w14:paraId="7DDEDABA" w14:textId="77777777" w:rsidTr="002E6A04">
        <w:tc>
          <w:tcPr>
            <w:tcW w:w="3168" w:type="dxa"/>
          </w:tcPr>
          <w:p w14:paraId="3D45F98A" w14:textId="77777777" w:rsidR="00455E4B" w:rsidRPr="009666FE" w:rsidRDefault="00455E4B" w:rsidP="002E6A04">
            <w:pPr>
              <w:pStyle w:val="NoSpacing"/>
              <w:rPr>
                <w:rFonts w:ascii="Calibri" w:hAnsi="Calibri" w:cstheme="minorHAnsi"/>
                <w:sz w:val="22"/>
                <w:szCs w:val="22"/>
              </w:rPr>
            </w:pPr>
            <w:r w:rsidRPr="009666FE">
              <w:rPr>
                <w:rFonts w:ascii="Calibri" w:hAnsi="Calibri" w:cstheme="minorHAnsi"/>
                <w:sz w:val="22"/>
                <w:szCs w:val="22"/>
              </w:rPr>
              <w:t xml:space="preserve">Languages      </w:t>
            </w:r>
          </w:p>
        </w:tc>
        <w:tc>
          <w:tcPr>
            <w:tcW w:w="6660" w:type="dxa"/>
          </w:tcPr>
          <w:p w14:paraId="40830836" w14:textId="77777777" w:rsidR="00455E4B" w:rsidRPr="009666FE" w:rsidRDefault="00302E06" w:rsidP="00401ED3">
            <w:pPr>
              <w:pStyle w:val="NoSpacing"/>
              <w:rPr>
                <w:rFonts w:ascii="Calibri" w:hAnsi="Calibri" w:cstheme="minorHAnsi"/>
                <w:sz w:val="22"/>
                <w:szCs w:val="22"/>
              </w:rPr>
            </w:pPr>
            <w:r w:rsidRPr="009666FE">
              <w:rPr>
                <w:rFonts w:ascii="Calibri" w:hAnsi="Calibri" w:cstheme="minorHAnsi"/>
                <w:sz w:val="22"/>
                <w:szCs w:val="22"/>
              </w:rPr>
              <w:t>Core Java</w:t>
            </w:r>
            <w:r w:rsidR="00455E4B" w:rsidRPr="009666FE">
              <w:rPr>
                <w:rFonts w:ascii="Calibri" w:hAnsi="Calibri" w:cstheme="minorHAnsi"/>
                <w:sz w:val="22"/>
                <w:szCs w:val="22"/>
              </w:rPr>
              <w:t xml:space="preserve">, </w:t>
            </w:r>
            <w:r w:rsidR="00401ED3">
              <w:rPr>
                <w:rFonts w:ascii="Calibri" w:hAnsi="Calibri" w:cstheme="minorHAnsi"/>
                <w:sz w:val="22"/>
                <w:szCs w:val="22"/>
              </w:rPr>
              <w:t>XML</w:t>
            </w:r>
            <w:proofErr w:type="gramStart"/>
            <w:r w:rsidR="00401ED3">
              <w:rPr>
                <w:rFonts w:ascii="Calibri" w:hAnsi="Calibri" w:cstheme="minorHAnsi"/>
                <w:sz w:val="22"/>
                <w:szCs w:val="22"/>
              </w:rPr>
              <w:t>,</w:t>
            </w:r>
            <w:r w:rsidR="004A6070">
              <w:rPr>
                <w:rFonts w:ascii="Calibri" w:hAnsi="Calibri" w:cstheme="minorHAnsi"/>
                <w:sz w:val="22"/>
                <w:szCs w:val="22"/>
              </w:rPr>
              <w:t>HTML</w:t>
            </w:r>
            <w:proofErr w:type="gramEnd"/>
            <w:r w:rsidR="004A6070">
              <w:rPr>
                <w:rFonts w:ascii="Calibri" w:hAnsi="Calibri" w:cstheme="minorHAnsi"/>
                <w:sz w:val="22"/>
                <w:szCs w:val="22"/>
              </w:rPr>
              <w:t xml:space="preserve"> and </w:t>
            </w:r>
            <w:proofErr w:type="spellStart"/>
            <w:r w:rsidR="004A6070">
              <w:rPr>
                <w:rFonts w:ascii="Calibri" w:hAnsi="Calibri" w:cstheme="minorHAnsi"/>
                <w:sz w:val="22"/>
                <w:szCs w:val="22"/>
              </w:rPr>
              <w:t>HiveQL</w:t>
            </w:r>
            <w:proofErr w:type="spellEnd"/>
            <w:r w:rsidR="004A6070">
              <w:rPr>
                <w:rFonts w:ascii="Calibri" w:hAnsi="Calibri" w:cstheme="minorHAnsi"/>
                <w:sz w:val="22"/>
                <w:szCs w:val="22"/>
              </w:rPr>
              <w:t xml:space="preserve"> </w:t>
            </w:r>
          </w:p>
        </w:tc>
      </w:tr>
      <w:tr w:rsidR="00F6483C" w:rsidRPr="004F778F" w14:paraId="54EE1634" w14:textId="77777777" w:rsidTr="002E6A04">
        <w:tc>
          <w:tcPr>
            <w:tcW w:w="3168" w:type="dxa"/>
          </w:tcPr>
          <w:p w14:paraId="697A0CFA" w14:textId="77777777" w:rsidR="00F6483C" w:rsidRPr="009666FE" w:rsidRDefault="00F6483C" w:rsidP="00F6483C">
            <w:pPr>
              <w:pStyle w:val="NoSpacing"/>
              <w:ind w:left="720" w:hanging="720"/>
              <w:rPr>
                <w:rFonts w:ascii="Calibri" w:hAnsi="Calibri" w:cstheme="minorHAnsi"/>
                <w:sz w:val="22"/>
                <w:szCs w:val="22"/>
              </w:rPr>
            </w:pPr>
            <w:r>
              <w:rPr>
                <w:rFonts w:ascii="Calibri" w:hAnsi="Calibri" w:cstheme="minorHAnsi"/>
                <w:sz w:val="22"/>
                <w:szCs w:val="22"/>
              </w:rPr>
              <w:t>J2EE Technologies</w:t>
            </w:r>
          </w:p>
        </w:tc>
        <w:tc>
          <w:tcPr>
            <w:tcW w:w="6660" w:type="dxa"/>
          </w:tcPr>
          <w:p w14:paraId="0A50B2F5" w14:textId="77777777" w:rsidR="00F6483C" w:rsidRPr="009666FE" w:rsidRDefault="00F6483C" w:rsidP="00F6483C">
            <w:pPr>
              <w:pStyle w:val="NoSpacing"/>
              <w:rPr>
                <w:rFonts w:ascii="Calibri" w:hAnsi="Calibri" w:cstheme="minorHAnsi"/>
                <w:sz w:val="22"/>
                <w:szCs w:val="22"/>
              </w:rPr>
            </w:pPr>
            <w:r w:rsidRPr="007E0C3B">
              <w:rPr>
                <w:rFonts w:ascii="Calibri" w:hAnsi="Calibri" w:cstheme="minorHAnsi"/>
                <w:sz w:val="22"/>
                <w:szCs w:val="22"/>
              </w:rPr>
              <w:t>Servlets, JSP, JMS, JSTL, AJAX, DOJO, JSON and Blaze DS.</w:t>
            </w:r>
          </w:p>
        </w:tc>
      </w:tr>
      <w:tr w:rsidR="00F6483C" w:rsidRPr="004F778F" w14:paraId="700FEEAA" w14:textId="77777777" w:rsidTr="002E6A04">
        <w:tc>
          <w:tcPr>
            <w:tcW w:w="3168" w:type="dxa"/>
          </w:tcPr>
          <w:p w14:paraId="4CD6A161" w14:textId="77777777" w:rsidR="00F6483C" w:rsidRPr="009666FE" w:rsidRDefault="00F6483C" w:rsidP="00F6483C">
            <w:pPr>
              <w:pStyle w:val="NoSpacing"/>
              <w:rPr>
                <w:rFonts w:ascii="Calibri" w:hAnsi="Calibri" w:cstheme="minorHAnsi"/>
                <w:sz w:val="22"/>
                <w:szCs w:val="22"/>
              </w:rPr>
            </w:pPr>
            <w:r>
              <w:rPr>
                <w:rFonts w:ascii="Calibri" w:hAnsi="Calibri" w:cstheme="minorHAnsi"/>
                <w:sz w:val="22"/>
                <w:szCs w:val="22"/>
              </w:rPr>
              <w:t>Frameworks</w:t>
            </w:r>
          </w:p>
        </w:tc>
        <w:tc>
          <w:tcPr>
            <w:tcW w:w="6660" w:type="dxa"/>
          </w:tcPr>
          <w:p w14:paraId="60F9F3EE" w14:textId="77777777" w:rsidR="00F6483C" w:rsidRPr="009666FE" w:rsidRDefault="00F6483C" w:rsidP="00F6483C">
            <w:pPr>
              <w:pStyle w:val="NoSpacing"/>
              <w:rPr>
                <w:rFonts w:ascii="Calibri" w:hAnsi="Calibri" w:cstheme="minorHAnsi"/>
                <w:sz w:val="22"/>
                <w:szCs w:val="22"/>
              </w:rPr>
            </w:pPr>
            <w:r>
              <w:rPr>
                <w:rFonts w:ascii="Calibri" w:hAnsi="Calibri" w:cstheme="minorHAnsi"/>
                <w:sz w:val="22"/>
                <w:szCs w:val="22"/>
              </w:rPr>
              <w:t>Spring 2, Struts 2 and</w:t>
            </w:r>
            <w:r w:rsidRPr="003C58E8">
              <w:rPr>
                <w:rFonts w:ascii="Calibri" w:hAnsi="Calibri" w:cstheme="minorHAnsi"/>
                <w:sz w:val="22"/>
                <w:szCs w:val="22"/>
              </w:rPr>
              <w:t xml:space="preserve"> Hibernate 3</w:t>
            </w:r>
          </w:p>
        </w:tc>
      </w:tr>
      <w:tr w:rsidR="00F6483C" w:rsidRPr="004F778F" w14:paraId="1E80FB8E" w14:textId="77777777" w:rsidTr="002E6A04">
        <w:tc>
          <w:tcPr>
            <w:tcW w:w="3168" w:type="dxa"/>
          </w:tcPr>
          <w:p w14:paraId="2E43DD9B" w14:textId="77777777" w:rsidR="00F6483C" w:rsidRPr="009666FE" w:rsidRDefault="00F6483C" w:rsidP="00F6483C">
            <w:pPr>
              <w:pStyle w:val="NoSpacing"/>
              <w:rPr>
                <w:rFonts w:ascii="Calibri" w:hAnsi="Calibri" w:cstheme="minorHAnsi"/>
                <w:sz w:val="22"/>
                <w:szCs w:val="22"/>
              </w:rPr>
            </w:pPr>
            <w:r>
              <w:rPr>
                <w:rFonts w:ascii="Calibri" w:hAnsi="Calibri" w:cstheme="minorHAnsi"/>
                <w:sz w:val="22"/>
                <w:szCs w:val="22"/>
              </w:rPr>
              <w:t>XML Processing</w:t>
            </w:r>
          </w:p>
        </w:tc>
        <w:tc>
          <w:tcPr>
            <w:tcW w:w="6660" w:type="dxa"/>
          </w:tcPr>
          <w:p w14:paraId="7C9941DF" w14:textId="77777777" w:rsidR="00F6483C" w:rsidRPr="009666FE" w:rsidRDefault="00F6483C" w:rsidP="00F6483C">
            <w:pPr>
              <w:pStyle w:val="NoSpacing"/>
              <w:rPr>
                <w:rFonts w:ascii="Calibri" w:hAnsi="Calibri" w:cstheme="minorHAnsi"/>
                <w:sz w:val="22"/>
                <w:szCs w:val="22"/>
              </w:rPr>
            </w:pPr>
            <w:r>
              <w:rPr>
                <w:rFonts w:ascii="Calibri" w:hAnsi="Calibri" w:cstheme="minorHAnsi"/>
                <w:sz w:val="22"/>
                <w:szCs w:val="22"/>
              </w:rPr>
              <w:t>JAXB</w:t>
            </w:r>
          </w:p>
        </w:tc>
      </w:tr>
      <w:tr w:rsidR="00F6483C" w:rsidRPr="004F778F" w14:paraId="459E3E30" w14:textId="77777777" w:rsidTr="002E6A04">
        <w:tc>
          <w:tcPr>
            <w:tcW w:w="3168" w:type="dxa"/>
          </w:tcPr>
          <w:p w14:paraId="553F2DA8" w14:textId="77777777" w:rsidR="00F6483C" w:rsidRPr="009666FE" w:rsidRDefault="00F6483C" w:rsidP="00F6483C">
            <w:pPr>
              <w:pStyle w:val="NoSpacing"/>
              <w:rPr>
                <w:rFonts w:ascii="Calibri" w:hAnsi="Calibri" w:cstheme="minorHAnsi"/>
                <w:sz w:val="22"/>
                <w:szCs w:val="22"/>
              </w:rPr>
            </w:pPr>
            <w:r>
              <w:rPr>
                <w:rFonts w:ascii="Calibri" w:hAnsi="Calibri" w:cstheme="minorHAnsi"/>
                <w:sz w:val="22"/>
                <w:szCs w:val="22"/>
              </w:rPr>
              <w:t>Reporting Tools</w:t>
            </w:r>
          </w:p>
        </w:tc>
        <w:tc>
          <w:tcPr>
            <w:tcW w:w="6660" w:type="dxa"/>
          </w:tcPr>
          <w:p w14:paraId="73C77346" w14:textId="77777777" w:rsidR="00F6483C" w:rsidRPr="009666FE" w:rsidRDefault="00F6483C" w:rsidP="00F6483C">
            <w:pPr>
              <w:pStyle w:val="NoSpacing"/>
              <w:rPr>
                <w:rFonts w:ascii="Calibri" w:hAnsi="Calibri" w:cstheme="minorHAnsi"/>
                <w:sz w:val="22"/>
                <w:szCs w:val="22"/>
              </w:rPr>
            </w:pPr>
            <w:r w:rsidRPr="00F22CF8">
              <w:rPr>
                <w:rFonts w:ascii="Calibri" w:hAnsi="Calibri" w:cstheme="minorHAnsi"/>
                <w:sz w:val="22"/>
                <w:szCs w:val="22"/>
              </w:rPr>
              <w:t>BIRT 2.2</w:t>
            </w:r>
            <w:r>
              <w:rPr>
                <w:rFonts w:ascii="Calibri" w:hAnsi="Calibri" w:cstheme="minorHAnsi"/>
                <w:sz w:val="22"/>
                <w:szCs w:val="22"/>
              </w:rPr>
              <w:t>.</w:t>
            </w:r>
          </w:p>
        </w:tc>
      </w:tr>
      <w:tr w:rsidR="00F6483C" w:rsidRPr="004F778F" w14:paraId="540C9B37" w14:textId="77777777" w:rsidTr="002E6A04">
        <w:tc>
          <w:tcPr>
            <w:tcW w:w="3168" w:type="dxa"/>
          </w:tcPr>
          <w:p w14:paraId="62C497B8" w14:textId="77777777" w:rsidR="00F6483C" w:rsidRPr="009666FE" w:rsidRDefault="00F6483C" w:rsidP="00F6483C">
            <w:pPr>
              <w:pStyle w:val="NoSpacing"/>
              <w:rPr>
                <w:rFonts w:ascii="Calibri" w:hAnsi="Calibri" w:cstheme="minorHAnsi"/>
                <w:sz w:val="22"/>
                <w:szCs w:val="22"/>
              </w:rPr>
            </w:pPr>
            <w:r>
              <w:rPr>
                <w:rFonts w:ascii="Calibri" w:hAnsi="Calibri" w:cstheme="minorHAnsi"/>
                <w:sz w:val="22"/>
                <w:szCs w:val="22"/>
              </w:rPr>
              <w:t>Application &amp; Web Services</w:t>
            </w:r>
          </w:p>
        </w:tc>
        <w:tc>
          <w:tcPr>
            <w:tcW w:w="6660" w:type="dxa"/>
          </w:tcPr>
          <w:p w14:paraId="2AFD5758" w14:textId="77777777" w:rsidR="00F6483C" w:rsidRPr="009666FE" w:rsidRDefault="00F6483C" w:rsidP="00F6483C">
            <w:pPr>
              <w:pStyle w:val="NoSpacing"/>
              <w:rPr>
                <w:rFonts w:ascii="Calibri" w:hAnsi="Calibri" w:cstheme="minorHAnsi"/>
                <w:sz w:val="22"/>
                <w:szCs w:val="22"/>
              </w:rPr>
            </w:pPr>
            <w:proofErr w:type="spellStart"/>
            <w:r w:rsidRPr="00A65ADA">
              <w:rPr>
                <w:rFonts w:ascii="Calibri" w:hAnsi="Calibri" w:cstheme="minorHAnsi"/>
                <w:sz w:val="22"/>
                <w:szCs w:val="22"/>
              </w:rPr>
              <w:t>WebSphere</w:t>
            </w:r>
            <w:proofErr w:type="spellEnd"/>
            <w:r>
              <w:rPr>
                <w:rFonts w:ascii="Calibri" w:hAnsi="Calibri" w:cstheme="minorHAnsi"/>
                <w:sz w:val="22"/>
                <w:szCs w:val="22"/>
              </w:rPr>
              <w:t xml:space="preserve"> 6.0, </w:t>
            </w:r>
            <w:proofErr w:type="spellStart"/>
            <w:r>
              <w:rPr>
                <w:rFonts w:ascii="Calibri" w:hAnsi="Calibri" w:cstheme="minorHAnsi"/>
                <w:sz w:val="22"/>
                <w:szCs w:val="22"/>
              </w:rPr>
              <w:t>JBoss</w:t>
            </w:r>
            <w:proofErr w:type="spellEnd"/>
            <w:r>
              <w:rPr>
                <w:rFonts w:ascii="Calibri" w:hAnsi="Calibri" w:cstheme="minorHAnsi"/>
                <w:sz w:val="22"/>
                <w:szCs w:val="22"/>
              </w:rPr>
              <w:t xml:space="preserve"> 4.X and</w:t>
            </w:r>
            <w:r w:rsidRPr="00A65ADA">
              <w:rPr>
                <w:rFonts w:ascii="Calibri" w:hAnsi="Calibri" w:cstheme="minorHAnsi"/>
                <w:sz w:val="22"/>
                <w:szCs w:val="22"/>
              </w:rPr>
              <w:t xml:space="preserve"> Tomcat 5.</w:t>
            </w:r>
          </w:p>
        </w:tc>
      </w:tr>
      <w:tr w:rsidR="00F6483C" w:rsidRPr="004F778F" w14:paraId="3FA311B1" w14:textId="77777777" w:rsidTr="002E6A04">
        <w:tc>
          <w:tcPr>
            <w:tcW w:w="3168" w:type="dxa"/>
          </w:tcPr>
          <w:p w14:paraId="02AB7B6E" w14:textId="77777777" w:rsidR="00F6483C" w:rsidRPr="009666FE" w:rsidRDefault="00F6483C" w:rsidP="00F6483C">
            <w:pPr>
              <w:pStyle w:val="NoSpacing"/>
              <w:rPr>
                <w:rFonts w:ascii="Calibri" w:hAnsi="Calibri" w:cstheme="minorHAnsi"/>
                <w:sz w:val="22"/>
                <w:szCs w:val="22"/>
              </w:rPr>
            </w:pPr>
            <w:r w:rsidRPr="009666FE">
              <w:rPr>
                <w:rFonts w:ascii="Calibri" w:hAnsi="Calibri" w:cstheme="minorHAnsi"/>
                <w:sz w:val="22"/>
                <w:szCs w:val="22"/>
              </w:rPr>
              <w:t>Scripting Languages</w:t>
            </w:r>
            <w:proofErr w:type="gramStart"/>
            <w:r w:rsidRPr="009666FE">
              <w:rPr>
                <w:rFonts w:ascii="Calibri" w:hAnsi="Calibri" w:cstheme="minorHAnsi"/>
                <w:sz w:val="22"/>
                <w:szCs w:val="22"/>
              </w:rPr>
              <w:t xml:space="preserve">:           </w:t>
            </w:r>
            <w:proofErr w:type="gramEnd"/>
          </w:p>
        </w:tc>
        <w:tc>
          <w:tcPr>
            <w:tcW w:w="6660" w:type="dxa"/>
          </w:tcPr>
          <w:p w14:paraId="07AAD466" w14:textId="77777777" w:rsidR="00F6483C" w:rsidRPr="009666FE" w:rsidRDefault="00F6483C" w:rsidP="00A12E0A">
            <w:pPr>
              <w:pStyle w:val="NoSpacing"/>
              <w:rPr>
                <w:rFonts w:ascii="Calibri" w:hAnsi="Calibri" w:cstheme="minorHAnsi"/>
                <w:sz w:val="22"/>
                <w:szCs w:val="22"/>
              </w:rPr>
            </w:pPr>
            <w:r w:rsidRPr="009666FE">
              <w:rPr>
                <w:rFonts w:ascii="Calibri" w:hAnsi="Calibri" w:cstheme="minorHAnsi"/>
                <w:sz w:val="22"/>
                <w:szCs w:val="22"/>
              </w:rPr>
              <w:t xml:space="preserve">Java Script, </w:t>
            </w:r>
            <w:r w:rsidR="002909FD">
              <w:rPr>
                <w:rFonts w:ascii="Calibri" w:hAnsi="Calibri" w:cstheme="minorHAnsi"/>
                <w:sz w:val="22"/>
                <w:szCs w:val="22"/>
              </w:rPr>
              <w:t xml:space="preserve">Angular JS, </w:t>
            </w:r>
            <w:r w:rsidRPr="009666FE">
              <w:rPr>
                <w:rFonts w:ascii="Calibri" w:hAnsi="Calibri" w:cstheme="minorHAnsi"/>
                <w:sz w:val="22"/>
                <w:szCs w:val="22"/>
              </w:rPr>
              <w:t xml:space="preserve">Pig Latin, Python </w:t>
            </w:r>
            <w:r w:rsidR="00A12E0A">
              <w:rPr>
                <w:rFonts w:ascii="Calibri" w:hAnsi="Calibri" w:cstheme="minorHAnsi"/>
                <w:sz w:val="22"/>
                <w:szCs w:val="22"/>
              </w:rPr>
              <w:t>2.7</w:t>
            </w:r>
            <w:r w:rsidR="008E346E">
              <w:rPr>
                <w:rFonts w:ascii="Calibri" w:hAnsi="Calibri" w:cstheme="minorHAnsi"/>
                <w:sz w:val="22"/>
                <w:szCs w:val="22"/>
              </w:rPr>
              <w:t xml:space="preserve"> </w:t>
            </w:r>
            <w:r w:rsidRPr="009666FE">
              <w:rPr>
                <w:rFonts w:ascii="Calibri" w:hAnsi="Calibri" w:cstheme="minorHAnsi"/>
                <w:sz w:val="22"/>
                <w:szCs w:val="22"/>
              </w:rPr>
              <w:t xml:space="preserve">and </w:t>
            </w:r>
            <w:proofErr w:type="spellStart"/>
            <w:r w:rsidRPr="009666FE">
              <w:rPr>
                <w:rFonts w:ascii="Calibri" w:hAnsi="Calibri" w:cstheme="minorHAnsi"/>
                <w:sz w:val="22"/>
                <w:szCs w:val="22"/>
              </w:rPr>
              <w:t>Scala</w:t>
            </w:r>
            <w:proofErr w:type="spellEnd"/>
            <w:r w:rsidRPr="009666FE">
              <w:rPr>
                <w:rFonts w:ascii="Calibri" w:hAnsi="Calibri" w:cstheme="minorHAnsi"/>
                <w:sz w:val="22"/>
                <w:szCs w:val="22"/>
              </w:rPr>
              <w:t>.</w:t>
            </w:r>
          </w:p>
        </w:tc>
      </w:tr>
      <w:tr w:rsidR="00F6483C" w:rsidRPr="004F778F" w14:paraId="60C95802" w14:textId="77777777" w:rsidTr="002E6A04">
        <w:tc>
          <w:tcPr>
            <w:tcW w:w="3168" w:type="dxa"/>
          </w:tcPr>
          <w:p w14:paraId="6DEA8C74" w14:textId="77777777" w:rsidR="00F6483C" w:rsidRPr="009666FE" w:rsidRDefault="00F6483C" w:rsidP="00F6483C">
            <w:pPr>
              <w:pStyle w:val="NoSpacing"/>
              <w:rPr>
                <w:rFonts w:ascii="Calibri" w:hAnsi="Calibri" w:cstheme="minorHAnsi"/>
                <w:sz w:val="22"/>
                <w:szCs w:val="22"/>
              </w:rPr>
            </w:pPr>
            <w:proofErr w:type="gramStart"/>
            <w:r w:rsidRPr="009666FE">
              <w:rPr>
                <w:rFonts w:ascii="Calibri" w:hAnsi="Calibri" w:cstheme="minorHAnsi"/>
                <w:sz w:val="22"/>
                <w:szCs w:val="22"/>
              </w:rPr>
              <w:t>Database(</w:t>
            </w:r>
            <w:proofErr w:type="gramEnd"/>
            <w:r w:rsidRPr="009666FE">
              <w:rPr>
                <w:rFonts w:ascii="Calibri" w:hAnsi="Calibri" w:cstheme="minorHAnsi"/>
                <w:sz w:val="22"/>
                <w:szCs w:val="22"/>
              </w:rPr>
              <w:t>SQL/No SQL)</w:t>
            </w:r>
          </w:p>
        </w:tc>
        <w:tc>
          <w:tcPr>
            <w:tcW w:w="6660" w:type="dxa"/>
          </w:tcPr>
          <w:p w14:paraId="5A1B34E7" w14:textId="77777777" w:rsidR="00F6483C" w:rsidRPr="009666FE" w:rsidRDefault="00F6483C" w:rsidP="00F6483C">
            <w:pPr>
              <w:pStyle w:val="NoSpacing"/>
              <w:rPr>
                <w:rFonts w:ascii="Calibri" w:hAnsi="Calibri" w:cstheme="minorHAnsi"/>
                <w:sz w:val="22"/>
                <w:szCs w:val="22"/>
              </w:rPr>
            </w:pPr>
            <w:r w:rsidRPr="000A3666">
              <w:rPr>
                <w:rFonts w:ascii="Calibri" w:hAnsi="Calibri" w:cstheme="minorHAnsi"/>
                <w:sz w:val="22"/>
                <w:szCs w:val="22"/>
              </w:rPr>
              <w:t>Or</w:t>
            </w:r>
            <w:r>
              <w:rPr>
                <w:rFonts w:ascii="Calibri" w:hAnsi="Calibri" w:cstheme="minorHAnsi"/>
                <w:sz w:val="22"/>
                <w:szCs w:val="22"/>
              </w:rPr>
              <w:t xml:space="preserve">acle 9i, SQL Server </w:t>
            </w:r>
            <w:proofErr w:type="gramStart"/>
            <w:r>
              <w:rPr>
                <w:rFonts w:ascii="Calibri" w:hAnsi="Calibri" w:cstheme="minorHAnsi"/>
                <w:sz w:val="22"/>
                <w:szCs w:val="22"/>
              </w:rPr>
              <w:t>2005,</w:t>
            </w:r>
            <w:r w:rsidRPr="009666FE">
              <w:rPr>
                <w:rFonts w:ascii="Calibri" w:hAnsi="Calibri" w:cstheme="minorHAnsi"/>
                <w:sz w:val="22"/>
                <w:szCs w:val="22"/>
              </w:rPr>
              <w:t>MySQL ,</w:t>
            </w:r>
            <w:r w:rsidR="009C282A">
              <w:rPr>
                <w:rFonts w:ascii="Calibri" w:hAnsi="Calibri" w:cstheme="minorHAnsi"/>
                <w:sz w:val="22"/>
                <w:szCs w:val="22"/>
              </w:rPr>
              <w:t>DB2,</w:t>
            </w:r>
            <w:r w:rsidRPr="009666FE">
              <w:rPr>
                <w:rFonts w:ascii="Calibri" w:hAnsi="Calibri" w:cstheme="minorHAnsi"/>
                <w:sz w:val="22"/>
                <w:szCs w:val="22"/>
              </w:rPr>
              <w:t>H</w:t>
            </w:r>
            <w:r w:rsidR="002E110D">
              <w:rPr>
                <w:rFonts w:ascii="Calibri" w:hAnsi="Calibri" w:cstheme="minorHAnsi"/>
                <w:sz w:val="22"/>
                <w:szCs w:val="22"/>
              </w:rPr>
              <w:t>Base</w:t>
            </w:r>
            <w:proofErr w:type="gramEnd"/>
            <w:r w:rsidR="002E110D">
              <w:rPr>
                <w:rFonts w:ascii="Calibri" w:hAnsi="Calibri" w:cstheme="minorHAnsi"/>
                <w:sz w:val="22"/>
                <w:szCs w:val="22"/>
              </w:rPr>
              <w:t xml:space="preserve"> and Mo</w:t>
            </w:r>
            <w:r>
              <w:rPr>
                <w:rFonts w:ascii="Calibri" w:hAnsi="Calibri" w:cstheme="minorHAnsi"/>
                <w:sz w:val="22"/>
                <w:szCs w:val="22"/>
              </w:rPr>
              <w:t>ngo DB 2.2</w:t>
            </w:r>
          </w:p>
        </w:tc>
      </w:tr>
      <w:tr w:rsidR="00F6483C" w:rsidRPr="004F778F" w14:paraId="1DC9EC41" w14:textId="77777777" w:rsidTr="002E6A04">
        <w:tc>
          <w:tcPr>
            <w:tcW w:w="3168" w:type="dxa"/>
          </w:tcPr>
          <w:p w14:paraId="2742399E" w14:textId="77777777" w:rsidR="00F6483C" w:rsidRPr="009666FE" w:rsidRDefault="00F6483C" w:rsidP="00F6483C">
            <w:pPr>
              <w:pStyle w:val="NoSpacing"/>
              <w:rPr>
                <w:rFonts w:ascii="Calibri" w:hAnsi="Calibri" w:cstheme="minorHAnsi"/>
                <w:sz w:val="22"/>
                <w:szCs w:val="22"/>
              </w:rPr>
            </w:pPr>
            <w:r>
              <w:rPr>
                <w:rFonts w:ascii="Calibri" w:hAnsi="Calibri" w:cstheme="minorHAnsi"/>
                <w:sz w:val="22"/>
                <w:szCs w:val="22"/>
              </w:rPr>
              <w:t>IDE</w:t>
            </w:r>
          </w:p>
        </w:tc>
        <w:tc>
          <w:tcPr>
            <w:tcW w:w="6660" w:type="dxa"/>
          </w:tcPr>
          <w:p w14:paraId="32A923AA" w14:textId="77777777" w:rsidR="00F6483C" w:rsidRPr="009666FE" w:rsidRDefault="00F6483C" w:rsidP="00F6483C">
            <w:pPr>
              <w:pStyle w:val="NoSpacing"/>
              <w:rPr>
                <w:rFonts w:ascii="Calibri" w:hAnsi="Calibri" w:cstheme="minorHAnsi"/>
                <w:sz w:val="22"/>
                <w:szCs w:val="22"/>
              </w:rPr>
            </w:pPr>
            <w:proofErr w:type="gramStart"/>
            <w:r>
              <w:rPr>
                <w:rFonts w:ascii="Calibri" w:hAnsi="Calibri" w:cstheme="minorHAnsi"/>
                <w:sz w:val="22"/>
                <w:szCs w:val="22"/>
              </w:rPr>
              <w:t>Eclipse  and</w:t>
            </w:r>
            <w:proofErr w:type="gramEnd"/>
            <w:r>
              <w:rPr>
                <w:rFonts w:ascii="Calibri" w:hAnsi="Calibri" w:cstheme="minorHAnsi"/>
                <w:sz w:val="22"/>
                <w:szCs w:val="22"/>
              </w:rPr>
              <w:t xml:space="preserve"> Edit plus</w:t>
            </w:r>
          </w:p>
        </w:tc>
      </w:tr>
      <w:tr w:rsidR="00F6483C" w:rsidRPr="004F778F" w14:paraId="73C71677" w14:textId="77777777" w:rsidTr="002E6A04">
        <w:tc>
          <w:tcPr>
            <w:tcW w:w="3168" w:type="dxa"/>
          </w:tcPr>
          <w:p w14:paraId="667935A1" w14:textId="77777777" w:rsidR="00F6483C" w:rsidRPr="009666FE" w:rsidRDefault="00F6483C" w:rsidP="00F6483C">
            <w:pPr>
              <w:pStyle w:val="NoSpacing"/>
              <w:rPr>
                <w:rFonts w:ascii="Calibri" w:hAnsi="Calibri" w:cstheme="minorHAnsi"/>
                <w:sz w:val="22"/>
                <w:szCs w:val="22"/>
              </w:rPr>
            </w:pPr>
            <w:r>
              <w:rPr>
                <w:rFonts w:ascii="Calibri" w:hAnsi="Calibri" w:cstheme="minorHAnsi"/>
                <w:sz w:val="22"/>
                <w:szCs w:val="22"/>
              </w:rPr>
              <w:t>Tools</w:t>
            </w:r>
          </w:p>
        </w:tc>
        <w:tc>
          <w:tcPr>
            <w:tcW w:w="6660" w:type="dxa"/>
          </w:tcPr>
          <w:p w14:paraId="530B4E49" w14:textId="77777777" w:rsidR="00F6483C" w:rsidRPr="009666FE" w:rsidRDefault="00A80B6D" w:rsidP="00F6483C">
            <w:pPr>
              <w:pStyle w:val="NoSpacing"/>
              <w:rPr>
                <w:rFonts w:ascii="Calibri" w:hAnsi="Calibri" w:cstheme="minorHAnsi"/>
                <w:sz w:val="22"/>
                <w:szCs w:val="22"/>
              </w:rPr>
            </w:pPr>
            <w:proofErr w:type="gramStart"/>
            <w:r>
              <w:rPr>
                <w:rFonts w:ascii="Calibri" w:hAnsi="Calibri" w:cstheme="minorHAnsi"/>
                <w:sz w:val="22"/>
                <w:szCs w:val="22"/>
              </w:rPr>
              <w:t>SVN</w:t>
            </w:r>
            <w:r w:rsidR="00F6483C" w:rsidRPr="00CD5EB8">
              <w:rPr>
                <w:rFonts w:ascii="Calibri" w:hAnsi="Calibri" w:cstheme="minorHAnsi"/>
                <w:sz w:val="22"/>
                <w:szCs w:val="22"/>
              </w:rPr>
              <w:t xml:space="preserve"> ,</w:t>
            </w:r>
            <w:proofErr w:type="gramEnd"/>
            <w:r w:rsidR="00F6483C" w:rsidRPr="00CD5EB8">
              <w:rPr>
                <w:rFonts w:ascii="Calibri" w:hAnsi="Calibri" w:cstheme="minorHAnsi"/>
                <w:sz w:val="22"/>
                <w:szCs w:val="22"/>
              </w:rPr>
              <w:t xml:space="preserve"> Apa</w:t>
            </w:r>
            <w:r w:rsidR="00F70442">
              <w:rPr>
                <w:rFonts w:ascii="Calibri" w:hAnsi="Calibri" w:cstheme="minorHAnsi"/>
                <w:sz w:val="22"/>
                <w:szCs w:val="22"/>
              </w:rPr>
              <w:t xml:space="preserve">che Ant, </w:t>
            </w:r>
            <w:proofErr w:type="spellStart"/>
            <w:r w:rsidR="00F70442">
              <w:rPr>
                <w:rFonts w:ascii="Calibri" w:hAnsi="Calibri" w:cstheme="minorHAnsi"/>
                <w:sz w:val="22"/>
                <w:szCs w:val="22"/>
              </w:rPr>
              <w:t>Junit</w:t>
            </w:r>
            <w:proofErr w:type="spellEnd"/>
            <w:r w:rsidR="00F70442">
              <w:rPr>
                <w:rFonts w:ascii="Calibri" w:hAnsi="Calibri" w:cstheme="minorHAnsi"/>
                <w:sz w:val="22"/>
                <w:szCs w:val="22"/>
              </w:rPr>
              <w:t xml:space="preserve"> and Star UML</w:t>
            </w:r>
          </w:p>
        </w:tc>
      </w:tr>
      <w:tr w:rsidR="00F6483C" w:rsidRPr="004F778F" w14:paraId="72D9225F" w14:textId="77777777" w:rsidTr="002E6A04">
        <w:tc>
          <w:tcPr>
            <w:tcW w:w="3168" w:type="dxa"/>
          </w:tcPr>
          <w:p w14:paraId="37B5CC2A" w14:textId="77777777" w:rsidR="00F6483C" w:rsidRPr="009666FE" w:rsidRDefault="00D43769" w:rsidP="00F6483C">
            <w:pPr>
              <w:pStyle w:val="NoSpacing"/>
              <w:rPr>
                <w:rFonts w:ascii="Calibri" w:hAnsi="Calibri" w:cstheme="minorHAnsi"/>
                <w:sz w:val="22"/>
                <w:szCs w:val="22"/>
              </w:rPr>
            </w:pPr>
            <w:r>
              <w:rPr>
                <w:rFonts w:ascii="Calibri" w:hAnsi="Calibri" w:cstheme="minorHAnsi"/>
                <w:sz w:val="22"/>
                <w:szCs w:val="22"/>
              </w:rPr>
              <w:t>ETL Tool</w:t>
            </w:r>
          </w:p>
        </w:tc>
        <w:tc>
          <w:tcPr>
            <w:tcW w:w="6660" w:type="dxa"/>
          </w:tcPr>
          <w:p w14:paraId="546647B1" w14:textId="77777777" w:rsidR="00F6483C" w:rsidRPr="009666FE" w:rsidRDefault="00D43769" w:rsidP="00F6483C">
            <w:pPr>
              <w:pStyle w:val="NoSpacing"/>
              <w:rPr>
                <w:rFonts w:ascii="Calibri" w:hAnsi="Calibri" w:cstheme="minorHAnsi"/>
                <w:sz w:val="22"/>
                <w:szCs w:val="22"/>
              </w:rPr>
            </w:pPr>
            <w:proofErr w:type="spellStart"/>
            <w:r>
              <w:rPr>
                <w:rFonts w:ascii="Calibri" w:hAnsi="Calibri" w:cstheme="minorHAnsi"/>
                <w:sz w:val="22"/>
                <w:szCs w:val="22"/>
              </w:rPr>
              <w:t>Talend</w:t>
            </w:r>
            <w:proofErr w:type="spellEnd"/>
            <w:r w:rsidR="000F4A36">
              <w:rPr>
                <w:rFonts w:ascii="Calibri" w:hAnsi="Calibri" w:cstheme="minorHAnsi"/>
                <w:sz w:val="22"/>
                <w:szCs w:val="22"/>
              </w:rPr>
              <w:t xml:space="preserve"> Open Studio 5.</w:t>
            </w:r>
            <w:r w:rsidR="00CD54E7">
              <w:rPr>
                <w:rFonts w:ascii="Calibri" w:hAnsi="Calibri" w:cstheme="minorHAnsi"/>
                <w:sz w:val="22"/>
                <w:szCs w:val="22"/>
              </w:rPr>
              <w:t>5</w:t>
            </w:r>
          </w:p>
        </w:tc>
      </w:tr>
      <w:tr w:rsidR="00D43769" w:rsidRPr="004F778F" w14:paraId="7AED6B72" w14:textId="77777777" w:rsidTr="002E6A04">
        <w:tc>
          <w:tcPr>
            <w:tcW w:w="3168" w:type="dxa"/>
          </w:tcPr>
          <w:p w14:paraId="0F0884E2" w14:textId="77777777" w:rsidR="00D43769" w:rsidRPr="009666FE" w:rsidRDefault="00D43769" w:rsidP="00D43769">
            <w:pPr>
              <w:pStyle w:val="NoSpacing"/>
              <w:rPr>
                <w:rFonts w:ascii="Calibri" w:hAnsi="Calibri" w:cstheme="minorHAnsi"/>
                <w:sz w:val="22"/>
                <w:szCs w:val="22"/>
              </w:rPr>
            </w:pPr>
            <w:r w:rsidRPr="006F4552">
              <w:rPr>
                <w:rFonts w:ascii="Calibri" w:hAnsi="Calibri" w:cstheme="minorHAnsi"/>
                <w:sz w:val="22"/>
                <w:szCs w:val="22"/>
              </w:rPr>
              <w:t>EAI Tools</w:t>
            </w:r>
          </w:p>
        </w:tc>
        <w:tc>
          <w:tcPr>
            <w:tcW w:w="6660" w:type="dxa"/>
          </w:tcPr>
          <w:p w14:paraId="54DE9B01" w14:textId="77777777" w:rsidR="00D43769" w:rsidRPr="009666FE" w:rsidRDefault="00D43769" w:rsidP="00D43769">
            <w:pPr>
              <w:pStyle w:val="NoSpacing"/>
              <w:rPr>
                <w:rFonts w:ascii="Calibri" w:hAnsi="Calibri" w:cstheme="minorHAnsi"/>
                <w:sz w:val="22"/>
                <w:szCs w:val="22"/>
              </w:rPr>
            </w:pPr>
            <w:r w:rsidRPr="006F4552">
              <w:rPr>
                <w:rFonts w:ascii="Calibri" w:hAnsi="Calibri" w:cstheme="minorHAnsi"/>
                <w:sz w:val="22"/>
                <w:szCs w:val="22"/>
              </w:rPr>
              <w:t>TIBCO 5.6</w:t>
            </w:r>
          </w:p>
        </w:tc>
      </w:tr>
      <w:tr w:rsidR="00D43769" w:rsidRPr="004F778F" w14:paraId="35F163EE" w14:textId="77777777" w:rsidTr="002E6A04">
        <w:tc>
          <w:tcPr>
            <w:tcW w:w="3168" w:type="dxa"/>
          </w:tcPr>
          <w:p w14:paraId="013FFED0" w14:textId="77777777" w:rsidR="00D43769" w:rsidRPr="009666FE" w:rsidRDefault="00D43769" w:rsidP="00D43769">
            <w:pPr>
              <w:pStyle w:val="NoSpacing"/>
              <w:rPr>
                <w:rFonts w:ascii="Calibri" w:hAnsi="Calibri" w:cstheme="minorHAnsi"/>
                <w:sz w:val="22"/>
                <w:szCs w:val="22"/>
              </w:rPr>
            </w:pPr>
            <w:r w:rsidRPr="009666FE">
              <w:rPr>
                <w:rFonts w:ascii="Calibri" w:hAnsi="Calibri" w:cstheme="minorHAnsi"/>
                <w:sz w:val="22"/>
                <w:szCs w:val="22"/>
              </w:rPr>
              <w:t>Bug tracking/ Ticketing</w:t>
            </w:r>
            <w:proofErr w:type="gramStart"/>
            <w:r w:rsidRPr="009666FE">
              <w:rPr>
                <w:rFonts w:ascii="Calibri" w:hAnsi="Calibri" w:cstheme="minorHAnsi"/>
                <w:sz w:val="22"/>
                <w:szCs w:val="22"/>
              </w:rPr>
              <w:t xml:space="preserve">:       </w:t>
            </w:r>
            <w:proofErr w:type="gramEnd"/>
          </w:p>
        </w:tc>
        <w:tc>
          <w:tcPr>
            <w:tcW w:w="6660" w:type="dxa"/>
          </w:tcPr>
          <w:p w14:paraId="0F1F118F" w14:textId="77777777" w:rsidR="00D43769" w:rsidRPr="009666FE" w:rsidRDefault="00D43769" w:rsidP="00D43769">
            <w:pPr>
              <w:pStyle w:val="NoSpacing"/>
              <w:rPr>
                <w:rFonts w:ascii="Calibri" w:hAnsi="Calibri" w:cstheme="minorHAnsi"/>
                <w:sz w:val="22"/>
                <w:szCs w:val="22"/>
              </w:rPr>
            </w:pPr>
            <w:r w:rsidRPr="009666FE">
              <w:rPr>
                <w:rFonts w:ascii="Calibri" w:hAnsi="Calibri" w:cstheme="minorHAnsi"/>
                <w:sz w:val="22"/>
                <w:szCs w:val="22"/>
              </w:rPr>
              <w:t>Mercury Quality Center and Service Now</w:t>
            </w:r>
          </w:p>
        </w:tc>
      </w:tr>
      <w:tr w:rsidR="00D43769" w:rsidRPr="004F778F" w14:paraId="7AC7C412" w14:textId="77777777" w:rsidTr="002E6A04">
        <w:tc>
          <w:tcPr>
            <w:tcW w:w="3168" w:type="dxa"/>
          </w:tcPr>
          <w:p w14:paraId="089383A8" w14:textId="77777777" w:rsidR="00D43769" w:rsidRPr="009666FE" w:rsidRDefault="00D43769" w:rsidP="00D43769">
            <w:pPr>
              <w:pStyle w:val="NoSpacing"/>
              <w:rPr>
                <w:rFonts w:ascii="Calibri" w:hAnsi="Calibri" w:cstheme="minorHAnsi"/>
                <w:sz w:val="22"/>
                <w:szCs w:val="22"/>
              </w:rPr>
            </w:pPr>
            <w:r w:rsidRPr="009666FE">
              <w:rPr>
                <w:rFonts w:ascii="Calibri" w:hAnsi="Calibri" w:cstheme="minorHAnsi"/>
                <w:sz w:val="22"/>
                <w:szCs w:val="22"/>
              </w:rPr>
              <w:t>Operating System</w:t>
            </w:r>
          </w:p>
        </w:tc>
        <w:tc>
          <w:tcPr>
            <w:tcW w:w="6660" w:type="dxa"/>
          </w:tcPr>
          <w:p w14:paraId="1E2E8C44" w14:textId="77777777" w:rsidR="00D43769" w:rsidRPr="009666FE" w:rsidRDefault="00D43769" w:rsidP="00D43769">
            <w:pPr>
              <w:pStyle w:val="NoSpacing"/>
              <w:rPr>
                <w:rFonts w:ascii="Calibri" w:hAnsi="Calibri" w:cstheme="minorHAnsi"/>
                <w:sz w:val="22"/>
                <w:szCs w:val="22"/>
              </w:rPr>
            </w:pPr>
            <w:r w:rsidRPr="009666FE">
              <w:rPr>
                <w:rFonts w:ascii="Calibri" w:hAnsi="Calibri" w:cstheme="minorHAnsi"/>
                <w:sz w:val="22"/>
                <w:szCs w:val="22"/>
              </w:rPr>
              <w:t>Windows 98/2000 and Linux /Unix</w:t>
            </w:r>
          </w:p>
        </w:tc>
      </w:tr>
    </w:tbl>
    <w:p w14:paraId="5CB9EFA8" w14:textId="77777777" w:rsidR="00F6483C" w:rsidRDefault="00F6483C" w:rsidP="006F49E5">
      <w:pPr>
        <w:pStyle w:val="ResumeHeading"/>
        <w:spacing w:before="0"/>
        <w:rPr>
          <w:rFonts w:ascii="Calibri" w:hAnsi="Calibri"/>
          <w:i w:val="0"/>
          <w:sz w:val="24"/>
          <w:szCs w:val="24"/>
          <w:u w:val="single"/>
        </w:rPr>
      </w:pPr>
    </w:p>
    <w:p w14:paraId="5ED27FF3" w14:textId="73AA47AA" w:rsidR="00474429" w:rsidRDefault="003E78A2" w:rsidP="00474429">
      <w:pPr>
        <w:pStyle w:val="ResumeHeading"/>
        <w:spacing w:before="0"/>
        <w:rPr>
          <w:rFonts w:ascii="Calibri" w:hAnsi="Calibri"/>
          <w:i w:val="0"/>
          <w:sz w:val="24"/>
          <w:szCs w:val="24"/>
          <w:u w:val="single"/>
        </w:rPr>
      </w:pPr>
      <w:r w:rsidRPr="006F49E5">
        <w:rPr>
          <w:rFonts w:ascii="Calibri" w:hAnsi="Calibri"/>
          <w:i w:val="0"/>
          <w:sz w:val="24"/>
          <w:szCs w:val="24"/>
          <w:u w:val="single"/>
        </w:rPr>
        <w:t>Professional Experience</w:t>
      </w:r>
      <w:r w:rsidR="00F05CC1">
        <w:rPr>
          <w:rFonts w:ascii="Calibri" w:hAnsi="Calibri"/>
          <w:i w:val="0"/>
          <w:sz w:val="24"/>
          <w:szCs w:val="24"/>
          <w:u w:val="single"/>
        </w:rPr>
        <w:t>:</w:t>
      </w:r>
    </w:p>
    <w:p w14:paraId="0ACCF39B" w14:textId="77777777" w:rsidR="00F05CC1" w:rsidRDefault="00F05CC1" w:rsidP="00474429">
      <w:pPr>
        <w:pStyle w:val="ResumeHeading"/>
        <w:spacing w:before="0"/>
        <w:rPr>
          <w:rFonts w:ascii="Calibri" w:hAnsi="Calibri"/>
          <w:i w:val="0"/>
          <w:sz w:val="24"/>
          <w:szCs w:val="24"/>
          <w:u w:val="single"/>
        </w:rPr>
      </w:pPr>
    </w:p>
    <w:p w14:paraId="668C3419" w14:textId="77777777" w:rsidR="00F05CC1" w:rsidRPr="00474429" w:rsidRDefault="00F05CC1" w:rsidP="00474429">
      <w:pPr>
        <w:pStyle w:val="ResumeHeading"/>
        <w:spacing w:before="0"/>
        <w:rPr>
          <w:rFonts w:ascii="Calibri" w:hAnsi="Calibri"/>
          <w:i w:val="0"/>
          <w:sz w:val="24"/>
          <w:szCs w:val="24"/>
          <w:u w:val="single"/>
        </w:rPr>
      </w:pPr>
    </w:p>
    <w:p w14:paraId="4C8381B7" w14:textId="77777777" w:rsidR="00474429" w:rsidRDefault="00474429" w:rsidP="002C246F">
      <w:pPr>
        <w:rPr>
          <w:rFonts w:ascii="Calibri" w:hAnsi="Calibri"/>
          <w:b/>
          <w:sz w:val="22"/>
          <w:szCs w:val="22"/>
        </w:rPr>
      </w:pPr>
    </w:p>
    <w:p w14:paraId="1E0DCEF8" w14:textId="77777777" w:rsidR="00474429" w:rsidRPr="000C4A03" w:rsidRDefault="00474429" w:rsidP="00474429">
      <w:pPr>
        <w:pStyle w:val="ResumeHeading"/>
        <w:spacing w:before="0"/>
        <w:rPr>
          <w:rFonts w:ascii="Calibri" w:hAnsi="Calibri"/>
          <w:i w:val="0"/>
        </w:rPr>
      </w:pPr>
      <w:r>
        <w:rPr>
          <w:rFonts w:ascii="Calibri" w:hAnsi="Calibri"/>
          <w:i w:val="0"/>
        </w:rPr>
        <w:t>PRESENT PRODUCT</w:t>
      </w:r>
      <w:r w:rsidRPr="000C4A03">
        <w:rPr>
          <w:rFonts w:ascii="Calibri" w:hAnsi="Calibri"/>
          <w:i w:val="0"/>
        </w:rPr>
        <w:t>: Telecom Billing (NGB Application): MTN</w:t>
      </w:r>
    </w:p>
    <w:p w14:paraId="7E47E822" w14:textId="1DCA20AD" w:rsidR="00D0410B" w:rsidRDefault="00474429" w:rsidP="00474429">
      <w:pPr>
        <w:pStyle w:val="ResumeHeading"/>
        <w:spacing w:before="0"/>
        <w:rPr>
          <w:rFonts w:ascii="Calibri" w:hAnsi="Calibri"/>
          <w:i w:val="0"/>
        </w:rPr>
      </w:pPr>
      <w:r w:rsidRPr="000C4A03">
        <w:rPr>
          <w:rFonts w:ascii="Calibri" w:hAnsi="Calibri"/>
          <w:i w:val="0"/>
        </w:rPr>
        <w:t>Role</w:t>
      </w:r>
      <w:r w:rsidR="00D0410B">
        <w:rPr>
          <w:rFonts w:ascii="Calibri" w:hAnsi="Calibri"/>
          <w:i w:val="0"/>
        </w:rPr>
        <w:t>: Senior</w:t>
      </w:r>
      <w:r w:rsidR="00C700B0">
        <w:rPr>
          <w:rFonts w:ascii="Calibri" w:hAnsi="Calibri"/>
          <w:i w:val="0"/>
        </w:rPr>
        <w:t xml:space="preserve"> Hadoop</w:t>
      </w:r>
      <w:bookmarkStart w:id="0" w:name="_GoBack"/>
      <w:bookmarkEnd w:id="0"/>
      <w:r w:rsidR="00D0410B">
        <w:rPr>
          <w:rFonts w:ascii="Calibri" w:hAnsi="Calibri"/>
          <w:i w:val="0"/>
        </w:rPr>
        <w:t xml:space="preserve"> Spark Developer-Architect</w:t>
      </w:r>
      <w:r w:rsidRPr="000C4A03">
        <w:rPr>
          <w:rFonts w:ascii="Calibri" w:hAnsi="Calibri"/>
          <w:i w:val="0"/>
        </w:rPr>
        <w:t xml:space="preserve">                                  </w:t>
      </w:r>
      <w:r w:rsidR="001B3670">
        <w:rPr>
          <w:rFonts w:ascii="Calibri" w:hAnsi="Calibri"/>
          <w:i w:val="0"/>
        </w:rPr>
        <w:t xml:space="preserve">     </w:t>
      </w:r>
    </w:p>
    <w:p w14:paraId="12C9B7C5" w14:textId="72A0ABAD" w:rsidR="00474429" w:rsidRPr="000C4A03" w:rsidRDefault="001B3670" w:rsidP="00474429">
      <w:pPr>
        <w:pStyle w:val="ResumeHeading"/>
        <w:spacing w:before="0"/>
        <w:rPr>
          <w:rFonts w:ascii="Calibri" w:hAnsi="Calibri"/>
          <w:i w:val="0"/>
        </w:rPr>
      </w:pPr>
      <w:r>
        <w:rPr>
          <w:rFonts w:ascii="Calibri" w:hAnsi="Calibri"/>
          <w:i w:val="0"/>
        </w:rPr>
        <w:t>April 2015</w:t>
      </w:r>
      <w:r w:rsidR="00474429" w:rsidRPr="000C4A03">
        <w:rPr>
          <w:rFonts w:ascii="Calibri" w:hAnsi="Calibri"/>
          <w:i w:val="0"/>
        </w:rPr>
        <w:t>-TillDate</w:t>
      </w:r>
    </w:p>
    <w:p w14:paraId="5F9BB278" w14:textId="77777777" w:rsidR="00474429" w:rsidRPr="000C4A03" w:rsidRDefault="00474429" w:rsidP="00474429">
      <w:pPr>
        <w:pStyle w:val="ResumeHeading"/>
        <w:spacing w:before="0"/>
        <w:rPr>
          <w:rFonts w:ascii="Calibri" w:hAnsi="Calibri"/>
          <w:i w:val="0"/>
        </w:rPr>
      </w:pPr>
    </w:p>
    <w:p w14:paraId="731A7E62" w14:textId="77777777" w:rsidR="00474429" w:rsidRPr="000C4A03" w:rsidRDefault="00474429" w:rsidP="00474429">
      <w:pPr>
        <w:pStyle w:val="ResumeHeading"/>
        <w:spacing w:before="0"/>
        <w:rPr>
          <w:rFonts w:ascii="Arial" w:hAnsi="Arial"/>
          <w:b w:val="0"/>
          <w:i w:val="0"/>
          <w:sz w:val="24"/>
          <w:szCs w:val="24"/>
        </w:rPr>
      </w:pPr>
      <w:r w:rsidRPr="000C4A03">
        <w:rPr>
          <w:rFonts w:ascii="Arial" w:hAnsi="Arial"/>
          <w:b w:val="0"/>
          <w:i w:val="0"/>
          <w:sz w:val="24"/>
          <w:szCs w:val="24"/>
        </w:rPr>
        <w:t>The purpose this Project NGB (Next Generation Billing System) to generate the INVOICES for millions of Subscribers in every Billing Cycle of Month. Already this Billing System implemented in ORCALE but it is consuming more time to generate the Invoices and This NGB product completely implementing with New Technologies BIGDATA, SPARK, SCALA, Distributed File system to process the data in MEMORY   of Cluster to generate the 1 million invoices with in 10mins.</w:t>
      </w:r>
    </w:p>
    <w:p w14:paraId="5A6F58CE" w14:textId="77777777" w:rsidR="00474429" w:rsidRPr="000C4A03" w:rsidRDefault="00474429" w:rsidP="00474429">
      <w:pPr>
        <w:pStyle w:val="ResumeHeading"/>
        <w:spacing w:before="0"/>
        <w:rPr>
          <w:rFonts w:ascii="Arial" w:hAnsi="Arial"/>
          <w:i w:val="0"/>
          <w:sz w:val="24"/>
          <w:szCs w:val="24"/>
        </w:rPr>
      </w:pPr>
    </w:p>
    <w:p w14:paraId="7CAEC38E" w14:textId="77777777" w:rsidR="00474429" w:rsidRPr="000C4A03" w:rsidRDefault="00474429" w:rsidP="00474429">
      <w:pPr>
        <w:tabs>
          <w:tab w:val="center" w:pos="5040"/>
        </w:tabs>
        <w:rPr>
          <w:rFonts w:ascii="Arial" w:hAnsi="Arial" w:cs="Arial"/>
          <w:b/>
        </w:rPr>
      </w:pPr>
      <w:r w:rsidRPr="000C4A03">
        <w:rPr>
          <w:rFonts w:ascii="Arial" w:hAnsi="Arial" w:cs="Arial"/>
          <w:b/>
        </w:rPr>
        <w:t xml:space="preserve">Responsibilities: </w:t>
      </w:r>
    </w:p>
    <w:p w14:paraId="57910DEE" w14:textId="77777777" w:rsidR="00474429" w:rsidRPr="000C4A03" w:rsidRDefault="00474429" w:rsidP="00474429">
      <w:pPr>
        <w:pStyle w:val="ListParagraph"/>
        <w:tabs>
          <w:tab w:val="center" w:pos="5040"/>
        </w:tabs>
        <w:ind w:left="360"/>
        <w:jc w:val="both"/>
        <w:rPr>
          <w:rFonts w:ascii="Arial" w:hAnsi="Arial" w:cs="Arial"/>
        </w:rPr>
      </w:pPr>
      <w:r w:rsidRPr="000C4A03">
        <w:rPr>
          <w:rFonts w:ascii="Arial" w:hAnsi="Arial" w:cs="Arial"/>
        </w:rPr>
        <w:t>Articulate the architecture vision, conceptualize and experiment with alternative architectural approaches (</w:t>
      </w:r>
      <w:proofErr w:type="spellStart"/>
      <w:r w:rsidRPr="000C4A03">
        <w:rPr>
          <w:rFonts w:ascii="Arial" w:hAnsi="Arial" w:cs="Arial"/>
        </w:rPr>
        <w:t>Scala</w:t>
      </w:r>
      <w:proofErr w:type="spellEnd"/>
      <w:r w:rsidRPr="000C4A03">
        <w:rPr>
          <w:rFonts w:ascii="Arial" w:hAnsi="Arial" w:cs="Arial"/>
        </w:rPr>
        <w:t xml:space="preserve"> Application Architecture </w:t>
      </w:r>
      <w:proofErr w:type="spellStart"/>
      <w:r w:rsidRPr="000C4A03">
        <w:rPr>
          <w:rFonts w:ascii="Arial" w:hAnsi="Arial" w:cs="Arial"/>
        </w:rPr>
        <w:t>vs</w:t>
      </w:r>
      <w:proofErr w:type="spellEnd"/>
      <w:r w:rsidRPr="000C4A03">
        <w:rPr>
          <w:rFonts w:ascii="Arial" w:hAnsi="Arial" w:cs="Arial"/>
        </w:rPr>
        <w:t xml:space="preserve"> Java Application Architecture).</w:t>
      </w:r>
    </w:p>
    <w:p w14:paraId="72D03A4D" w14:textId="77777777" w:rsidR="00474429" w:rsidRPr="000C4A03" w:rsidRDefault="00474429" w:rsidP="00474429">
      <w:pPr>
        <w:pStyle w:val="ListParagraph"/>
        <w:tabs>
          <w:tab w:val="center" w:pos="5040"/>
        </w:tabs>
        <w:ind w:left="1080"/>
        <w:jc w:val="both"/>
        <w:rPr>
          <w:rFonts w:ascii="Arial" w:hAnsi="Arial" w:cs="Arial"/>
        </w:rPr>
      </w:pPr>
      <w:r w:rsidRPr="000C4A03">
        <w:rPr>
          <w:rFonts w:ascii="Arial" w:hAnsi="Arial" w:cs="Arial"/>
        </w:rPr>
        <w:lastRenderedPageBreak/>
        <w:t>Designing Architecture’s SCALA Application and JAVA Application Architectures with DISTRIBUTED FILE SYSTEM and without Distributed File system and NOSQL storages (HBASE, MONGODB, and CASSANDRA).</w:t>
      </w:r>
    </w:p>
    <w:p w14:paraId="395989D1" w14:textId="77777777" w:rsidR="00474429" w:rsidRPr="000C4A03" w:rsidRDefault="00474429" w:rsidP="00474429">
      <w:pPr>
        <w:pStyle w:val="ListParagraph"/>
        <w:tabs>
          <w:tab w:val="center" w:pos="5040"/>
        </w:tabs>
        <w:ind w:left="1080"/>
        <w:jc w:val="both"/>
        <w:rPr>
          <w:rFonts w:ascii="Arial" w:hAnsi="Arial" w:cs="Arial"/>
        </w:rPr>
      </w:pPr>
      <w:r w:rsidRPr="000C4A03">
        <w:rPr>
          <w:rFonts w:ascii="Arial" w:hAnsi="Arial" w:cs="Arial"/>
        </w:rPr>
        <w:t>Create models, component and interface specification documents, validate the architecture against requirements and assumptions.</w:t>
      </w:r>
    </w:p>
    <w:p w14:paraId="3B08FBDB" w14:textId="77777777" w:rsidR="00474429" w:rsidRPr="000C4A03" w:rsidRDefault="00474429" w:rsidP="00474429">
      <w:pPr>
        <w:pStyle w:val="ListParagraph"/>
        <w:tabs>
          <w:tab w:val="center" w:pos="5040"/>
        </w:tabs>
        <w:ind w:left="1080"/>
        <w:jc w:val="both"/>
        <w:rPr>
          <w:rFonts w:ascii="Arial" w:hAnsi="Arial" w:cs="Arial"/>
        </w:rPr>
      </w:pPr>
      <w:r w:rsidRPr="000C4A03">
        <w:rPr>
          <w:rFonts w:ascii="Arial" w:hAnsi="Arial" w:cs="Arial"/>
        </w:rPr>
        <w:t>Prepare documents and explain the architecture to sponsors and stakeholders.</w:t>
      </w:r>
    </w:p>
    <w:p w14:paraId="62B2CDBC" w14:textId="77777777" w:rsidR="00474429" w:rsidRPr="000C4A03" w:rsidRDefault="00474429" w:rsidP="00474429">
      <w:pPr>
        <w:pStyle w:val="ListParagraph"/>
        <w:tabs>
          <w:tab w:val="center" w:pos="5040"/>
        </w:tabs>
        <w:ind w:left="1080"/>
        <w:jc w:val="both"/>
        <w:rPr>
          <w:rFonts w:ascii="Arial" w:hAnsi="Arial" w:cs="Arial"/>
        </w:rPr>
      </w:pPr>
      <w:r w:rsidRPr="000C4A03">
        <w:rPr>
          <w:rFonts w:ascii="Arial" w:hAnsi="Arial" w:cs="Arial"/>
        </w:rPr>
        <w:t>Articulate the architecture vision, conceptualize and experiment with alternative architectural approaches.</w:t>
      </w:r>
    </w:p>
    <w:p w14:paraId="008B8296" w14:textId="77777777" w:rsidR="00474429" w:rsidRPr="000C4A03" w:rsidRDefault="00474429" w:rsidP="00474429">
      <w:pPr>
        <w:pStyle w:val="ListParagraph"/>
        <w:tabs>
          <w:tab w:val="center" w:pos="5040"/>
        </w:tabs>
        <w:ind w:left="1080"/>
        <w:jc w:val="both"/>
        <w:rPr>
          <w:rFonts w:ascii="Arial" w:hAnsi="Arial" w:cs="Arial"/>
        </w:rPr>
      </w:pPr>
      <w:r w:rsidRPr="000C4A03">
        <w:rPr>
          <w:rFonts w:ascii="Arial" w:hAnsi="Arial" w:cs="Arial"/>
        </w:rPr>
        <w:t>Create models and component and interface specification documents.</w:t>
      </w:r>
    </w:p>
    <w:p w14:paraId="031D6D71" w14:textId="77777777" w:rsidR="00474429" w:rsidRPr="000C4A03" w:rsidRDefault="00474429" w:rsidP="00474429">
      <w:pPr>
        <w:pStyle w:val="ListParagraph"/>
        <w:tabs>
          <w:tab w:val="center" w:pos="5040"/>
        </w:tabs>
        <w:ind w:left="1080"/>
        <w:jc w:val="both"/>
        <w:rPr>
          <w:rFonts w:ascii="Arial" w:hAnsi="Arial" w:cs="Arial"/>
        </w:rPr>
      </w:pPr>
      <w:r w:rsidRPr="000C4A03">
        <w:rPr>
          <w:rFonts w:ascii="Arial" w:hAnsi="Arial" w:cs="Arial"/>
        </w:rPr>
        <w:t>Validate the architecture against requirements and assumptions.</w:t>
      </w:r>
    </w:p>
    <w:p w14:paraId="1AFC3D54" w14:textId="77777777" w:rsidR="00474429" w:rsidRPr="000C4A03" w:rsidRDefault="00474429" w:rsidP="00474429">
      <w:pPr>
        <w:pStyle w:val="ListParagraph"/>
        <w:tabs>
          <w:tab w:val="center" w:pos="5040"/>
        </w:tabs>
        <w:ind w:left="1080"/>
        <w:jc w:val="both"/>
        <w:rPr>
          <w:rFonts w:ascii="Arial" w:hAnsi="Arial" w:cs="Arial"/>
        </w:rPr>
      </w:pPr>
      <w:r w:rsidRPr="000C4A03">
        <w:rPr>
          <w:rFonts w:ascii="Arial" w:hAnsi="Arial" w:cs="Arial"/>
        </w:rPr>
        <w:t xml:space="preserve">Prepare documents and explain the architecture to sponsors and stakeholders. </w:t>
      </w:r>
    </w:p>
    <w:p w14:paraId="59C9841C" w14:textId="77777777" w:rsidR="00474429" w:rsidRPr="000C4A03" w:rsidRDefault="00474429" w:rsidP="00474429">
      <w:pPr>
        <w:pStyle w:val="ListParagraph"/>
        <w:tabs>
          <w:tab w:val="center" w:pos="5040"/>
        </w:tabs>
        <w:ind w:left="1080"/>
        <w:jc w:val="both"/>
        <w:rPr>
          <w:rFonts w:ascii="Arial" w:hAnsi="Arial" w:cs="Arial"/>
        </w:rPr>
      </w:pPr>
      <w:r w:rsidRPr="000C4A03">
        <w:rPr>
          <w:rFonts w:ascii="Arial" w:hAnsi="Arial" w:cs="Arial"/>
        </w:rPr>
        <w:t>Lead technical discussions related to new functionality, products and framework and ensure the code developed is reusable and configurable.</w:t>
      </w:r>
    </w:p>
    <w:p w14:paraId="22DE0765" w14:textId="77777777" w:rsidR="00474429" w:rsidRPr="000C4A03" w:rsidRDefault="00474429" w:rsidP="00474429">
      <w:pPr>
        <w:pStyle w:val="ListParagraph"/>
        <w:tabs>
          <w:tab w:val="center" w:pos="5040"/>
        </w:tabs>
        <w:ind w:left="1080"/>
        <w:jc w:val="both"/>
        <w:rPr>
          <w:rFonts w:ascii="Arial" w:hAnsi="Arial" w:cs="Arial"/>
        </w:rPr>
      </w:pPr>
      <w:r w:rsidRPr="000C4A03">
        <w:rPr>
          <w:rFonts w:ascii="Arial" w:hAnsi="Arial" w:cs="Arial"/>
        </w:rPr>
        <w:t xml:space="preserve">Lead defect prevention activity by aiming to maintain zero defects in E2E for assigned deliveries without any major escalation. </w:t>
      </w:r>
    </w:p>
    <w:p w14:paraId="3ACE67FC" w14:textId="77777777" w:rsidR="00474429" w:rsidRPr="000C4A03" w:rsidRDefault="00474429" w:rsidP="00474429">
      <w:pPr>
        <w:pStyle w:val="ListParagraph"/>
        <w:tabs>
          <w:tab w:val="center" w:pos="5040"/>
        </w:tabs>
        <w:ind w:left="1080"/>
        <w:jc w:val="both"/>
        <w:rPr>
          <w:rFonts w:ascii="Arial" w:hAnsi="Arial" w:cs="Arial"/>
        </w:rPr>
      </w:pPr>
      <w:r w:rsidRPr="000C4A03">
        <w:rPr>
          <w:rFonts w:ascii="Arial" w:hAnsi="Arial" w:cs="Arial"/>
        </w:rPr>
        <w:t>Set up and streamline process for Code review and Unit testing.</w:t>
      </w:r>
    </w:p>
    <w:p w14:paraId="1B781487" w14:textId="77777777" w:rsidR="00474429" w:rsidRPr="000C4A03" w:rsidRDefault="00474429" w:rsidP="00474429">
      <w:pPr>
        <w:pStyle w:val="ListParagraph"/>
        <w:tabs>
          <w:tab w:val="center" w:pos="5040"/>
        </w:tabs>
        <w:ind w:left="1080"/>
        <w:jc w:val="both"/>
        <w:rPr>
          <w:rFonts w:ascii="Arial" w:hAnsi="Arial" w:cs="Arial"/>
        </w:rPr>
      </w:pPr>
      <w:r w:rsidRPr="000C4A03">
        <w:rPr>
          <w:rFonts w:ascii="Arial" w:hAnsi="Arial" w:cs="Arial"/>
        </w:rPr>
        <w:t>Perform and ensure code review is as per performance guidelines agreed with client for various releases (peer review). Drive automation and improvement initiatives across project (example customer account and product configuration automation).</w:t>
      </w:r>
    </w:p>
    <w:p w14:paraId="68B83AAF" w14:textId="77777777" w:rsidR="00474429" w:rsidRPr="000C4A03" w:rsidRDefault="00474429" w:rsidP="00474429">
      <w:pPr>
        <w:pStyle w:val="ListParagraph"/>
        <w:tabs>
          <w:tab w:val="center" w:pos="5040"/>
        </w:tabs>
        <w:ind w:left="1080"/>
        <w:jc w:val="both"/>
        <w:rPr>
          <w:rFonts w:ascii="Arial" w:hAnsi="Arial" w:cs="Arial"/>
        </w:rPr>
      </w:pPr>
      <w:r w:rsidRPr="000C4A03">
        <w:rPr>
          <w:rFonts w:ascii="Arial" w:hAnsi="Arial" w:cs="Arial"/>
        </w:rPr>
        <w:t>Be actively involved in estimation process and reviews for the project.</w:t>
      </w:r>
    </w:p>
    <w:p w14:paraId="7EB03BE3" w14:textId="77777777" w:rsidR="00474429" w:rsidRPr="000C4A03" w:rsidRDefault="00474429" w:rsidP="00474429">
      <w:pPr>
        <w:tabs>
          <w:tab w:val="center" w:pos="5040"/>
        </w:tabs>
        <w:rPr>
          <w:rFonts w:ascii="Arial" w:hAnsi="Arial" w:cs="Arial"/>
          <w:b/>
        </w:rPr>
      </w:pPr>
    </w:p>
    <w:p w14:paraId="49F67E62" w14:textId="77777777" w:rsidR="00474429" w:rsidRPr="000C4A03" w:rsidRDefault="00474429" w:rsidP="00474429">
      <w:pPr>
        <w:tabs>
          <w:tab w:val="center" w:pos="5040"/>
        </w:tabs>
        <w:rPr>
          <w:rFonts w:ascii="Cambria" w:hAnsi="Cambria"/>
          <w:b/>
          <w:sz w:val="22"/>
          <w:szCs w:val="22"/>
        </w:rPr>
      </w:pPr>
    </w:p>
    <w:p w14:paraId="7CF4189F" w14:textId="3863787A" w:rsidR="00474429" w:rsidRPr="00474429" w:rsidRDefault="00474429" w:rsidP="00474429">
      <w:pPr>
        <w:tabs>
          <w:tab w:val="center" w:pos="5040"/>
        </w:tabs>
        <w:rPr>
          <w:rFonts w:ascii="Arial" w:hAnsi="Arial" w:cs="Arial"/>
        </w:rPr>
      </w:pPr>
      <w:r w:rsidRPr="000C4A03">
        <w:rPr>
          <w:rFonts w:ascii="Arial" w:hAnsi="Arial" w:cs="Arial"/>
          <w:b/>
        </w:rPr>
        <w:t>Environment:</w:t>
      </w:r>
      <w:r w:rsidRPr="000C4A03">
        <w:rPr>
          <w:rFonts w:ascii="Arial" w:hAnsi="Arial" w:cs="Arial"/>
        </w:rPr>
        <w:t xml:space="preserve">  Spark, </w:t>
      </w:r>
      <w:proofErr w:type="spellStart"/>
      <w:r w:rsidRPr="000C4A03">
        <w:rPr>
          <w:rFonts w:ascii="Arial" w:hAnsi="Arial" w:cs="Arial"/>
        </w:rPr>
        <w:t>Scala</w:t>
      </w:r>
      <w:proofErr w:type="spellEnd"/>
      <w:r w:rsidRPr="000C4A03">
        <w:rPr>
          <w:rFonts w:ascii="Arial" w:hAnsi="Arial" w:cs="Arial"/>
        </w:rPr>
        <w:t xml:space="preserve">, </w:t>
      </w:r>
      <w:proofErr w:type="spellStart"/>
      <w:r w:rsidRPr="000C4A03">
        <w:rPr>
          <w:rFonts w:ascii="Arial" w:hAnsi="Arial" w:cs="Arial"/>
        </w:rPr>
        <w:t>Nodejs</w:t>
      </w:r>
      <w:proofErr w:type="spellEnd"/>
      <w:r w:rsidRPr="000C4A03">
        <w:rPr>
          <w:rFonts w:ascii="Arial" w:hAnsi="Arial" w:cs="Arial"/>
        </w:rPr>
        <w:t xml:space="preserve">, </w:t>
      </w:r>
      <w:proofErr w:type="spellStart"/>
      <w:r w:rsidRPr="000C4A03">
        <w:rPr>
          <w:rFonts w:ascii="Arial" w:hAnsi="Arial" w:cs="Arial"/>
        </w:rPr>
        <w:t>AngularJs</w:t>
      </w:r>
      <w:proofErr w:type="spellEnd"/>
      <w:r w:rsidRPr="000C4A03">
        <w:rPr>
          <w:rFonts w:ascii="Arial" w:hAnsi="Arial" w:cs="Arial"/>
        </w:rPr>
        <w:t xml:space="preserve">, Kafka, </w:t>
      </w:r>
      <w:proofErr w:type="spellStart"/>
      <w:r w:rsidRPr="000C4A03">
        <w:rPr>
          <w:rFonts w:ascii="Arial" w:hAnsi="Arial" w:cs="Arial"/>
        </w:rPr>
        <w:t>Hadoop</w:t>
      </w:r>
      <w:proofErr w:type="spellEnd"/>
      <w:r w:rsidRPr="000C4A03">
        <w:rPr>
          <w:rFonts w:ascii="Arial" w:hAnsi="Arial" w:cs="Arial"/>
        </w:rPr>
        <w:t xml:space="preserve">, Java, Python, JavaScript, Zookeeper, Cluster, </w:t>
      </w:r>
      <w:proofErr w:type="spellStart"/>
      <w:r w:rsidRPr="000C4A03">
        <w:rPr>
          <w:rFonts w:ascii="Arial" w:hAnsi="Arial" w:cs="Arial"/>
        </w:rPr>
        <w:t>Redis</w:t>
      </w:r>
      <w:proofErr w:type="spellEnd"/>
      <w:r w:rsidRPr="000C4A03">
        <w:rPr>
          <w:rFonts w:ascii="Arial" w:hAnsi="Arial" w:cs="Arial"/>
        </w:rPr>
        <w:t xml:space="preserve">, Spray Framework, Play Framework, Rpm, </w:t>
      </w:r>
      <w:proofErr w:type="spellStart"/>
      <w:r w:rsidRPr="000C4A03">
        <w:rPr>
          <w:rFonts w:ascii="Arial" w:hAnsi="Arial" w:cs="Arial"/>
        </w:rPr>
        <w:t>Akka</w:t>
      </w:r>
      <w:proofErr w:type="spellEnd"/>
      <w:r w:rsidRPr="000C4A03">
        <w:rPr>
          <w:rFonts w:ascii="Arial" w:hAnsi="Arial" w:cs="Arial"/>
        </w:rPr>
        <w:t xml:space="preserve">, </w:t>
      </w:r>
      <w:proofErr w:type="spellStart"/>
      <w:r w:rsidRPr="000C4A03">
        <w:rPr>
          <w:rFonts w:ascii="Arial" w:hAnsi="Arial" w:cs="Arial"/>
        </w:rPr>
        <w:t>Docker</w:t>
      </w:r>
      <w:proofErr w:type="spellEnd"/>
      <w:r w:rsidRPr="000C4A03">
        <w:rPr>
          <w:rFonts w:ascii="Arial" w:hAnsi="Arial" w:cs="Arial"/>
        </w:rPr>
        <w:t xml:space="preserve">, Jenkins, </w:t>
      </w:r>
      <w:proofErr w:type="spellStart"/>
      <w:r w:rsidRPr="000C4A03">
        <w:rPr>
          <w:rFonts w:ascii="Arial" w:hAnsi="Arial" w:cs="Arial"/>
        </w:rPr>
        <w:t>Git</w:t>
      </w:r>
      <w:proofErr w:type="spellEnd"/>
      <w:r w:rsidRPr="000C4A03">
        <w:rPr>
          <w:rFonts w:ascii="Arial" w:hAnsi="Arial" w:cs="Arial"/>
        </w:rPr>
        <w:t xml:space="preserve">, Linux, </w:t>
      </w:r>
      <w:proofErr w:type="spellStart"/>
      <w:r w:rsidRPr="000C4A03">
        <w:rPr>
          <w:rFonts w:ascii="Arial" w:hAnsi="Arial" w:cs="Arial"/>
        </w:rPr>
        <w:t>Intelliji</w:t>
      </w:r>
      <w:proofErr w:type="spellEnd"/>
      <w:r w:rsidRPr="000C4A03">
        <w:rPr>
          <w:rFonts w:ascii="Arial" w:hAnsi="Arial" w:cs="Arial"/>
        </w:rPr>
        <w:t xml:space="preserve">, </w:t>
      </w:r>
      <w:proofErr w:type="spellStart"/>
      <w:r w:rsidRPr="000C4A03">
        <w:rPr>
          <w:rFonts w:ascii="Arial" w:hAnsi="Arial" w:cs="Arial"/>
        </w:rPr>
        <w:t>Mysql</w:t>
      </w:r>
      <w:proofErr w:type="spellEnd"/>
      <w:r w:rsidRPr="000C4A03">
        <w:rPr>
          <w:rFonts w:ascii="Arial" w:hAnsi="Arial" w:cs="Arial"/>
        </w:rPr>
        <w:t xml:space="preserve">, </w:t>
      </w:r>
      <w:proofErr w:type="spellStart"/>
      <w:r w:rsidRPr="000C4A03">
        <w:rPr>
          <w:rFonts w:ascii="Arial" w:hAnsi="Arial" w:cs="Arial"/>
        </w:rPr>
        <w:t>Cassandra</w:t>
      </w:r>
      <w:proofErr w:type="gramStart"/>
      <w:r w:rsidRPr="000C4A03">
        <w:rPr>
          <w:rFonts w:ascii="Arial" w:hAnsi="Arial" w:cs="Arial"/>
        </w:rPr>
        <w:t>,Mongodb</w:t>
      </w:r>
      <w:proofErr w:type="spellEnd"/>
      <w:proofErr w:type="gramEnd"/>
      <w:r w:rsidRPr="000C4A03">
        <w:rPr>
          <w:rFonts w:ascii="Arial" w:hAnsi="Arial" w:cs="Arial"/>
        </w:rPr>
        <w:t xml:space="preserve">, </w:t>
      </w:r>
      <w:proofErr w:type="spellStart"/>
      <w:r w:rsidRPr="000C4A03">
        <w:rPr>
          <w:rFonts w:ascii="Arial" w:hAnsi="Arial" w:cs="Arial"/>
        </w:rPr>
        <w:t>Docker</w:t>
      </w:r>
      <w:proofErr w:type="spellEnd"/>
      <w:r w:rsidRPr="000C4A03">
        <w:rPr>
          <w:rFonts w:ascii="Arial" w:hAnsi="Arial" w:cs="Arial"/>
        </w:rPr>
        <w:t>.</w:t>
      </w:r>
    </w:p>
    <w:p w14:paraId="3B6193D5" w14:textId="77777777" w:rsidR="00474429" w:rsidRDefault="00474429" w:rsidP="002C246F">
      <w:pPr>
        <w:rPr>
          <w:rFonts w:ascii="Calibri" w:hAnsi="Calibri"/>
          <w:b/>
          <w:sz w:val="22"/>
          <w:szCs w:val="22"/>
        </w:rPr>
      </w:pPr>
    </w:p>
    <w:p w14:paraId="297126D3" w14:textId="77777777" w:rsidR="00474429" w:rsidRPr="00474429" w:rsidRDefault="00474429" w:rsidP="002C246F">
      <w:pPr>
        <w:rPr>
          <w:rFonts w:ascii="Calibri" w:hAnsi="Calibri"/>
          <w:b/>
          <w:sz w:val="22"/>
          <w:szCs w:val="22"/>
        </w:rPr>
      </w:pPr>
    </w:p>
    <w:p w14:paraId="2437BF78" w14:textId="4DDD5D35" w:rsidR="002C246F" w:rsidRPr="00474429" w:rsidRDefault="002C246F" w:rsidP="002C246F">
      <w:pPr>
        <w:rPr>
          <w:rFonts w:ascii="Calibri" w:hAnsi="Calibri"/>
          <w:b/>
          <w:sz w:val="22"/>
          <w:szCs w:val="22"/>
        </w:rPr>
      </w:pPr>
      <w:r w:rsidRPr="00474429">
        <w:rPr>
          <w:rFonts w:asciiTheme="minorHAnsi" w:hAnsiTheme="minorHAnsi"/>
          <w:b/>
          <w:sz w:val="22"/>
          <w:szCs w:val="22"/>
        </w:rPr>
        <w:tab/>
      </w:r>
      <w:r w:rsidRPr="00474429">
        <w:rPr>
          <w:rFonts w:asciiTheme="minorHAnsi" w:hAnsiTheme="minorHAnsi"/>
          <w:b/>
          <w:sz w:val="22"/>
          <w:szCs w:val="22"/>
        </w:rPr>
        <w:tab/>
      </w:r>
      <w:r w:rsidRPr="00474429">
        <w:rPr>
          <w:rFonts w:asciiTheme="minorHAnsi" w:hAnsiTheme="minorHAnsi"/>
          <w:b/>
          <w:sz w:val="22"/>
          <w:szCs w:val="22"/>
        </w:rPr>
        <w:tab/>
      </w:r>
      <w:r w:rsidRPr="00474429">
        <w:rPr>
          <w:rFonts w:asciiTheme="minorHAnsi" w:hAnsiTheme="minorHAnsi"/>
          <w:b/>
          <w:sz w:val="22"/>
          <w:szCs w:val="22"/>
        </w:rPr>
        <w:tab/>
      </w:r>
      <w:r w:rsidRPr="00474429">
        <w:rPr>
          <w:rFonts w:asciiTheme="minorHAnsi" w:hAnsiTheme="minorHAnsi"/>
          <w:b/>
          <w:sz w:val="22"/>
          <w:szCs w:val="22"/>
        </w:rPr>
        <w:tab/>
      </w:r>
      <w:r w:rsidRPr="00474429">
        <w:rPr>
          <w:rFonts w:asciiTheme="minorHAnsi" w:hAnsiTheme="minorHAnsi"/>
          <w:b/>
          <w:sz w:val="22"/>
          <w:szCs w:val="22"/>
        </w:rPr>
        <w:tab/>
        <w:t xml:space="preserve">                </w:t>
      </w:r>
    </w:p>
    <w:p w14:paraId="09B9354A" w14:textId="7DCC50A4" w:rsidR="002C246F" w:rsidRDefault="00474429" w:rsidP="002C246F">
      <w:pPr>
        <w:rPr>
          <w:b/>
        </w:rPr>
      </w:pPr>
      <w:proofErr w:type="spellStart"/>
      <w:r w:rsidRPr="00474429">
        <w:rPr>
          <w:b/>
        </w:rPr>
        <w:t>Client</w:t>
      </w:r>
      <w:proofErr w:type="gramStart"/>
      <w:r w:rsidRPr="00474429">
        <w:rPr>
          <w:b/>
        </w:rPr>
        <w:t>:MTN</w:t>
      </w:r>
      <w:proofErr w:type="spellEnd"/>
      <w:proofErr w:type="gramEnd"/>
      <w:r w:rsidR="00AA0CF2">
        <w:rPr>
          <w:b/>
        </w:rPr>
        <w:t>-  APPLICATION</w:t>
      </w:r>
    </w:p>
    <w:p w14:paraId="59BBEEC7" w14:textId="77777777" w:rsidR="00AA0CF2" w:rsidRDefault="00AA0CF2" w:rsidP="002C246F">
      <w:pPr>
        <w:rPr>
          <w:b/>
        </w:rPr>
      </w:pPr>
    </w:p>
    <w:p w14:paraId="404DA554" w14:textId="18663599" w:rsidR="00AA0CF2" w:rsidRDefault="00AA0CF2" w:rsidP="002C246F">
      <w:pPr>
        <w:rPr>
          <w:rFonts w:asciiTheme="minorHAnsi" w:hAnsiTheme="minorHAnsi"/>
          <w:b/>
          <w:sz w:val="22"/>
          <w:szCs w:val="22"/>
        </w:rPr>
      </w:pPr>
      <w:r w:rsidRPr="00474429">
        <w:rPr>
          <w:rFonts w:ascii="Calibri" w:hAnsi="Calibri"/>
          <w:b/>
          <w:sz w:val="22"/>
          <w:szCs w:val="22"/>
        </w:rPr>
        <w:t xml:space="preserve">Role: </w:t>
      </w:r>
      <w:proofErr w:type="spellStart"/>
      <w:r w:rsidRPr="00474429">
        <w:rPr>
          <w:rFonts w:ascii="Calibri" w:hAnsi="Calibri"/>
          <w:b/>
          <w:sz w:val="22"/>
          <w:szCs w:val="22"/>
        </w:rPr>
        <w:t>Bigdata</w:t>
      </w:r>
      <w:proofErr w:type="spellEnd"/>
      <w:r w:rsidRPr="00474429">
        <w:rPr>
          <w:rFonts w:ascii="Calibri" w:hAnsi="Calibri"/>
          <w:b/>
          <w:sz w:val="22"/>
          <w:szCs w:val="22"/>
        </w:rPr>
        <w:t xml:space="preserve"> Architect</w:t>
      </w:r>
      <w:r w:rsidRPr="00474429">
        <w:rPr>
          <w:rFonts w:asciiTheme="minorHAnsi" w:hAnsiTheme="minorHAnsi"/>
          <w:b/>
          <w:sz w:val="22"/>
          <w:szCs w:val="22"/>
        </w:rPr>
        <w:tab/>
      </w:r>
    </w:p>
    <w:p w14:paraId="2422F252" w14:textId="77777777" w:rsidR="00AA0CF2" w:rsidRPr="00AA0CF2" w:rsidRDefault="00AA0CF2" w:rsidP="002C246F">
      <w:pPr>
        <w:rPr>
          <w:rFonts w:asciiTheme="minorHAnsi" w:hAnsiTheme="minorHAnsi"/>
          <w:b/>
          <w:sz w:val="22"/>
          <w:szCs w:val="22"/>
        </w:rPr>
      </w:pPr>
    </w:p>
    <w:p w14:paraId="213E116E" w14:textId="77777777" w:rsidR="002C246F" w:rsidRPr="00411B9F" w:rsidRDefault="002C246F" w:rsidP="002C246F">
      <w:pPr>
        <w:rPr>
          <w:rFonts w:ascii="Calibri" w:hAnsi="Calibri"/>
          <w:sz w:val="22"/>
          <w:szCs w:val="22"/>
        </w:rPr>
      </w:pPr>
      <w:r w:rsidRPr="00411B9F">
        <w:rPr>
          <w:rFonts w:ascii="Calibri" w:hAnsi="Calibri"/>
          <w:sz w:val="22"/>
          <w:szCs w:val="22"/>
        </w:rPr>
        <w:t xml:space="preserve">The purpose of the project is to store terabytes of log information generated by the ecommerce website and extract meaning information out of it. The solution is based on the open source </w:t>
      </w:r>
      <w:proofErr w:type="spellStart"/>
      <w:r w:rsidRPr="00411B9F">
        <w:rPr>
          <w:rFonts w:ascii="Calibri" w:hAnsi="Calibri"/>
          <w:sz w:val="22"/>
          <w:szCs w:val="22"/>
        </w:rPr>
        <w:t>BigData</w:t>
      </w:r>
      <w:proofErr w:type="spellEnd"/>
      <w:r w:rsidRPr="00411B9F">
        <w:rPr>
          <w:rFonts w:ascii="Calibri" w:hAnsi="Calibri"/>
          <w:sz w:val="22"/>
          <w:szCs w:val="22"/>
        </w:rPr>
        <w:t xml:space="preserve"> s/w </w:t>
      </w:r>
      <w:proofErr w:type="spellStart"/>
      <w:proofErr w:type="gramStart"/>
      <w:r w:rsidRPr="00411B9F">
        <w:rPr>
          <w:rFonts w:ascii="Calibri" w:hAnsi="Calibri"/>
          <w:sz w:val="22"/>
          <w:szCs w:val="22"/>
        </w:rPr>
        <w:t>Hadoop</w:t>
      </w:r>
      <w:proofErr w:type="spellEnd"/>
      <w:r w:rsidRPr="00411B9F">
        <w:rPr>
          <w:rFonts w:ascii="Calibri" w:hAnsi="Calibri"/>
          <w:sz w:val="22"/>
          <w:szCs w:val="22"/>
        </w:rPr>
        <w:t xml:space="preserve"> .</w:t>
      </w:r>
      <w:proofErr w:type="gramEnd"/>
      <w:r w:rsidRPr="00411B9F">
        <w:rPr>
          <w:rFonts w:ascii="Calibri" w:hAnsi="Calibri"/>
          <w:sz w:val="22"/>
          <w:szCs w:val="22"/>
        </w:rPr>
        <w:t xml:space="preserve"> The data will be stored in </w:t>
      </w:r>
      <w:proofErr w:type="spellStart"/>
      <w:r w:rsidRPr="00411B9F">
        <w:rPr>
          <w:rFonts w:ascii="Calibri" w:hAnsi="Calibri"/>
          <w:sz w:val="22"/>
          <w:szCs w:val="22"/>
        </w:rPr>
        <w:t>Hadoop</w:t>
      </w:r>
      <w:proofErr w:type="spellEnd"/>
      <w:r w:rsidRPr="00411B9F">
        <w:rPr>
          <w:rFonts w:ascii="Calibri" w:hAnsi="Calibri"/>
          <w:sz w:val="22"/>
          <w:szCs w:val="22"/>
        </w:rPr>
        <w:t xml:space="preserve"> file system and processed using Map/Reduce jobs. Which intern includes getting the raw html data from the websites, Process the html to obtain product and pricing information, Extract various</w:t>
      </w:r>
    </w:p>
    <w:p w14:paraId="652F6F9E" w14:textId="77777777" w:rsidR="002C246F" w:rsidRPr="00411B9F" w:rsidRDefault="002C246F" w:rsidP="002C246F">
      <w:pPr>
        <w:rPr>
          <w:rFonts w:ascii="Calibri" w:hAnsi="Calibri"/>
          <w:sz w:val="22"/>
          <w:szCs w:val="22"/>
        </w:rPr>
      </w:pPr>
      <w:proofErr w:type="gramStart"/>
      <w:r w:rsidRPr="00411B9F">
        <w:rPr>
          <w:rFonts w:ascii="Calibri" w:hAnsi="Calibri"/>
          <w:sz w:val="22"/>
          <w:szCs w:val="22"/>
        </w:rPr>
        <w:t>reports</w:t>
      </w:r>
      <w:proofErr w:type="gramEnd"/>
      <w:r w:rsidRPr="00411B9F">
        <w:rPr>
          <w:rFonts w:ascii="Calibri" w:hAnsi="Calibri"/>
          <w:sz w:val="22"/>
          <w:szCs w:val="22"/>
        </w:rPr>
        <w:t xml:space="preserve"> out of the product pricing information and Export the information for further processing.</w:t>
      </w:r>
    </w:p>
    <w:p w14:paraId="67D9E540" w14:textId="77777777" w:rsidR="002C246F" w:rsidRPr="00411B9F" w:rsidRDefault="002C246F" w:rsidP="002C246F">
      <w:pPr>
        <w:rPr>
          <w:rFonts w:asciiTheme="minorHAnsi" w:hAnsiTheme="minorHAnsi" w:cstheme="minorHAnsi"/>
          <w:sz w:val="22"/>
          <w:szCs w:val="22"/>
        </w:rPr>
      </w:pPr>
    </w:p>
    <w:p w14:paraId="2D3CB4D3" w14:textId="77777777" w:rsidR="002C246F" w:rsidRPr="002557FB" w:rsidRDefault="002C246F" w:rsidP="002C246F">
      <w:pPr>
        <w:rPr>
          <w:rFonts w:ascii="Calibri" w:hAnsi="Calibri"/>
          <w:sz w:val="22"/>
          <w:szCs w:val="22"/>
        </w:rPr>
      </w:pPr>
      <w:r w:rsidRPr="002557FB">
        <w:rPr>
          <w:rFonts w:ascii="Calibri" w:hAnsi="Calibri"/>
          <w:sz w:val="22"/>
          <w:szCs w:val="22"/>
        </w:rPr>
        <w:t xml:space="preserve">This project is mainly for the </w:t>
      </w:r>
      <w:proofErr w:type="spellStart"/>
      <w:r w:rsidRPr="002557FB">
        <w:rPr>
          <w:rFonts w:ascii="Calibri" w:hAnsi="Calibri"/>
          <w:sz w:val="22"/>
          <w:szCs w:val="22"/>
        </w:rPr>
        <w:t>replatforming</w:t>
      </w:r>
      <w:proofErr w:type="spellEnd"/>
      <w:r w:rsidRPr="002557FB">
        <w:rPr>
          <w:rFonts w:ascii="Calibri" w:hAnsi="Calibri"/>
          <w:sz w:val="22"/>
          <w:szCs w:val="22"/>
        </w:rPr>
        <w:t xml:space="preserve"> of the current existing system which is running on </w:t>
      </w:r>
      <w:proofErr w:type="spellStart"/>
      <w:proofErr w:type="gramStart"/>
      <w:r w:rsidRPr="002557FB">
        <w:rPr>
          <w:rFonts w:ascii="Calibri" w:hAnsi="Calibri"/>
          <w:sz w:val="22"/>
          <w:szCs w:val="22"/>
        </w:rPr>
        <w:t>WebHarvest</w:t>
      </w:r>
      <w:proofErr w:type="spellEnd"/>
      <w:r w:rsidRPr="002557FB">
        <w:rPr>
          <w:rFonts w:ascii="Calibri" w:hAnsi="Calibri"/>
          <w:sz w:val="22"/>
          <w:szCs w:val="22"/>
        </w:rPr>
        <w:t xml:space="preserve">  a</w:t>
      </w:r>
      <w:proofErr w:type="gramEnd"/>
      <w:r w:rsidRPr="002557FB">
        <w:rPr>
          <w:rFonts w:ascii="Calibri" w:hAnsi="Calibri"/>
          <w:sz w:val="22"/>
          <w:szCs w:val="22"/>
        </w:rPr>
        <w:t xml:space="preserve"> third party JAR and in MySQL DB to a new cloud solution technology called </w:t>
      </w:r>
      <w:proofErr w:type="spellStart"/>
      <w:r w:rsidRPr="002557FB">
        <w:rPr>
          <w:rFonts w:ascii="Calibri" w:hAnsi="Calibri"/>
          <w:sz w:val="22"/>
          <w:szCs w:val="22"/>
        </w:rPr>
        <w:t>Hadoop</w:t>
      </w:r>
      <w:proofErr w:type="spellEnd"/>
      <w:r w:rsidRPr="002557FB">
        <w:rPr>
          <w:rFonts w:ascii="Calibri" w:hAnsi="Calibri"/>
          <w:sz w:val="22"/>
          <w:szCs w:val="22"/>
        </w:rPr>
        <w:t xml:space="preserve"> which can able to process large data sets (i.e. </w:t>
      </w:r>
      <w:proofErr w:type="spellStart"/>
      <w:r w:rsidRPr="002557FB">
        <w:rPr>
          <w:rFonts w:ascii="Calibri" w:hAnsi="Calibri"/>
          <w:sz w:val="22"/>
          <w:szCs w:val="22"/>
        </w:rPr>
        <w:t>Tera</w:t>
      </w:r>
      <w:proofErr w:type="spellEnd"/>
      <w:r w:rsidRPr="002557FB">
        <w:rPr>
          <w:rFonts w:ascii="Calibri" w:hAnsi="Calibri"/>
          <w:sz w:val="22"/>
          <w:szCs w:val="22"/>
        </w:rPr>
        <w:t xml:space="preserve"> bytes and </w:t>
      </w:r>
      <w:proofErr w:type="spellStart"/>
      <w:r w:rsidRPr="002557FB">
        <w:rPr>
          <w:rFonts w:ascii="Calibri" w:hAnsi="Calibri"/>
          <w:sz w:val="22"/>
          <w:szCs w:val="22"/>
        </w:rPr>
        <w:t>Peta</w:t>
      </w:r>
      <w:proofErr w:type="spellEnd"/>
      <w:r w:rsidRPr="002557FB">
        <w:rPr>
          <w:rFonts w:ascii="Calibri" w:hAnsi="Calibri"/>
          <w:sz w:val="22"/>
          <w:szCs w:val="22"/>
        </w:rPr>
        <w:t xml:space="preserve"> bytes of data) in order to meet the client requirements with the increasing competition from his retailers.</w:t>
      </w:r>
    </w:p>
    <w:p w14:paraId="4D178D78" w14:textId="77777777" w:rsidR="007B08F8" w:rsidRDefault="007B08F8" w:rsidP="002C246F">
      <w:pPr>
        <w:tabs>
          <w:tab w:val="center" w:pos="5040"/>
        </w:tabs>
        <w:rPr>
          <w:rFonts w:asciiTheme="minorHAnsi" w:hAnsiTheme="minorHAnsi"/>
          <w:b/>
          <w:sz w:val="22"/>
          <w:szCs w:val="22"/>
        </w:rPr>
      </w:pPr>
    </w:p>
    <w:p w14:paraId="1B9B23AD" w14:textId="77777777" w:rsidR="007B08F8" w:rsidRDefault="007B08F8" w:rsidP="002C246F">
      <w:pPr>
        <w:tabs>
          <w:tab w:val="center" w:pos="5040"/>
        </w:tabs>
        <w:rPr>
          <w:rFonts w:asciiTheme="minorHAnsi" w:hAnsiTheme="minorHAnsi"/>
          <w:b/>
          <w:sz w:val="22"/>
          <w:szCs w:val="22"/>
        </w:rPr>
      </w:pPr>
    </w:p>
    <w:p w14:paraId="2F08BC29" w14:textId="77777777" w:rsidR="001B19E1" w:rsidRDefault="002C246F" w:rsidP="002C246F">
      <w:pPr>
        <w:tabs>
          <w:tab w:val="center" w:pos="5040"/>
        </w:tabs>
        <w:rPr>
          <w:rFonts w:asciiTheme="minorHAnsi" w:hAnsiTheme="minorHAnsi"/>
          <w:b/>
          <w:sz w:val="22"/>
          <w:szCs w:val="22"/>
        </w:rPr>
      </w:pPr>
      <w:r w:rsidRPr="00D34207">
        <w:rPr>
          <w:rFonts w:asciiTheme="minorHAnsi" w:hAnsiTheme="minorHAnsi"/>
          <w:b/>
          <w:sz w:val="22"/>
          <w:szCs w:val="22"/>
        </w:rPr>
        <w:t xml:space="preserve">Responsibilities: </w:t>
      </w:r>
    </w:p>
    <w:p w14:paraId="7C79B0BD" w14:textId="7D273646" w:rsidR="002C246F" w:rsidRPr="00D34207" w:rsidRDefault="002C246F" w:rsidP="002C246F">
      <w:pPr>
        <w:tabs>
          <w:tab w:val="center" w:pos="5040"/>
        </w:tabs>
        <w:rPr>
          <w:rFonts w:asciiTheme="minorHAnsi" w:hAnsiTheme="minorHAnsi"/>
          <w:b/>
          <w:sz w:val="22"/>
          <w:szCs w:val="22"/>
        </w:rPr>
      </w:pPr>
      <w:r>
        <w:rPr>
          <w:rFonts w:asciiTheme="minorHAnsi" w:hAnsiTheme="minorHAnsi"/>
          <w:b/>
          <w:sz w:val="22"/>
          <w:szCs w:val="22"/>
        </w:rPr>
        <w:tab/>
      </w:r>
    </w:p>
    <w:p w14:paraId="637E36B9" w14:textId="77777777" w:rsidR="002C246F" w:rsidRDefault="002C246F" w:rsidP="00DC60A1">
      <w:pPr>
        <w:pStyle w:val="ListParagraph"/>
        <w:numPr>
          <w:ilvl w:val="0"/>
          <w:numId w:val="3"/>
        </w:numPr>
        <w:rPr>
          <w:rFonts w:ascii="Calibri" w:hAnsi="Calibri"/>
          <w:sz w:val="22"/>
          <w:szCs w:val="22"/>
        </w:rPr>
      </w:pPr>
      <w:r w:rsidRPr="005F0F1E">
        <w:rPr>
          <w:rFonts w:ascii="Calibri" w:hAnsi="Calibri"/>
          <w:sz w:val="22"/>
          <w:szCs w:val="22"/>
        </w:rPr>
        <w:t xml:space="preserve">Worked on </w:t>
      </w:r>
      <w:proofErr w:type="spellStart"/>
      <w:r w:rsidRPr="005F0F1E">
        <w:rPr>
          <w:rFonts w:ascii="Calibri" w:hAnsi="Calibri"/>
          <w:sz w:val="22"/>
          <w:szCs w:val="22"/>
        </w:rPr>
        <w:t>Hortonworks</w:t>
      </w:r>
      <w:proofErr w:type="spellEnd"/>
      <w:r w:rsidRPr="005F0F1E">
        <w:rPr>
          <w:rFonts w:ascii="Calibri" w:hAnsi="Calibri"/>
          <w:sz w:val="22"/>
          <w:szCs w:val="22"/>
        </w:rPr>
        <w:t xml:space="preserve"> </w:t>
      </w:r>
      <w:r>
        <w:rPr>
          <w:rFonts w:ascii="Calibri" w:hAnsi="Calibri"/>
          <w:sz w:val="22"/>
          <w:szCs w:val="22"/>
        </w:rPr>
        <w:t xml:space="preserve">(HDP 2.X) platform to perform </w:t>
      </w:r>
      <w:proofErr w:type="spellStart"/>
      <w:r>
        <w:rPr>
          <w:rFonts w:ascii="Calibri" w:hAnsi="Calibri"/>
          <w:sz w:val="22"/>
          <w:szCs w:val="22"/>
        </w:rPr>
        <w:t>H</w:t>
      </w:r>
      <w:r w:rsidRPr="005F0F1E">
        <w:rPr>
          <w:rFonts w:ascii="Calibri" w:hAnsi="Calibri"/>
          <w:sz w:val="22"/>
          <w:szCs w:val="22"/>
        </w:rPr>
        <w:t>adoop</w:t>
      </w:r>
      <w:proofErr w:type="spellEnd"/>
      <w:r w:rsidRPr="005F0F1E">
        <w:rPr>
          <w:rFonts w:ascii="Calibri" w:hAnsi="Calibri"/>
          <w:sz w:val="22"/>
          <w:szCs w:val="22"/>
        </w:rPr>
        <w:t xml:space="preserve"> operations.</w:t>
      </w:r>
    </w:p>
    <w:p w14:paraId="7C063EFB" w14:textId="77777777" w:rsidR="002C246F" w:rsidRPr="00913322" w:rsidRDefault="002C246F" w:rsidP="00DC60A1">
      <w:pPr>
        <w:pStyle w:val="ListParagraph"/>
        <w:numPr>
          <w:ilvl w:val="0"/>
          <w:numId w:val="3"/>
        </w:numPr>
        <w:rPr>
          <w:rFonts w:ascii="Calibri" w:hAnsi="Calibri"/>
          <w:sz w:val="22"/>
          <w:szCs w:val="22"/>
        </w:rPr>
      </w:pPr>
      <w:r w:rsidRPr="00913322">
        <w:rPr>
          <w:rFonts w:ascii="Calibri" w:hAnsi="Calibri"/>
          <w:sz w:val="22"/>
          <w:szCs w:val="22"/>
        </w:rPr>
        <w:t xml:space="preserve">Installed and configured Hive, Pig, </w:t>
      </w:r>
      <w:proofErr w:type="spellStart"/>
      <w:r w:rsidRPr="00913322">
        <w:rPr>
          <w:rFonts w:ascii="Calibri" w:hAnsi="Calibri"/>
          <w:sz w:val="22"/>
          <w:szCs w:val="22"/>
        </w:rPr>
        <w:t>Sqoop</w:t>
      </w:r>
      <w:proofErr w:type="spellEnd"/>
      <w:r w:rsidRPr="00913322">
        <w:rPr>
          <w:rFonts w:ascii="Calibri" w:hAnsi="Calibri"/>
          <w:sz w:val="22"/>
          <w:szCs w:val="22"/>
        </w:rPr>
        <w:t xml:space="preserve"> and Flume on the </w:t>
      </w:r>
      <w:proofErr w:type="spellStart"/>
      <w:r w:rsidRPr="00913322">
        <w:rPr>
          <w:rFonts w:ascii="Calibri" w:hAnsi="Calibri"/>
          <w:sz w:val="22"/>
          <w:szCs w:val="22"/>
        </w:rPr>
        <w:t>Hadoop</w:t>
      </w:r>
      <w:proofErr w:type="spellEnd"/>
      <w:r w:rsidRPr="00913322">
        <w:rPr>
          <w:rFonts w:ascii="Calibri" w:hAnsi="Calibri"/>
          <w:sz w:val="22"/>
          <w:szCs w:val="22"/>
        </w:rPr>
        <w:t xml:space="preserve"> cluster.</w:t>
      </w:r>
    </w:p>
    <w:p w14:paraId="16AB12FB" w14:textId="77777777" w:rsidR="002C246F" w:rsidRDefault="002C246F" w:rsidP="00DC60A1">
      <w:pPr>
        <w:pStyle w:val="ListParagraph"/>
        <w:numPr>
          <w:ilvl w:val="0"/>
          <w:numId w:val="3"/>
        </w:numPr>
        <w:rPr>
          <w:rFonts w:ascii="Calibri" w:hAnsi="Calibri"/>
          <w:sz w:val="22"/>
          <w:szCs w:val="22"/>
        </w:rPr>
      </w:pPr>
      <w:r w:rsidRPr="00913322">
        <w:rPr>
          <w:rFonts w:ascii="Calibri" w:hAnsi="Calibri"/>
          <w:sz w:val="22"/>
          <w:szCs w:val="22"/>
        </w:rPr>
        <w:t>Developed Simple to complex Map/reduce Jobs using Hive and Pig.</w:t>
      </w:r>
    </w:p>
    <w:p w14:paraId="3C03DAF6" w14:textId="77777777" w:rsidR="002C246F" w:rsidRPr="00913322" w:rsidRDefault="002C246F" w:rsidP="00DC60A1">
      <w:pPr>
        <w:pStyle w:val="ListParagraph"/>
        <w:numPr>
          <w:ilvl w:val="0"/>
          <w:numId w:val="3"/>
        </w:numPr>
        <w:rPr>
          <w:rFonts w:ascii="Calibri" w:hAnsi="Calibri"/>
          <w:sz w:val="22"/>
          <w:szCs w:val="22"/>
        </w:rPr>
      </w:pPr>
      <w:r w:rsidRPr="00E27E77">
        <w:rPr>
          <w:rFonts w:ascii="Calibri" w:hAnsi="Calibri"/>
          <w:sz w:val="22"/>
          <w:szCs w:val="22"/>
        </w:rPr>
        <w:lastRenderedPageBreak/>
        <w:t>The logs and semi structured content that are stored on HDFS were preprocessed using PIG and the processed data is imported into Hive warehouse which enabled business analysts to write Hive queries.</w:t>
      </w:r>
    </w:p>
    <w:p w14:paraId="7AF3D68C" w14:textId="77777777" w:rsidR="002C246F" w:rsidRPr="00913322" w:rsidRDefault="002C246F" w:rsidP="00DC60A1">
      <w:pPr>
        <w:pStyle w:val="ListParagraph"/>
        <w:numPr>
          <w:ilvl w:val="0"/>
          <w:numId w:val="3"/>
        </w:numPr>
        <w:rPr>
          <w:rFonts w:ascii="Calibri" w:hAnsi="Calibri"/>
          <w:sz w:val="22"/>
          <w:szCs w:val="22"/>
        </w:rPr>
      </w:pPr>
      <w:r w:rsidRPr="00913322">
        <w:rPr>
          <w:rFonts w:ascii="Calibri" w:hAnsi="Calibri"/>
          <w:sz w:val="22"/>
          <w:szCs w:val="22"/>
        </w:rPr>
        <w:t>Involved in loading data from UNIX/LINUX file system to HDFS.</w:t>
      </w:r>
    </w:p>
    <w:p w14:paraId="777AA820" w14:textId="77777777" w:rsidR="002C246F" w:rsidRPr="00913322" w:rsidRDefault="002C246F" w:rsidP="00DC60A1">
      <w:pPr>
        <w:pStyle w:val="ListParagraph"/>
        <w:numPr>
          <w:ilvl w:val="0"/>
          <w:numId w:val="3"/>
        </w:numPr>
        <w:rPr>
          <w:rFonts w:ascii="Calibri" w:hAnsi="Calibri"/>
          <w:sz w:val="22"/>
          <w:szCs w:val="22"/>
        </w:rPr>
      </w:pPr>
      <w:r w:rsidRPr="00913322">
        <w:rPr>
          <w:rFonts w:ascii="Calibri" w:hAnsi="Calibri"/>
          <w:sz w:val="22"/>
          <w:szCs w:val="22"/>
        </w:rPr>
        <w:t xml:space="preserve">Handled importing of data from various data sources, performed transformations using Hive, </w:t>
      </w:r>
      <w:proofErr w:type="spellStart"/>
      <w:r w:rsidRPr="00913322">
        <w:rPr>
          <w:rFonts w:ascii="Calibri" w:hAnsi="Calibri"/>
          <w:sz w:val="22"/>
          <w:szCs w:val="22"/>
        </w:rPr>
        <w:t>MapReduce</w:t>
      </w:r>
      <w:proofErr w:type="spellEnd"/>
      <w:r w:rsidRPr="00913322">
        <w:rPr>
          <w:rFonts w:ascii="Calibri" w:hAnsi="Calibri"/>
          <w:sz w:val="22"/>
          <w:szCs w:val="22"/>
        </w:rPr>
        <w:t>, and loaded data into HDFS.</w:t>
      </w:r>
    </w:p>
    <w:p w14:paraId="3790C9CA" w14:textId="77777777" w:rsidR="002C246F" w:rsidRPr="005F0F1E" w:rsidRDefault="002C246F" w:rsidP="00DC60A1">
      <w:pPr>
        <w:pStyle w:val="ListParagraph"/>
        <w:numPr>
          <w:ilvl w:val="0"/>
          <w:numId w:val="3"/>
        </w:numPr>
        <w:rPr>
          <w:rFonts w:ascii="Calibri" w:hAnsi="Calibri"/>
          <w:sz w:val="22"/>
          <w:szCs w:val="22"/>
        </w:rPr>
      </w:pPr>
      <w:r w:rsidRPr="00913322">
        <w:rPr>
          <w:rFonts w:ascii="Calibri" w:hAnsi="Calibri"/>
          <w:sz w:val="22"/>
          <w:szCs w:val="22"/>
        </w:rPr>
        <w:t xml:space="preserve">Continuous monitoring and managing the </w:t>
      </w:r>
      <w:proofErr w:type="spellStart"/>
      <w:r w:rsidRPr="00913322">
        <w:rPr>
          <w:rFonts w:ascii="Calibri" w:hAnsi="Calibri"/>
          <w:sz w:val="22"/>
          <w:szCs w:val="22"/>
        </w:rPr>
        <w:t>Hadoop</w:t>
      </w:r>
      <w:proofErr w:type="spellEnd"/>
      <w:r w:rsidRPr="00913322">
        <w:rPr>
          <w:rFonts w:ascii="Calibri" w:hAnsi="Calibri"/>
          <w:sz w:val="22"/>
          <w:szCs w:val="22"/>
        </w:rPr>
        <w:t xml:space="preserve"> cluster through </w:t>
      </w:r>
      <w:proofErr w:type="spellStart"/>
      <w:r w:rsidRPr="00913322">
        <w:rPr>
          <w:rFonts w:ascii="Calibri" w:hAnsi="Calibri"/>
          <w:sz w:val="22"/>
          <w:szCs w:val="22"/>
        </w:rPr>
        <w:t>Cloudera</w:t>
      </w:r>
      <w:proofErr w:type="spellEnd"/>
      <w:r w:rsidRPr="00913322">
        <w:rPr>
          <w:rFonts w:ascii="Calibri" w:hAnsi="Calibri"/>
          <w:sz w:val="22"/>
          <w:szCs w:val="22"/>
        </w:rPr>
        <w:t xml:space="preserve"> Manager.</w:t>
      </w:r>
    </w:p>
    <w:p w14:paraId="489A0F18" w14:textId="77777777" w:rsidR="002C246F" w:rsidRPr="00101B82" w:rsidRDefault="002C246F" w:rsidP="00DC60A1">
      <w:pPr>
        <w:pStyle w:val="ListParagraph"/>
        <w:numPr>
          <w:ilvl w:val="0"/>
          <w:numId w:val="3"/>
        </w:numPr>
        <w:rPr>
          <w:rFonts w:asciiTheme="minorHAnsi" w:hAnsiTheme="minorHAnsi"/>
          <w:b/>
          <w:sz w:val="22"/>
          <w:szCs w:val="22"/>
        </w:rPr>
      </w:pPr>
      <w:r w:rsidRPr="00101B82">
        <w:rPr>
          <w:rFonts w:ascii="Calibri" w:hAnsi="Calibri"/>
          <w:sz w:val="22"/>
          <w:szCs w:val="22"/>
        </w:rPr>
        <w:t xml:space="preserve">Installed and configured </w:t>
      </w:r>
      <w:proofErr w:type="spellStart"/>
      <w:r w:rsidRPr="00101B82">
        <w:rPr>
          <w:rFonts w:ascii="Calibri" w:hAnsi="Calibri"/>
          <w:sz w:val="22"/>
          <w:szCs w:val="22"/>
        </w:rPr>
        <w:t>Hadoop</w:t>
      </w:r>
      <w:proofErr w:type="spellEnd"/>
      <w:r w:rsidRPr="00101B82">
        <w:rPr>
          <w:rFonts w:ascii="Calibri" w:hAnsi="Calibri"/>
          <w:sz w:val="22"/>
          <w:szCs w:val="22"/>
        </w:rPr>
        <w:t xml:space="preserve"> </w:t>
      </w:r>
      <w:proofErr w:type="spellStart"/>
      <w:r w:rsidRPr="00101B82">
        <w:rPr>
          <w:rFonts w:ascii="Calibri" w:hAnsi="Calibri"/>
          <w:sz w:val="22"/>
          <w:szCs w:val="22"/>
        </w:rPr>
        <w:t>MapReduce</w:t>
      </w:r>
      <w:proofErr w:type="spellEnd"/>
      <w:r w:rsidRPr="00101B82">
        <w:rPr>
          <w:rFonts w:ascii="Calibri" w:hAnsi="Calibri"/>
          <w:sz w:val="22"/>
          <w:szCs w:val="22"/>
        </w:rPr>
        <w:t>, HDFS, Developed multiple Map Reduce jobs in java for data cleaning and processing</w:t>
      </w:r>
      <w:r>
        <w:rPr>
          <w:rFonts w:ascii="Calibri" w:hAnsi="Calibri"/>
          <w:sz w:val="22"/>
          <w:szCs w:val="22"/>
        </w:rPr>
        <w:t>.</w:t>
      </w:r>
    </w:p>
    <w:p w14:paraId="5941D4D9" w14:textId="77777777" w:rsidR="002C246F" w:rsidRPr="00B140E3" w:rsidRDefault="002C246F" w:rsidP="00DC60A1">
      <w:pPr>
        <w:pStyle w:val="Normal1"/>
        <w:numPr>
          <w:ilvl w:val="0"/>
          <w:numId w:val="3"/>
        </w:numPr>
        <w:spacing w:line="240" w:lineRule="auto"/>
        <w:jc w:val="both"/>
        <w:rPr>
          <w:rFonts w:ascii="Calibri" w:eastAsia="Times New Roman" w:hAnsi="Calibri" w:cs="Times New Roman"/>
          <w:color w:val="auto"/>
          <w:sz w:val="22"/>
          <w:lang w:eastAsia="ar-SA"/>
        </w:rPr>
      </w:pPr>
      <w:r w:rsidRPr="005142F7">
        <w:rPr>
          <w:rFonts w:ascii="Calibri" w:eastAsia="Times New Roman" w:hAnsi="Calibri" w:cs="Times New Roman"/>
          <w:color w:val="auto"/>
          <w:sz w:val="22"/>
          <w:lang w:eastAsia="ar-SA"/>
        </w:rPr>
        <w:t>Importing and exporting data into HD</w:t>
      </w:r>
      <w:r>
        <w:rPr>
          <w:rFonts w:ascii="Calibri" w:eastAsia="Times New Roman" w:hAnsi="Calibri" w:cs="Times New Roman"/>
          <w:color w:val="auto"/>
          <w:sz w:val="22"/>
          <w:lang w:eastAsia="ar-SA"/>
        </w:rPr>
        <w:t xml:space="preserve">FS, Pig, Hive and </w:t>
      </w:r>
      <w:proofErr w:type="spellStart"/>
      <w:r>
        <w:rPr>
          <w:rFonts w:ascii="Calibri" w:eastAsia="Times New Roman" w:hAnsi="Calibri" w:cs="Times New Roman"/>
          <w:color w:val="auto"/>
          <w:sz w:val="22"/>
          <w:lang w:eastAsia="ar-SA"/>
        </w:rPr>
        <w:t>HBase</w:t>
      </w:r>
      <w:proofErr w:type="spellEnd"/>
      <w:r>
        <w:rPr>
          <w:rFonts w:ascii="Calibri" w:eastAsia="Times New Roman" w:hAnsi="Calibri" w:cs="Times New Roman"/>
          <w:color w:val="auto"/>
          <w:sz w:val="22"/>
          <w:lang w:eastAsia="ar-SA"/>
        </w:rPr>
        <w:t xml:space="preserve"> using SQOOP.</w:t>
      </w:r>
    </w:p>
    <w:p w14:paraId="4D8F6D76" w14:textId="77777777" w:rsidR="002C246F" w:rsidRDefault="002C246F" w:rsidP="00DC60A1">
      <w:pPr>
        <w:pStyle w:val="Normal1"/>
        <w:numPr>
          <w:ilvl w:val="0"/>
          <w:numId w:val="3"/>
        </w:numPr>
        <w:spacing w:line="240" w:lineRule="auto"/>
        <w:jc w:val="both"/>
        <w:rPr>
          <w:rFonts w:ascii="Calibri" w:eastAsia="Times New Roman" w:hAnsi="Calibri" w:cs="Times New Roman"/>
          <w:color w:val="auto"/>
          <w:sz w:val="22"/>
          <w:lang w:eastAsia="ar-SA"/>
        </w:rPr>
      </w:pPr>
      <w:r>
        <w:rPr>
          <w:rFonts w:ascii="Calibri" w:eastAsia="Times New Roman" w:hAnsi="Calibri" w:cs="Times New Roman"/>
          <w:color w:val="auto"/>
          <w:sz w:val="22"/>
          <w:lang w:eastAsia="ar-SA"/>
        </w:rPr>
        <w:t xml:space="preserve">Injected the data from logs and relational databases using </w:t>
      </w:r>
      <w:r w:rsidRPr="00B140E3">
        <w:rPr>
          <w:rFonts w:ascii="Calibri" w:eastAsia="Times New Roman" w:hAnsi="Calibri" w:cs="Times New Roman"/>
          <w:color w:val="auto"/>
          <w:sz w:val="22"/>
          <w:lang w:eastAsia="ar-SA"/>
        </w:rPr>
        <w:t xml:space="preserve">Flume and </w:t>
      </w:r>
      <w:r>
        <w:rPr>
          <w:rFonts w:ascii="Calibri" w:eastAsia="Times New Roman" w:hAnsi="Calibri" w:cs="Times New Roman"/>
          <w:color w:val="auto"/>
          <w:sz w:val="22"/>
          <w:lang w:eastAsia="ar-SA"/>
        </w:rPr>
        <w:t>SQOOP</w:t>
      </w:r>
      <w:r w:rsidRPr="00B140E3">
        <w:rPr>
          <w:rFonts w:ascii="Calibri" w:eastAsia="Times New Roman" w:hAnsi="Calibri" w:cs="Times New Roman"/>
          <w:color w:val="auto"/>
          <w:sz w:val="22"/>
          <w:lang w:eastAsia="ar-SA"/>
        </w:rPr>
        <w:t>.</w:t>
      </w:r>
    </w:p>
    <w:p w14:paraId="12671F89" w14:textId="77777777" w:rsidR="002C246F" w:rsidRPr="00B140E3" w:rsidRDefault="002C246F" w:rsidP="00DC60A1">
      <w:pPr>
        <w:pStyle w:val="Normal1"/>
        <w:numPr>
          <w:ilvl w:val="0"/>
          <w:numId w:val="3"/>
        </w:numPr>
        <w:spacing w:line="240" w:lineRule="auto"/>
        <w:jc w:val="both"/>
        <w:rPr>
          <w:rFonts w:ascii="Calibri" w:eastAsia="Times New Roman" w:hAnsi="Calibri" w:cs="Times New Roman"/>
          <w:color w:val="auto"/>
          <w:sz w:val="22"/>
          <w:lang w:eastAsia="ar-SA"/>
        </w:rPr>
      </w:pPr>
      <w:r w:rsidRPr="003D643E">
        <w:rPr>
          <w:rFonts w:ascii="Calibri" w:eastAsia="Times New Roman" w:hAnsi="Calibri" w:cs="Times New Roman"/>
          <w:color w:val="auto"/>
          <w:sz w:val="22"/>
          <w:lang w:eastAsia="ar-SA"/>
        </w:rPr>
        <w:t>Involved in gathering the requirements, designing, development and testing</w:t>
      </w:r>
      <w:r>
        <w:rPr>
          <w:rFonts w:ascii="Calibri" w:eastAsia="Times New Roman" w:hAnsi="Calibri" w:cs="Times New Roman"/>
          <w:color w:val="auto"/>
          <w:sz w:val="22"/>
          <w:lang w:eastAsia="ar-SA"/>
        </w:rPr>
        <w:t>.</w:t>
      </w:r>
    </w:p>
    <w:p w14:paraId="1931922E" w14:textId="77777777" w:rsidR="002C246F" w:rsidRPr="00B140E3" w:rsidRDefault="002C246F" w:rsidP="00DC60A1">
      <w:pPr>
        <w:numPr>
          <w:ilvl w:val="0"/>
          <w:numId w:val="3"/>
        </w:numPr>
        <w:suppressAutoHyphens w:val="0"/>
        <w:jc w:val="both"/>
        <w:rPr>
          <w:rFonts w:ascii="Calibri" w:hAnsi="Calibri"/>
          <w:sz w:val="22"/>
          <w:szCs w:val="22"/>
        </w:rPr>
      </w:pPr>
      <w:r w:rsidRPr="00B140E3">
        <w:rPr>
          <w:rFonts w:ascii="Calibri" w:hAnsi="Calibri"/>
          <w:sz w:val="22"/>
          <w:szCs w:val="22"/>
        </w:rPr>
        <w:t xml:space="preserve">Worked on loading and transformation of large sets of structured, semi structured data into </w:t>
      </w:r>
      <w:proofErr w:type="spellStart"/>
      <w:r w:rsidRPr="00B140E3">
        <w:rPr>
          <w:rFonts w:ascii="Calibri" w:hAnsi="Calibri"/>
          <w:sz w:val="22"/>
          <w:szCs w:val="22"/>
        </w:rPr>
        <w:t>Hadoop</w:t>
      </w:r>
      <w:proofErr w:type="spellEnd"/>
      <w:r w:rsidRPr="00B140E3">
        <w:rPr>
          <w:rFonts w:ascii="Calibri" w:hAnsi="Calibri"/>
          <w:sz w:val="22"/>
          <w:szCs w:val="22"/>
        </w:rPr>
        <w:t xml:space="preserve"> system.</w:t>
      </w:r>
    </w:p>
    <w:p w14:paraId="1DC1A629" w14:textId="77777777" w:rsidR="002C246F" w:rsidRPr="00651D5F" w:rsidRDefault="002C246F" w:rsidP="00DC60A1">
      <w:pPr>
        <w:pStyle w:val="ListParagraph"/>
        <w:numPr>
          <w:ilvl w:val="0"/>
          <w:numId w:val="3"/>
        </w:numPr>
        <w:suppressAutoHyphens w:val="0"/>
        <w:spacing w:after="200"/>
        <w:jc w:val="both"/>
        <w:rPr>
          <w:rFonts w:ascii="Calibri" w:hAnsi="Calibri"/>
          <w:sz w:val="22"/>
          <w:szCs w:val="22"/>
        </w:rPr>
      </w:pPr>
      <w:r w:rsidRPr="00651D5F">
        <w:rPr>
          <w:rFonts w:ascii="Arial" w:hAnsi="Arial" w:cs="Arial"/>
          <w:sz w:val="20"/>
          <w:szCs w:val="18"/>
        </w:rPr>
        <w:t xml:space="preserve">Worked on Hue interface for querying the data. </w:t>
      </w:r>
    </w:p>
    <w:p w14:paraId="29103642" w14:textId="77777777" w:rsidR="002C246F" w:rsidRPr="00651D5F" w:rsidRDefault="002C246F" w:rsidP="00DC60A1">
      <w:pPr>
        <w:pStyle w:val="ListParagraph"/>
        <w:numPr>
          <w:ilvl w:val="0"/>
          <w:numId w:val="3"/>
        </w:numPr>
        <w:suppressAutoHyphens w:val="0"/>
        <w:spacing w:after="200"/>
        <w:jc w:val="both"/>
        <w:rPr>
          <w:rFonts w:ascii="Calibri" w:hAnsi="Calibri"/>
          <w:sz w:val="22"/>
          <w:szCs w:val="22"/>
        </w:rPr>
      </w:pPr>
      <w:r w:rsidRPr="00651D5F">
        <w:rPr>
          <w:rFonts w:ascii="Arial" w:hAnsi="Arial" w:cs="Arial"/>
          <w:sz w:val="20"/>
          <w:szCs w:val="18"/>
        </w:rPr>
        <w:t>Created Hive tables to store the processed results in a tabular format</w:t>
      </w:r>
      <w:r w:rsidRPr="00651D5F">
        <w:rPr>
          <w:szCs w:val="18"/>
        </w:rPr>
        <w:t>.</w:t>
      </w:r>
    </w:p>
    <w:p w14:paraId="6DFE40C4" w14:textId="77777777" w:rsidR="002C246F" w:rsidRPr="00651D5F" w:rsidRDefault="002C246F" w:rsidP="00DC60A1">
      <w:pPr>
        <w:pStyle w:val="ListParagraph"/>
        <w:numPr>
          <w:ilvl w:val="0"/>
          <w:numId w:val="3"/>
        </w:numPr>
        <w:suppressAutoHyphens w:val="0"/>
        <w:spacing w:after="200"/>
        <w:jc w:val="both"/>
        <w:rPr>
          <w:rFonts w:ascii="Calibri" w:hAnsi="Calibri"/>
          <w:sz w:val="22"/>
          <w:szCs w:val="22"/>
        </w:rPr>
      </w:pPr>
      <w:r w:rsidRPr="00651D5F">
        <w:rPr>
          <w:rFonts w:ascii="Calibri" w:hAnsi="Calibri"/>
          <w:sz w:val="22"/>
          <w:szCs w:val="22"/>
        </w:rPr>
        <w:t>Developed Hive Scripts for implementing dynamic Partitions.</w:t>
      </w:r>
    </w:p>
    <w:p w14:paraId="4E078149" w14:textId="77777777" w:rsidR="002C246F" w:rsidRPr="00651D5F" w:rsidRDefault="002C246F" w:rsidP="00DC60A1">
      <w:pPr>
        <w:pStyle w:val="ListParagraph"/>
        <w:numPr>
          <w:ilvl w:val="0"/>
          <w:numId w:val="3"/>
        </w:numPr>
        <w:suppressAutoHyphens w:val="0"/>
        <w:spacing w:after="200"/>
        <w:jc w:val="both"/>
        <w:rPr>
          <w:rFonts w:ascii="Calibri" w:hAnsi="Calibri"/>
          <w:sz w:val="22"/>
        </w:rPr>
      </w:pPr>
      <w:r w:rsidRPr="00651D5F">
        <w:rPr>
          <w:rFonts w:ascii="Arial" w:hAnsi="Arial" w:cs="Arial"/>
          <w:sz w:val="20"/>
          <w:szCs w:val="18"/>
        </w:rPr>
        <w:t xml:space="preserve">Developed Pig scripts for data analysis and extended its functionality by developing custom UDF's. </w:t>
      </w:r>
    </w:p>
    <w:p w14:paraId="10F79E85" w14:textId="77777777" w:rsidR="002C246F" w:rsidRDefault="002C246F" w:rsidP="00DC60A1">
      <w:pPr>
        <w:pStyle w:val="ListParagraph"/>
        <w:numPr>
          <w:ilvl w:val="0"/>
          <w:numId w:val="3"/>
        </w:numPr>
        <w:suppressAutoHyphens w:val="0"/>
        <w:spacing w:after="200"/>
        <w:jc w:val="both"/>
        <w:rPr>
          <w:rFonts w:ascii="Calibri" w:hAnsi="Calibri"/>
          <w:sz w:val="22"/>
        </w:rPr>
      </w:pPr>
      <w:r w:rsidRPr="00651D5F">
        <w:rPr>
          <w:rFonts w:ascii="Calibri" w:hAnsi="Calibri"/>
          <w:sz w:val="22"/>
        </w:rPr>
        <w:t>Extensive knowledge on PIG scripts using bags and tuples.</w:t>
      </w:r>
    </w:p>
    <w:p w14:paraId="0689155C" w14:textId="77777777" w:rsidR="002C246F" w:rsidRDefault="002C246F" w:rsidP="00DC60A1">
      <w:pPr>
        <w:pStyle w:val="ListParagraph"/>
        <w:numPr>
          <w:ilvl w:val="0"/>
          <w:numId w:val="3"/>
        </w:numPr>
        <w:suppressAutoHyphens w:val="0"/>
        <w:spacing w:after="200"/>
        <w:jc w:val="both"/>
        <w:rPr>
          <w:rFonts w:ascii="Calibri" w:hAnsi="Calibri"/>
          <w:sz w:val="22"/>
        </w:rPr>
      </w:pPr>
      <w:r w:rsidRPr="00651D5F">
        <w:rPr>
          <w:rFonts w:ascii="Calibri" w:hAnsi="Calibri"/>
          <w:sz w:val="22"/>
        </w:rPr>
        <w:t xml:space="preserve">Experience in managing and reviewing </w:t>
      </w:r>
      <w:proofErr w:type="spellStart"/>
      <w:r w:rsidRPr="00651D5F">
        <w:rPr>
          <w:rFonts w:ascii="Calibri" w:hAnsi="Calibri"/>
          <w:sz w:val="22"/>
        </w:rPr>
        <w:t>Hadoop</w:t>
      </w:r>
      <w:proofErr w:type="spellEnd"/>
      <w:r w:rsidRPr="00651D5F">
        <w:rPr>
          <w:rFonts w:ascii="Calibri" w:hAnsi="Calibri"/>
          <w:sz w:val="22"/>
        </w:rPr>
        <w:t xml:space="preserve"> log files</w:t>
      </w:r>
      <w:r>
        <w:rPr>
          <w:rFonts w:ascii="Calibri" w:hAnsi="Calibri"/>
          <w:sz w:val="22"/>
        </w:rPr>
        <w:t>.</w:t>
      </w:r>
    </w:p>
    <w:p w14:paraId="54051102" w14:textId="77777777" w:rsidR="002C246F" w:rsidRPr="00651D5F" w:rsidRDefault="002C246F" w:rsidP="00DC60A1">
      <w:pPr>
        <w:pStyle w:val="ListParagraph"/>
        <w:numPr>
          <w:ilvl w:val="0"/>
          <w:numId w:val="3"/>
        </w:numPr>
        <w:suppressAutoHyphens w:val="0"/>
        <w:spacing w:after="200"/>
        <w:jc w:val="both"/>
        <w:rPr>
          <w:rFonts w:ascii="Calibri" w:hAnsi="Calibri"/>
          <w:sz w:val="22"/>
        </w:rPr>
      </w:pPr>
      <w:r>
        <w:rPr>
          <w:rFonts w:ascii="Calibri" w:hAnsi="Calibri"/>
          <w:sz w:val="22"/>
        </w:rPr>
        <w:t>Developed workflow in middleware</w:t>
      </w:r>
      <w:r w:rsidRPr="00651D5F">
        <w:rPr>
          <w:rFonts w:ascii="Calibri" w:hAnsi="Calibri"/>
          <w:sz w:val="22"/>
        </w:rPr>
        <w:t xml:space="preserve"> to automate the tasks of loading the data into HDFS and pre-processing with Pig.</w:t>
      </w:r>
    </w:p>
    <w:p w14:paraId="616A6878" w14:textId="77777777" w:rsidR="002C246F" w:rsidRPr="00EB4673" w:rsidRDefault="002C246F" w:rsidP="00DC60A1">
      <w:pPr>
        <w:pStyle w:val="ListParagraph"/>
        <w:numPr>
          <w:ilvl w:val="0"/>
          <w:numId w:val="3"/>
        </w:numPr>
        <w:suppressAutoHyphens w:val="0"/>
        <w:spacing w:after="200" w:line="276" w:lineRule="auto"/>
        <w:jc w:val="both"/>
        <w:rPr>
          <w:rFonts w:asciiTheme="minorHAnsi" w:hAnsiTheme="minorHAnsi"/>
          <w:sz w:val="22"/>
          <w:szCs w:val="22"/>
        </w:rPr>
      </w:pPr>
      <w:r w:rsidRPr="00651D5F">
        <w:rPr>
          <w:rFonts w:ascii="Calibri" w:hAnsi="Calibri"/>
          <w:sz w:val="22"/>
          <w:szCs w:val="22"/>
        </w:rPr>
        <w:t xml:space="preserve">Exported analyzed data to </w:t>
      </w:r>
      <w:r>
        <w:rPr>
          <w:rFonts w:ascii="Calibri" w:hAnsi="Calibri"/>
          <w:sz w:val="22"/>
          <w:szCs w:val="22"/>
        </w:rPr>
        <w:t>relational databases using SQOOP</w:t>
      </w:r>
      <w:r w:rsidRPr="00651D5F">
        <w:rPr>
          <w:rFonts w:ascii="Calibri" w:hAnsi="Calibri"/>
          <w:sz w:val="22"/>
          <w:szCs w:val="22"/>
        </w:rPr>
        <w:t xml:space="preserve"> for visualization to generate reports for the BI team.</w:t>
      </w:r>
    </w:p>
    <w:p w14:paraId="4A36AF44" w14:textId="272AB924" w:rsidR="002C246F" w:rsidRPr="009666FE" w:rsidRDefault="002C246F" w:rsidP="002C246F">
      <w:r w:rsidRPr="00D71388">
        <w:rPr>
          <w:rFonts w:asciiTheme="minorHAnsi" w:hAnsiTheme="minorHAnsi"/>
          <w:b/>
        </w:rPr>
        <w:t>Environment</w:t>
      </w:r>
      <w:r w:rsidRPr="00D71388">
        <w:rPr>
          <w:rFonts w:asciiTheme="minorHAnsi" w:hAnsiTheme="minorHAnsi"/>
        </w:rPr>
        <w:t xml:space="preserve">:  </w:t>
      </w:r>
      <w:proofErr w:type="spellStart"/>
      <w:r>
        <w:rPr>
          <w:rFonts w:asciiTheme="minorHAnsi" w:hAnsiTheme="minorHAnsi"/>
        </w:rPr>
        <w:t>Hadoop</w:t>
      </w:r>
      <w:proofErr w:type="spellEnd"/>
      <w:r>
        <w:rPr>
          <w:rFonts w:asciiTheme="minorHAnsi" w:hAnsiTheme="minorHAnsi"/>
        </w:rPr>
        <w:t xml:space="preserve"> (HDP 2.X)</w:t>
      </w:r>
      <w:r w:rsidRPr="00A500BC">
        <w:rPr>
          <w:rFonts w:ascii="Calibri" w:hAnsi="Calibri"/>
          <w:sz w:val="22"/>
          <w:szCs w:val="22"/>
        </w:rPr>
        <w:t>, UNIX</w:t>
      </w:r>
      <w:proofErr w:type="gramStart"/>
      <w:r w:rsidRPr="00A500BC">
        <w:rPr>
          <w:rFonts w:ascii="Calibri" w:hAnsi="Calibri"/>
          <w:sz w:val="22"/>
          <w:szCs w:val="22"/>
        </w:rPr>
        <w:t>,</w:t>
      </w:r>
      <w:r>
        <w:rPr>
          <w:rFonts w:ascii="Calibri" w:hAnsi="Calibri"/>
          <w:sz w:val="22"/>
          <w:szCs w:val="22"/>
        </w:rPr>
        <w:t>SPARK</w:t>
      </w:r>
      <w:proofErr w:type="gramEnd"/>
      <w:r w:rsidRPr="00A500BC">
        <w:rPr>
          <w:rFonts w:ascii="Calibri" w:hAnsi="Calibri"/>
          <w:sz w:val="22"/>
          <w:szCs w:val="22"/>
        </w:rPr>
        <w:t xml:space="preserve"> Eclipse, </w:t>
      </w:r>
      <w:r>
        <w:rPr>
          <w:rFonts w:ascii="Calibri" w:hAnsi="Calibri"/>
          <w:sz w:val="22"/>
          <w:szCs w:val="22"/>
        </w:rPr>
        <w:t xml:space="preserve">TIBCO, </w:t>
      </w:r>
      <w:r w:rsidRPr="00A500BC">
        <w:rPr>
          <w:rFonts w:ascii="Calibri" w:hAnsi="Calibri"/>
          <w:sz w:val="22"/>
          <w:szCs w:val="22"/>
        </w:rPr>
        <w:t xml:space="preserve">HDFS, Java, </w:t>
      </w:r>
      <w:proofErr w:type="spellStart"/>
      <w:r w:rsidRPr="00A500BC">
        <w:rPr>
          <w:rFonts w:ascii="Calibri" w:hAnsi="Calibri"/>
          <w:sz w:val="22"/>
          <w:szCs w:val="22"/>
        </w:rPr>
        <w:t>MapReduce</w:t>
      </w:r>
      <w:proofErr w:type="spellEnd"/>
      <w:r w:rsidRPr="00A500BC">
        <w:rPr>
          <w:rFonts w:ascii="Calibri" w:hAnsi="Calibri"/>
          <w:sz w:val="22"/>
          <w:szCs w:val="22"/>
        </w:rPr>
        <w:t>, Apache Pig</w:t>
      </w:r>
      <w:r>
        <w:rPr>
          <w:rFonts w:ascii="Calibri" w:hAnsi="Calibri"/>
          <w:sz w:val="22"/>
          <w:szCs w:val="22"/>
        </w:rPr>
        <w:t>, Hive, Flume</w:t>
      </w:r>
      <w:r w:rsidRPr="00A500BC">
        <w:rPr>
          <w:rFonts w:ascii="Calibri" w:hAnsi="Calibri"/>
          <w:sz w:val="22"/>
          <w:szCs w:val="22"/>
        </w:rPr>
        <w:t>,</w:t>
      </w:r>
      <w:r>
        <w:rPr>
          <w:rFonts w:ascii="Calibri" w:hAnsi="Calibri"/>
          <w:sz w:val="22"/>
          <w:szCs w:val="22"/>
        </w:rPr>
        <w:t xml:space="preserve"> Python 2.7,</w:t>
      </w:r>
      <w:r w:rsidRPr="00A500BC">
        <w:rPr>
          <w:rFonts w:ascii="Calibri" w:hAnsi="Calibri"/>
          <w:sz w:val="22"/>
          <w:szCs w:val="22"/>
        </w:rPr>
        <w:t xml:space="preserve"> SQOOP and </w:t>
      </w:r>
      <w:proofErr w:type="spellStart"/>
      <w:r w:rsidRPr="00A500BC">
        <w:rPr>
          <w:rFonts w:ascii="Calibri" w:hAnsi="Calibri"/>
          <w:sz w:val="22"/>
          <w:szCs w:val="22"/>
        </w:rPr>
        <w:t>MySQL</w:t>
      </w:r>
      <w:r>
        <w:t>,Kafka</w:t>
      </w:r>
      <w:proofErr w:type="spellEnd"/>
      <w:r>
        <w:t xml:space="preserve"> ,</w:t>
      </w:r>
      <w:proofErr w:type="spellStart"/>
      <w:r>
        <w:t>Aws</w:t>
      </w:r>
      <w:proofErr w:type="spellEnd"/>
      <w:r>
        <w:t xml:space="preserve"> ,</w:t>
      </w:r>
      <w:proofErr w:type="spellStart"/>
      <w:r>
        <w:t>cloudera</w:t>
      </w:r>
      <w:proofErr w:type="spellEnd"/>
      <w:r>
        <w:t xml:space="preserve"> </w:t>
      </w:r>
    </w:p>
    <w:p w14:paraId="208E51E5" w14:textId="77777777" w:rsidR="002C246F" w:rsidRDefault="002C246F" w:rsidP="006F49E5">
      <w:pPr>
        <w:pStyle w:val="ResumeHeading"/>
        <w:spacing w:before="0"/>
        <w:rPr>
          <w:rFonts w:ascii="Calibri" w:hAnsi="Calibri"/>
          <w:i w:val="0"/>
          <w:sz w:val="24"/>
          <w:szCs w:val="24"/>
        </w:rPr>
      </w:pPr>
    </w:p>
    <w:p w14:paraId="2E990614" w14:textId="3237394F" w:rsidR="00F407E0" w:rsidRPr="00D13DCC" w:rsidRDefault="00474429" w:rsidP="009636E8">
      <w:pPr>
        <w:spacing w:line="0" w:lineRule="atLeast"/>
        <w:jc w:val="both"/>
        <w:rPr>
          <w:rFonts w:cs="Arial"/>
          <w:b/>
          <w:color w:val="000000"/>
        </w:rPr>
      </w:pPr>
      <w:r>
        <w:rPr>
          <w:rFonts w:cs="Arial"/>
          <w:b/>
          <w:color w:val="000000"/>
        </w:rPr>
        <w:t xml:space="preserve">Client:  Asda </w:t>
      </w:r>
      <w:r w:rsidRPr="00D13DCC">
        <w:rPr>
          <w:rFonts w:cs="Arial"/>
          <w:b/>
          <w:color w:val="000000"/>
        </w:rPr>
        <w:t>Inc.</w:t>
      </w:r>
    </w:p>
    <w:p w14:paraId="33E9A7D1" w14:textId="77777777" w:rsidR="009636E8" w:rsidRDefault="009636E8" w:rsidP="009636E8">
      <w:pPr>
        <w:spacing w:line="0" w:lineRule="atLeast"/>
        <w:jc w:val="both"/>
        <w:rPr>
          <w:rFonts w:cs="Arial"/>
          <w:b/>
          <w:color w:val="000000"/>
          <w:sz w:val="20"/>
        </w:rPr>
      </w:pPr>
      <w:r>
        <w:rPr>
          <w:rFonts w:cs="Arial"/>
          <w:b/>
          <w:color w:val="000000"/>
          <w:sz w:val="20"/>
        </w:rPr>
        <w:t>Responsibilities:</w:t>
      </w:r>
    </w:p>
    <w:p w14:paraId="25D7B92C" w14:textId="77777777" w:rsidR="009636E8" w:rsidRPr="009636E8" w:rsidRDefault="009636E8" w:rsidP="00DC60A1">
      <w:pPr>
        <w:numPr>
          <w:ilvl w:val="0"/>
          <w:numId w:val="5"/>
        </w:numPr>
        <w:suppressAutoHyphens w:val="0"/>
        <w:spacing w:line="0" w:lineRule="atLeast"/>
        <w:jc w:val="both"/>
        <w:rPr>
          <w:rFonts w:ascii="Calibri" w:hAnsi="Calibri" w:cs="Arial"/>
          <w:color w:val="000000"/>
          <w:sz w:val="22"/>
          <w:szCs w:val="22"/>
        </w:rPr>
      </w:pPr>
      <w:r w:rsidRPr="009636E8">
        <w:rPr>
          <w:rFonts w:ascii="Calibri" w:hAnsi="Calibri" w:cs="Arial"/>
          <w:color w:val="000000"/>
          <w:sz w:val="22"/>
          <w:szCs w:val="22"/>
        </w:rPr>
        <w:t xml:space="preserve">Responsible for building scalable distributed data solutions using </w:t>
      </w:r>
      <w:proofErr w:type="spellStart"/>
      <w:r w:rsidRPr="009636E8">
        <w:rPr>
          <w:rFonts w:ascii="Calibri" w:hAnsi="Calibri" w:cs="Arial"/>
          <w:color w:val="000000"/>
          <w:sz w:val="22"/>
          <w:szCs w:val="22"/>
        </w:rPr>
        <w:t>Hadoop</w:t>
      </w:r>
      <w:proofErr w:type="spellEnd"/>
    </w:p>
    <w:p w14:paraId="5FE781F5" w14:textId="77777777" w:rsidR="009636E8" w:rsidRPr="009636E8" w:rsidRDefault="009636E8" w:rsidP="00DC60A1">
      <w:pPr>
        <w:numPr>
          <w:ilvl w:val="0"/>
          <w:numId w:val="5"/>
        </w:numPr>
        <w:suppressAutoHyphens w:val="0"/>
        <w:spacing w:line="0" w:lineRule="atLeast"/>
        <w:jc w:val="both"/>
        <w:rPr>
          <w:rFonts w:ascii="Calibri" w:hAnsi="Calibri" w:cs="Arial"/>
          <w:color w:val="000000"/>
          <w:sz w:val="22"/>
          <w:szCs w:val="22"/>
          <w:shd w:val="clear" w:color="auto" w:fill="FFFFFF"/>
        </w:rPr>
      </w:pPr>
      <w:r w:rsidRPr="009636E8">
        <w:rPr>
          <w:rFonts w:ascii="Calibri" w:hAnsi="Calibri" w:cs="Arial"/>
          <w:color w:val="000000"/>
          <w:sz w:val="22"/>
          <w:szCs w:val="22"/>
          <w:shd w:val="clear" w:color="auto" w:fill="FFFFFF"/>
        </w:rPr>
        <w:t>Created </w:t>
      </w:r>
      <w:proofErr w:type="spellStart"/>
      <w:r w:rsidRPr="009636E8">
        <w:rPr>
          <w:rFonts w:ascii="Calibri" w:hAnsi="Calibri" w:cs="Arial"/>
          <w:b/>
          <w:bCs/>
          <w:color w:val="000000"/>
          <w:sz w:val="22"/>
          <w:szCs w:val="22"/>
          <w:shd w:val="clear" w:color="auto" w:fill="FFFFFF"/>
        </w:rPr>
        <w:t>HBase</w:t>
      </w:r>
      <w:proofErr w:type="spellEnd"/>
      <w:r w:rsidRPr="009636E8">
        <w:rPr>
          <w:rFonts w:ascii="Calibri" w:hAnsi="Calibri" w:cs="Arial"/>
          <w:b/>
          <w:bCs/>
          <w:color w:val="000000"/>
          <w:sz w:val="22"/>
          <w:szCs w:val="22"/>
          <w:shd w:val="clear" w:color="auto" w:fill="FFFFFF"/>
        </w:rPr>
        <w:t xml:space="preserve"> </w:t>
      </w:r>
      <w:r w:rsidRPr="009636E8">
        <w:rPr>
          <w:rFonts w:ascii="Calibri" w:hAnsi="Calibri" w:cs="Arial"/>
          <w:bCs/>
          <w:color w:val="000000"/>
          <w:sz w:val="22"/>
          <w:szCs w:val="22"/>
          <w:shd w:val="clear" w:color="auto" w:fill="FFFFFF"/>
        </w:rPr>
        <w:t>tables</w:t>
      </w:r>
      <w:r w:rsidRPr="009636E8">
        <w:rPr>
          <w:rFonts w:ascii="Calibri" w:hAnsi="Calibri" w:cs="Arial"/>
          <w:color w:val="000000"/>
          <w:sz w:val="22"/>
          <w:szCs w:val="22"/>
          <w:shd w:val="clear" w:color="auto" w:fill="FFFFFF"/>
        </w:rPr>
        <w:t> to store variable data formats of PII data coming from different portfolios</w:t>
      </w:r>
    </w:p>
    <w:p w14:paraId="4F717DF4" w14:textId="77777777" w:rsidR="009636E8" w:rsidRPr="009636E8" w:rsidRDefault="009636E8" w:rsidP="00DC60A1">
      <w:pPr>
        <w:numPr>
          <w:ilvl w:val="0"/>
          <w:numId w:val="5"/>
        </w:numPr>
        <w:suppressAutoHyphens w:val="0"/>
        <w:spacing w:line="0" w:lineRule="atLeast"/>
        <w:jc w:val="both"/>
        <w:rPr>
          <w:rFonts w:ascii="Calibri" w:hAnsi="Calibri" w:cs="Arial"/>
          <w:color w:val="000000"/>
          <w:sz w:val="22"/>
          <w:szCs w:val="22"/>
          <w:shd w:val="clear" w:color="auto" w:fill="FFFFFF"/>
        </w:rPr>
      </w:pPr>
      <w:r w:rsidRPr="009636E8">
        <w:rPr>
          <w:rFonts w:ascii="Calibri" w:hAnsi="Calibri" w:cs="Arial"/>
          <w:color w:val="000000"/>
          <w:sz w:val="22"/>
          <w:szCs w:val="22"/>
          <w:shd w:val="clear" w:color="auto" w:fill="FFFFFF"/>
        </w:rPr>
        <w:t xml:space="preserve">Implemented AWS Solutions using </w:t>
      </w:r>
      <w:r w:rsidRPr="009636E8">
        <w:rPr>
          <w:rFonts w:ascii="Calibri" w:hAnsi="Calibri" w:cs="Arial"/>
          <w:b/>
          <w:color w:val="000000"/>
          <w:sz w:val="22"/>
          <w:szCs w:val="22"/>
          <w:shd w:val="clear" w:color="auto" w:fill="FFFFFF"/>
        </w:rPr>
        <w:t>EC2, S3, RDS</w:t>
      </w:r>
    </w:p>
    <w:p w14:paraId="4FF9CD56" w14:textId="77777777" w:rsidR="009636E8" w:rsidRPr="009636E8" w:rsidRDefault="009636E8" w:rsidP="00DC60A1">
      <w:pPr>
        <w:numPr>
          <w:ilvl w:val="0"/>
          <w:numId w:val="5"/>
        </w:numPr>
        <w:suppressAutoHyphens w:val="0"/>
        <w:spacing w:line="0" w:lineRule="atLeast"/>
        <w:jc w:val="both"/>
        <w:rPr>
          <w:rFonts w:ascii="Calibri" w:hAnsi="Calibri" w:cs="Arial"/>
          <w:color w:val="000000"/>
          <w:sz w:val="22"/>
          <w:szCs w:val="22"/>
          <w:shd w:val="clear" w:color="auto" w:fill="FFFFFF"/>
        </w:rPr>
      </w:pPr>
      <w:r w:rsidRPr="009636E8">
        <w:rPr>
          <w:rFonts w:ascii="Calibri" w:hAnsi="Calibri" w:cs="Arial"/>
          <w:color w:val="000000"/>
          <w:sz w:val="22"/>
          <w:szCs w:val="22"/>
          <w:shd w:val="clear" w:color="auto" w:fill="FFFFFF"/>
        </w:rPr>
        <w:t xml:space="preserve">Good Knowledge in developing Java API to connect with </w:t>
      </w:r>
      <w:r w:rsidRPr="009636E8">
        <w:rPr>
          <w:rFonts w:ascii="Calibri" w:hAnsi="Calibri" w:cs="Arial"/>
          <w:b/>
          <w:color w:val="000000"/>
          <w:sz w:val="22"/>
          <w:szCs w:val="22"/>
          <w:shd w:val="clear" w:color="auto" w:fill="FFFFFF"/>
        </w:rPr>
        <w:t>AWS S3 services</w:t>
      </w:r>
      <w:r w:rsidRPr="009636E8">
        <w:rPr>
          <w:rFonts w:ascii="Calibri" w:hAnsi="Calibri" w:cs="Arial"/>
          <w:color w:val="000000"/>
          <w:sz w:val="22"/>
          <w:szCs w:val="22"/>
          <w:shd w:val="clear" w:color="auto" w:fill="FFFFFF"/>
        </w:rPr>
        <w:t xml:space="preserve"> for storing and retrieving data stored in S3 buckets</w:t>
      </w:r>
    </w:p>
    <w:p w14:paraId="3D4731F6" w14:textId="77777777" w:rsidR="009636E8" w:rsidRPr="009636E8" w:rsidRDefault="009636E8" w:rsidP="00DC60A1">
      <w:pPr>
        <w:numPr>
          <w:ilvl w:val="0"/>
          <w:numId w:val="5"/>
        </w:numPr>
        <w:suppressAutoHyphens w:val="0"/>
        <w:rPr>
          <w:rFonts w:ascii="Calibri" w:hAnsi="Calibri"/>
          <w:sz w:val="22"/>
          <w:szCs w:val="22"/>
        </w:rPr>
      </w:pPr>
      <w:r w:rsidRPr="009636E8">
        <w:rPr>
          <w:rFonts w:ascii="Calibri" w:hAnsi="Calibri" w:cs="Arial"/>
          <w:color w:val="000000"/>
          <w:sz w:val="22"/>
          <w:szCs w:val="22"/>
          <w:shd w:val="clear" w:color="auto" w:fill="FFFFFF"/>
        </w:rPr>
        <w:t xml:space="preserve">Developed API for using </w:t>
      </w:r>
      <w:r w:rsidRPr="009636E8">
        <w:rPr>
          <w:rFonts w:ascii="Calibri" w:hAnsi="Calibri" w:cs="Arial"/>
          <w:b/>
          <w:color w:val="000000"/>
          <w:sz w:val="22"/>
          <w:szCs w:val="22"/>
          <w:shd w:val="clear" w:color="auto" w:fill="FFFFFF"/>
        </w:rPr>
        <w:t>AWS Lambda</w:t>
      </w:r>
      <w:r w:rsidRPr="009636E8">
        <w:rPr>
          <w:rFonts w:ascii="Calibri" w:hAnsi="Calibri" w:cs="Arial"/>
          <w:color w:val="000000"/>
          <w:sz w:val="22"/>
          <w:szCs w:val="22"/>
          <w:shd w:val="clear" w:color="auto" w:fill="FFFFFF"/>
        </w:rPr>
        <w:t xml:space="preserve"> to manage the servers and run the code in the AWS.</w:t>
      </w:r>
    </w:p>
    <w:p w14:paraId="6F547C69" w14:textId="77777777" w:rsidR="009636E8" w:rsidRPr="009636E8" w:rsidRDefault="009636E8" w:rsidP="00DC60A1">
      <w:pPr>
        <w:numPr>
          <w:ilvl w:val="0"/>
          <w:numId w:val="5"/>
        </w:numPr>
        <w:suppressAutoHyphens w:val="0"/>
        <w:spacing w:line="0" w:lineRule="atLeast"/>
        <w:jc w:val="both"/>
        <w:rPr>
          <w:rFonts w:ascii="Calibri" w:hAnsi="Calibri" w:cs="Arial"/>
          <w:color w:val="000000"/>
          <w:sz w:val="22"/>
          <w:szCs w:val="22"/>
          <w:shd w:val="clear" w:color="auto" w:fill="FFFFFF"/>
        </w:rPr>
      </w:pPr>
      <w:r w:rsidRPr="009636E8">
        <w:rPr>
          <w:rFonts w:ascii="Calibri" w:hAnsi="Calibri" w:cs="Arial"/>
          <w:color w:val="000000"/>
          <w:sz w:val="22"/>
          <w:szCs w:val="22"/>
          <w:shd w:val="clear" w:color="auto" w:fill="FFFFFF"/>
        </w:rPr>
        <w:t>Exported the analyzed data to the relational databases using </w:t>
      </w:r>
      <w:proofErr w:type="spellStart"/>
      <w:r w:rsidRPr="009636E8">
        <w:rPr>
          <w:rFonts w:ascii="Calibri" w:hAnsi="Calibri" w:cs="Arial"/>
          <w:b/>
          <w:bCs/>
          <w:color w:val="000000"/>
          <w:sz w:val="22"/>
          <w:szCs w:val="22"/>
          <w:shd w:val="clear" w:color="auto" w:fill="FFFFFF"/>
        </w:rPr>
        <w:t>Sqoop</w:t>
      </w:r>
      <w:proofErr w:type="spellEnd"/>
      <w:r w:rsidRPr="009636E8">
        <w:rPr>
          <w:rFonts w:ascii="Calibri" w:hAnsi="Calibri" w:cs="Arial"/>
          <w:color w:val="000000"/>
          <w:sz w:val="22"/>
          <w:szCs w:val="22"/>
          <w:shd w:val="clear" w:color="auto" w:fill="FFFFFF"/>
        </w:rPr>
        <w:t> for visualization and to generate reports for the BI team</w:t>
      </w:r>
    </w:p>
    <w:p w14:paraId="1735C461" w14:textId="77777777" w:rsidR="009636E8" w:rsidRPr="009636E8" w:rsidRDefault="009636E8" w:rsidP="00DC60A1">
      <w:pPr>
        <w:numPr>
          <w:ilvl w:val="0"/>
          <w:numId w:val="5"/>
        </w:numPr>
        <w:suppressAutoHyphens w:val="0"/>
        <w:spacing w:line="0" w:lineRule="atLeast"/>
        <w:jc w:val="both"/>
        <w:rPr>
          <w:rFonts w:ascii="Calibri" w:hAnsi="Calibri" w:cs="Arial"/>
          <w:color w:val="000000"/>
          <w:sz w:val="22"/>
          <w:szCs w:val="22"/>
          <w:shd w:val="clear" w:color="auto" w:fill="FFFFFF"/>
        </w:rPr>
      </w:pPr>
      <w:r w:rsidRPr="009636E8">
        <w:rPr>
          <w:rFonts w:ascii="Calibri" w:hAnsi="Calibri" w:cs="Arial"/>
          <w:color w:val="000000"/>
          <w:sz w:val="22"/>
          <w:szCs w:val="22"/>
          <w:shd w:val="clear" w:color="auto" w:fill="FFFFFF"/>
        </w:rPr>
        <w:t>Analyzed large amounts of data sets to determine optimal way to aggregate and report on it</w:t>
      </w:r>
    </w:p>
    <w:p w14:paraId="04BB7703" w14:textId="77777777" w:rsidR="009636E8" w:rsidRPr="009636E8" w:rsidRDefault="009636E8" w:rsidP="009636E8">
      <w:pPr>
        <w:shd w:val="clear" w:color="auto" w:fill="FFFFFF"/>
        <w:ind w:left="360"/>
        <w:jc w:val="both"/>
        <w:textAlignment w:val="baseline"/>
        <w:rPr>
          <w:rFonts w:ascii="Calibri" w:eastAsia="Symbol" w:hAnsi="Calibri" w:cs="Arial"/>
          <w:color w:val="222222"/>
          <w:sz w:val="22"/>
          <w:szCs w:val="22"/>
        </w:rPr>
      </w:pPr>
      <w:r w:rsidRPr="009636E8">
        <w:rPr>
          <w:rFonts w:ascii="Calibri" w:eastAsia="Symbol" w:hAnsi="Calibri" w:cs="Arial"/>
          <w:color w:val="222222"/>
          <w:sz w:val="22"/>
          <w:szCs w:val="22"/>
        </w:rPr>
        <w:t></w:t>
      </w:r>
      <w:r w:rsidRPr="009636E8">
        <w:rPr>
          <w:rFonts w:ascii="Calibri" w:eastAsia="Symbol" w:hAnsi="Calibri"/>
          <w:color w:val="222222"/>
          <w:sz w:val="22"/>
          <w:szCs w:val="22"/>
        </w:rPr>
        <w:t>         </w:t>
      </w:r>
      <w:r w:rsidRPr="009636E8">
        <w:rPr>
          <w:rFonts w:ascii="Calibri" w:eastAsia="Symbol" w:hAnsi="Calibri" w:cs="Arial"/>
          <w:color w:val="222222"/>
          <w:sz w:val="22"/>
          <w:szCs w:val="22"/>
        </w:rPr>
        <w:t>Developed Hive SQL in Hive Tables, configurations, set up and manage Hive over HDFS</w:t>
      </w:r>
    </w:p>
    <w:p w14:paraId="26D1634A" w14:textId="77777777" w:rsidR="009636E8" w:rsidRPr="009636E8" w:rsidRDefault="009636E8" w:rsidP="009636E8">
      <w:pPr>
        <w:shd w:val="clear" w:color="auto" w:fill="FFFFFF"/>
        <w:ind w:left="360"/>
        <w:jc w:val="both"/>
        <w:textAlignment w:val="baseline"/>
        <w:rPr>
          <w:rFonts w:ascii="Calibri" w:eastAsia="Symbol" w:hAnsi="Calibri" w:cs="Arial"/>
          <w:color w:val="222222"/>
          <w:sz w:val="22"/>
          <w:szCs w:val="22"/>
        </w:rPr>
      </w:pPr>
      <w:r w:rsidRPr="009636E8">
        <w:rPr>
          <w:rFonts w:ascii="Calibri" w:eastAsia="Symbol" w:hAnsi="Calibri" w:cs="Arial"/>
          <w:color w:val="222222"/>
          <w:sz w:val="22"/>
          <w:szCs w:val="22"/>
        </w:rPr>
        <w:t></w:t>
      </w:r>
      <w:r w:rsidRPr="009636E8">
        <w:rPr>
          <w:rFonts w:ascii="Calibri" w:eastAsia="Symbol" w:hAnsi="Calibri"/>
          <w:color w:val="222222"/>
          <w:sz w:val="22"/>
          <w:szCs w:val="22"/>
        </w:rPr>
        <w:t>         </w:t>
      </w:r>
      <w:r w:rsidRPr="009636E8">
        <w:rPr>
          <w:rFonts w:ascii="Calibri" w:eastAsia="Symbol" w:hAnsi="Calibri" w:cs="Arial"/>
          <w:color w:val="222222"/>
          <w:sz w:val="22"/>
          <w:szCs w:val="22"/>
        </w:rPr>
        <w:t>Developed Spark SQL and used in SQL Queries.</w:t>
      </w:r>
    </w:p>
    <w:p w14:paraId="49DAE65F" w14:textId="77777777" w:rsidR="009636E8" w:rsidRPr="009636E8" w:rsidRDefault="009636E8" w:rsidP="00DC60A1">
      <w:pPr>
        <w:numPr>
          <w:ilvl w:val="0"/>
          <w:numId w:val="5"/>
        </w:numPr>
        <w:suppressAutoHyphens w:val="0"/>
        <w:spacing w:line="0" w:lineRule="atLeast"/>
        <w:jc w:val="both"/>
        <w:rPr>
          <w:rFonts w:ascii="Calibri" w:hAnsi="Calibri" w:cs="Arial"/>
          <w:color w:val="000000"/>
          <w:sz w:val="22"/>
          <w:szCs w:val="22"/>
          <w:shd w:val="clear" w:color="auto" w:fill="FFFFFF"/>
        </w:rPr>
      </w:pPr>
      <w:r w:rsidRPr="009636E8">
        <w:rPr>
          <w:rFonts w:ascii="Calibri" w:hAnsi="Calibri" w:cs="Arial"/>
          <w:color w:val="000000"/>
          <w:sz w:val="22"/>
          <w:szCs w:val="22"/>
          <w:shd w:val="clear" w:color="auto" w:fill="FFFFFF"/>
        </w:rPr>
        <w:t>Written </w:t>
      </w:r>
      <w:r w:rsidRPr="009636E8">
        <w:rPr>
          <w:rFonts w:ascii="Calibri" w:hAnsi="Calibri" w:cs="Arial"/>
          <w:b/>
          <w:bCs/>
          <w:color w:val="000000"/>
          <w:sz w:val="22"/>
          <w:szCs w:val="22"/>
          <w:shd w:val="clear" w:color="auto" w:fill="FFFFFF"/>
        </w:rPr>
        <w:t>Hive queries</w:t>
      </w:r>
      <w:r w:rsidRPr="009636E8">
        <w:rPr>
          <w:rFonts w:ascii="Calibri" w:hAnsi="Calibri" w:cs="Arial"/>
          <w:color w:val="000000"/>
          <w:sz w:val="22"/>
          <w:szCs w:val="22"/>
          <w:shd w:val="clear" w:color="auto" w:fill="FFFFFF"/>
        </w:rPr>
        <w:t> for data analysis to meet the business requirements</w:t>
      </w:r>
    </w:p>
    <w:p w14:paraId="6DC4B834" w14:textId="77777777" w:rsidR="009636E8" w:rsidRPr="009636E8" w:rsidRDefault="009636E8" w:rsidP="00DC60A1">
      <w:pPr>
        <w:numPr>
          <w:ilvl w:val="0"/>
          <w:numId w:val="4"/>
        </w:numPr>
        <w:suppressAutoHyphens w:val="0"/>
        <w:spacing w:line="0" w:lineRule="atLeast"/>
        <w:jc w:val="both"/>
        <w:rPr>
          <w:rFonts w:ascii="Calibri" w:hAnsi="Calibri" w:cs="Arial"/>
          <w:color w:val="000000"/>
          <w:sz w:val="22"/>
          <w:szCs w:val="22"/>
        </w:rPr>
      </w:pPr>
      <w:r w:rsidRPr="009636E8">
        <w:rPr>
          <w:rFonts w:ascii="Calibri" w:hAnsi="Calibri" w:cs="Arial"/>
          <w:color w:val="000000"/>
          <w:sz w:val="22"/>
          <w:szCs w:val="22"/>
        </w:rPr>
        <w:t>Importing and exporting data into </w:t>
      </w:r>
      <w:r w:rsidRPr="009636E8">
        <w:rPr>
          <w:rFonts w:ascii="Calibri" w:hAnsi="Calibri" w:cs="Arial"/>
          <w:b/>
          <w:bCs/>
          <w:color w:val="000000"/>
          <w:sz w:val="22"/>
          <w:szCs w:val="22"/>
        </w:rPr>
        <w:t>HDFS</w:t>
      </w:r>
      <w:r w:rsidRPr="009636E8">
        <w:rPr>
          <w:rFonts w:ascii="Calibri" w:hAnsi="Calibri" w:cs="Arial"/>
          <w:color w:val="000000"/>
          <w:sz w:val="22"/>
          <w:szCs w:val="22"/>
        </w:rPr>
        <w:t> and </w:t>
      </w:r>
      <w:r w:rsidRPr="009636E8">
        <w:rPr>
          <w:rFonts w:ascii="Calibri" w:hAnsi="Calibri" w:cs="Arial"/>
          <w:b/>
          <w:bCs/>
          <w:color w:val="000000"/>
          <w:sz w:val="22"/>
          <w:szCs w:val="22"/>
        </w:rPr>
        <w:t>Hive</w:t>
      </w:r>
      <w:r w:rsidRPr="009636E8">
        <w:rPr>
          <w:rFonts w:ascii="Calibri" w:hAnsi="Calibri" w:cs="Arial"/>
          <w:color w:val="000000"/>
          <w:sz w:val="22"/>
          <w:szCs w:val="22"/>
        </w:rPr>
        <w:t> using </w:t>
      </w:r>
      <w:proofErr w:type="spellStart"/>
      <w:r w:rsidRPr="009636E8">
        <w:rPr>
          <w:rFonts w:ascii="Calibri" w:hAnsi="Calibri" w:cs="Arial"/>
          <w:b/>
          <w:bCs/>
          <w:color w:val="000000"/>
          <w:sz w:val="22"/>
          <w:szCs w:val="22"/>
        </w:rPr>
        <w:t>Sqoop</w:t>
      </w:r>
      <w:proofErr w:type="spellEnd"/>
      <w:r w:rsidRPr="009636E8">
        <w:rPr>
          <w:rFonts w:ascii="Calibri" w:hAnsi="Calibri" w:cs="Arial"/>
          <w:b/>
          <w:bCs/>
          <w:color w:val="000000"/>
          <w:sz w:val="22"/>
          <w:szCs w:val="22"/>
        </w:rPr>
        <w:t>.</w:t>
      </w:r>
    </w:p>
    <w:p w14:paraId="2EDBA019" w14:textId="77777777" w:rsidR="009636E8" w:rsidRPr="009636E8" w:rsidRDefault="009636E8" w:rsidP="00DC60A1">
      <w:pPr>
        <w:numPr>
          <w:ilvl w:val="0"/>
          <w:numId w:val="4"/>
        </w:numPr>
        <w:suppressAutoHyphens w:val="0"/>
        <w:spacing w:line="0" w:lineRule="atLeast"/>
        <w:jc w:val="both"/>
        <w:rPr>
          <w:rFonts w:ascii="Calibri" w:hAnsi="Calibri" w:cs="Arial"/>
          <w:color w:val="000000"/>
          <w:sz w:val="22"/>
          <w:szCs w:val="22"/>
        </w:rPr>
      </w:pPr>
      <w:r w:rsidRPr="009636E8">
        <w:rPr>
          <w:rFonts w:ascii="Calibri" w:hAnsi="Calibri" w:cs="Arial"/>
          <w:color w:val="000000"/>
          <w:sz w:val="22"/>
          <w:szCs w:val="22"/>
        </w:rPr>
        <w:t>Experienced in defining job flows.</w:t>
      </w:r>
    </w:p>
    <w:p w14:paraId="3A99A6A4" w14:textId="77777777" w:rsidR="009636E8" w:rsidRPr="009636E8" w:rsidRDefault="009636E8" w:rsidP="00DC60A1">
      <w:pPr>
        <w:numPr>
          <w:ilvl w:val="0"/>
          <w:numId w:val="4"/>
        </w:numPr>
        <w:suppressAutoHyphens w:val="0"/>
        <w:spacing w:line="0" w:lineRule="atLeast"/>
        <w:jc w:val="both"/>
        <w:rPr>
          <w:rFonts w:ascii="Calibri" w:hAnsi="Calibri" w:cs="Arial"/>
          <w:color w:val="000000"/>
          <w:sz w:val="22"/>
          <w:szCs w:val="22"/>
        </w:rPr>
      </w:pPr>
      <w:r w:rsidRPr="009636E8">
        <w:rPr>
          <w:rFonts w:ascii="Calibri" w:hAnsi="Calibri" w:cs="Arial"/>
          <w:color w:val="000000"/>
          <w:sz w:val="22"/>
          <w:szCs w:val="22"/>
        </w:rPr>
        <w:t>Got good experience with </w:t>
      </w:r>
      <w:r w:rsidRPr="009636E8">
        <w:rPr>
          <w:rFonts w:ascii="Calibri" w:hAnsi="Calibri" w:cs="Arial"/>
          <w:b/>
          <w:bCs/>
          <w:color w:val="000000"/>
          <w:sz w:val="22"/>
          <w:szCs w:val="22"/>
        </w:rPr>
        <w:t>NOSQL </w:t>
      </w:r>
      <w:r w:rsidRPr="009636E8">
        <w:rPr>
          <w:rFonts w:ascii="Calibri" w:hAnsi="Calibri" w:cs="Arial"/>
          <w:color w:val="000000"/>
          <w:sz w:val="22"/>
          <w:szCs w:val="22"/>
        </w:rPr>
        <w:t>database </w:t>
      </w:r>
      <w:proofErr w:type="spellStart"/>
      <w:r w:rsidRPr="009636E8">
        <w:rPr>
          <w:rFonts w:ascii="Calibri" w:hAnsi="Calibri" w:cs="Arial"/>
          <w:b/>
          <w:bCs/>
          <w:color w:val="000000"/>
          <w:sz w:val="22"/>
          <w:szCs w:val="22"/>
        </w:rPr>
        <w:t>HBase</w:t>
      </w:r>
      <w:proofErr w:type="spellEnd"/>
      <w:r w:rsidRPr="009636E8">
        <w:rPr>
          <w:rFonts w:ascii="Calibri" w:hAnsi="Calibri" w:cs="Arial"/>
          <w:b/>
          <w:bCs/>
          <w:color w:val="000000"/>
          <w:sz w:val="22"/>
          <w:szCs w:val="22"/>
        </w:rPr>
        <w:t xml:space="preserve"> and Cassandra</w:t>
      </w:r>
    </w:p>
    <w:p w14:paraId="339AA6F6" w14:textId="77777777" w:rsidR="009636E8" w:rsidRPr="009636E8" w:rsidRDefault="009636E8" w:rsidP="00DC60A1">
      <w:pPr>
        <w:numPr>
          <w:ilvl w:val="0"/>
          <w:numId w:val="4"/>
        </w:numPr>
        <w:suppressAutoHyphens w:val="0"/>
        <w:spacing w:line="0" w:lineRule="atLeast"/>
        <w:jc w:val="both"/>
        <w:rPr>
          <w:rFonts w:ascii="Calibri" w:hAnsi="Calibri" w:cs="Arial"/>
          <w:color w:val="000000"/>
          <w:sz w:val="22"/>
          <w:szCs w:val="22"/>
        </w:rPr>
      </w:pPr>
      <w:r w:rsidRPr="009636E8">
        <w:rPr>
          <w:rFonts w:ascii="Calibri" w:hAnsi="Calibri" w:cs="Arial"/>
          <w:color w:val="000000"/>
          <w:sz w:val="22"/>
          <w:szCs w:val="22"/>
        </w:rPr>
        <w:t>Involved in creating </w:t>
      </w:r>
      <w:r w:rsidRPr="009636E8">
        <w:rPr>
          <w:rFonts w:ascii="Calibri" w:hAnsi="Calibri" w:cs="Arial"/>
          <w:b/>
          <w:bCs/>
          <w:color w:val="000000"/>
          <w:sz w:val="22"/>
          <w:szCs w:val="22"/>
        </w:rPr>
        <w:t>Hive</w:t>
      </w:r>
      <w:r w:rsidRPr="009636E8">
        <w:rPr>
          <w:rFonts w:ascii="Calibri" w:hAnsi="Calibri" w:cs="Arial"/>
          <w:color w:val="000000"/>
          <w:sz w:val="22"/>
          <w:szCs w:val="22"/>
        </w:rPr>
        <w:t> tables loading with data and writing hive queries which will run internally in map reduce way</w:t>
      </w:r>
    </w:p>
    <w:p w14:paraId="4F040CD9" w14:textId="77777777" w:rsidR="009636E8" w:rsidRPr="009636E8" w:rsidRDefault="009636E8" w:rsidP="00DC60A1">
      <w:pPr>
        <w:numPr>
          <w:ilvl w:val="0"/>
          <w:numId w:val="4"/>
        </w:numPr>
        <w:suppressAutoHyphens w:val="0"/>
        <w:spacing w:line="0" w:lineRule="atLeast"/>
        <w:jc w:val="both"/>
        <w:rPr>
          <w:rFonts w:ascii="Calibri" w:hAnsi="Calibri" w:cs="Arial"/>
          <w:color w:val="000000"/>
          <w:sz w:val="22"/>
          <w:szCs w:val="22"/>
        </w:rPr>
      </w:pPr>
      <w:r w:rsidRPr="009636E8">
        <w:rPr>
          <w:rFonts w:ascii="Calibri" w:hAnsi="Calibri" w:cs="Arial"/>
          <w:color w:val="000000"/>
          <w:sz w:val="22"/>
          <w:szCs w:val="22"/>
        </w:rPr>
        <w:t>Designed and implemented </w:t>
      </w:r>
      <w:r w:rsidRPr="009636E8">
        <w:rPr>
          <w:rFonts w:ascii="Calibri" w:hAnsi="Calibri" w:cs="Arial"/>
          <w:b/>
          <w:bCs/>
          <w:color w:val="000000"/>
          <w:sz w:val="22"/>
          <w:szCs w:val="22"/>
        </w:rPr>
        <w:t>Map reduce</w:t>
      </w:r>
      <w:r w:rsidRPr="009636E8">
        <w:rPr>
          <w:rFonts w:ascii="Calibri" w:hAnsi="Calibri" w:cs="Arial"/>
          <w:color w:val="000000"/>
          <w:sz w:val="22"/>
          <w:szCs w:val="22"/>
        </w:rPr>
        <w:t>-based large-scale parallel relation-learning system</w:t>
      </w:r>
    </w:p>
    <w:p w14:paraId="696DC6BB" w14:textId="77777777" w:rsidR="009636E8" w:rsidRPr="009636E8" w:rsidRDefault="009636E8" w:rsidP="00DC60A1">
      <w:pPr>
        <w:numPr>
          <w:ilvl w:val="0"/>
          <w:numId w:val="4"/>
        </w:numPr>
        <w:suppressAutoHyphens w:val="0"/>
        <w:spacing w:line="0" w:lineRule="atLeast"/>
        <w:jc w:val="both"/>
        <w:rPr>
          <w:rFonts w:ascii="Calibri" w:hAnsi="Calibri" w:cs="Arial"/>
          <w:color w:val="000000"/>
          <w:sz w:val="22"/>
          <w:szCs w:val="22"/>
        </w:rPr>
      </w:pPr>
      <w:r w:rsidRPr="009636E8">
        <w:rPr>
          <w:rFonts w:ascii="Calibri" w:hAnsi="Calibri" w:cs="Arial"/>
          <w:color w:val="000000"/>
          <w:sz w:val="22"/>
          <w:szCs w:val="22"/>
        </w:rPr>
        <w:t>Setup and benchmarked </w:t>
      </w:r>
      <w:proofErr w:type="spellStart"/>
      <w:r w:rsidRPr="009636E8">
        <w:rPr>
          <w:rFonts w:ascii="Calibri" w:hAnsi="Calibri" w:cs="Arial"/>
          <w:b/>
          <w:bCs/>
          <w:color w:val="000000"/>
          <w:sz w:val="22"/>
          <w:szCs w:val="22"/>
        </w:rPr>
        <w:t>Hadoop</w:t>
      </w:r>
      <w:proofErr w:type="spellEnd"/>
      <w:r w:rsidRPr="009636E8">
        <w:rPr>
          <w:rFonts w:ascii="Calibri" w:hAnsi="Calibri" w:cs="Arial"/>
          <w:b/>
          <w:bCs/>
          <w:color w:val="000000"/>
          <w:sz w:val="22"/>
          <w:szCs w:val="22"/>
        </w:rPr>
        <w:t>/</w:t>
      </w:r>
      <w:proofErr w:type="spellStart"/>
      <w:r w:rsidRPr="009636E8">
        <w:rPr>
          <w:rFonts w:ascii="Calibri" w:hAnsi="Calibri" w:cs="Arial"/>
          <w:b/>
          <w:bCs/>
          <w:color w:val="000000"/>
          <w:sz w:val="22"/>
          <w:szCs w:val="22"/>
        </w:rPr>
        <w:t>HBase</w:t>
      </w:r>
      <w:proofErr w:type="spellEnd"/>
      <w:r w:rsidRPr="009636E8">
        <w:rPr>
          <w:rFonts w:ascii="Calibri" w:hAnsi="Calibri" w:cs="Arial"/>
          <w:color w:val="000000"/>
          <w:sz w:val="22"/>
          <w:szCs w:val="22"/>
        </w:rPr>
        <w:t> clusters for internal use</w:t>
      </w:r>
    </w:p>
    <w:p w14:paraId="336DF556" w14:textId="77777777" w:rsidR="009636E8" w:rsidRPr="009636E8" w:rsidRDefault="009636E8" w:rsidP="00DC60A1">
      <w:pPr>
        <w:numPr>
          <w:ilvl w:val="0"/>
          <w:numId w:val="4"/>
        </w:numPr>
        <w:suppressAutoHyphens w:val="0"/>
        <w:spacing w:line="0" w:lineRule="atLeast"/>
        <w:jc w:val="both"/>
        <w:rPr>
          <w:rFonts w:ascii="Calibri" w:hAnsi="Calibri" w:cs="Arial"/>
          <w:color w:val="000000"/>
          <w:sz w:val="22"/>
          <w:szCs w:val="22"/>
        </w:rPr>
      </w:pPr>
      <w:r w:rsidRPr="009636E8">
        <w:rPr>
          <w:rFonts w:ascii="Calibri" w:hAnsi="Calibri" w:cs="Arial"/>
          <w:color w:val="000000"/>
          <w:sz w:val="22"/>
          <w:szCs w:val="22"/>
        </w:rPr>
        <w:t>Implemented Hive Impala best practices to enhance query performance</w:t>
      </w:r>
    </w:p>
    <w:p w14:paraId="1C69B252" w14:textId="77777777" w:rsidR="009636E8" w:rsidRPr="009636E8" w:rsidRDefault="009636E8" w:rsidP="009636E8">
      <w:pPr>
        <w:spacing w:line="0" w:lineRule="atLeast"/>
        <w:ind w:left="720"/>
        <w:jc w:val="both"/>
        <w:rPr>
          <w:rFonts w:ascii="Calibri" w:hAnsi="Calibri" w:cs="Arial"/>
          <w:color w:val="000000"/>
          <w:sz w:val="22"/>
          <w:szCs w:val="22"/>
        </w:rPr>
      </w:pPr>
    </w:p>
    <w:p w14:paraId="4FAC5B87" w14:textId="4BEC5ACC" w:rsidR="009636E8" w:rsidRPr="009636E8" w:rsidRDefault="009636E8" w:rsidP="009636E8">
      <w:pPr>
        <w:spacing w:line="0" w:lineRule="atLeast"/>
        <w:jc w:val="both"/>
        <w:rPr>
          <w:rFonts w:ascii="Calibri" w:hAnsi="Calibri" w:cs="Arial"/>
          <w:color w:val="000000"/>
          <w:sz w:val="22"/>
          <w:szCs w:val="22"/>
        </w:rPr>
      </w:pPr>
      <w:r w:rsidRPr="009636E8">
        <w:rPr>
          <w:rFonts w:ascii="Calibri" w:hAnsi="Calibri" w:cs="Arial"/>
          <w:color w:val="000000"/>
          <w:sz w:val="22"/>
          <w:szCs w:val="22"/>
        </w:rPr>
        <w:tab/>
        <w:t xml:space="preserve"> </w:t>
      </w:r>
    </w:p>
    <w:p w14:paraId="1387007E" w14:textId="71AA57A2" w:rsidR="009636E8" w:rsidRPr="009636E8" w:rsidRDefault="009636E8" w:rsidP="009636E8">
      <w:pPr>
        <w:spacing w:line="0" w:lineRule="atLeast"/>
        <w:jc w:val="both"/>
        <w:rPr>
          <w:rFonts w:ascii="Calibri" w:hAnsi="Calibri" w:cs="Arial"/>
          <w:color w:val="000000"/>
          <w:sz w:val="22"/>
          <w:szCs w:val="22"/>
        </w:rPr>
      </w:pPr>
      <w:r w:rsidRPr="009636E8">
        <w:rPr>
          <w:rFonts w:ascii="Calibri" w:hAnsi="Calibri" w:cs="Arial"/>
          <w:b/>
          <w:color w:val="000000"/>
          <w:sz w:val="22"/>
          <w:szCs w:val="22"/>
        </w:rPr>
        <w:t>Environment/Tools:</w:t>
      </w:r>
      <w:r w:rsidR="00D13DCC">
        <w:rPr>
          <w:rFonts w:ascii="Calibri" w:hAnsi="Calibri" w:cs="Arial"/>
          <w:color w:val="000000"/>
          <w:sz w:val="22"/>
          <w:szCs w:val="22"/>
        </w:rPr>
        <w:t xml:space="preserve"> </w:t>
      </w:r>
      <w:proofErr w:type="spellStart"/>
      <w:r w:rsidR="00D13DCC">
        <w:rPr>
          <w:rFonts w:ascii="Calibri" w:hAnsi="Calibri" w:cs="Arial"/>
          <w:color w:val="000000"/>
          <w:sz w:val="22"/>
          <w:szCs w:val="22"/>
        </w:rPr>
        <w:t>Hadoop</w:t>
      </w:r>
      <w:proofErr w:type="spellEnd"/>
      <w:r w:rsidR="00D13DCC">
        <w:rPr>
          <w:rFonts w:ascii="Calibri" w:hAnsi="Calibri" w:cs="Arial"/>
          <w:color w:val="000000"/>
          <w:sz w:val="22"/>
          <w:szCs w:val="22"/>
        </w:rPr>
        <w:t xml:space="preserve"> 2.0</w:t>
      </w:r>
      <w:r w:rsidRPr="009636E8">
        <w:rPr>
          <w:rFonts w:ascii="Calibri" w:hAnsi="Calibri" w:cs="Arial"/>
          <w:color w:val="000000"/>
          <w:sz w:val="22"/>
          <w:szCs w:val="22"/>
        </w:rPr>
        <w:t xml:space="preserve">, Hive, Impala, Java, </w:t>
      </w:r>
      <w:proofErr w:type="spellStart"/>
      <w:r w:rsidRPr="009636E8">
        <w:rPr>
          <w:rFonts w:ascii="Calibri" w:hAnsi="Calibri" w:cs="Arial"/>
          <w:color w:val="000000"/>
          <w:sz w:val="22"/>
          <w:szCs w:val="22"/>
        </w:rPr>
        <w:t>Sqoop</w:t>
      </w:r>
      <w:proofErr w:type="spellEnd"/>
      <w:r w:rsidRPr="009636E8">
        <w:rPr>
          <w:rFonts w:ascii="Calibri" w:hAnsi="Calibri" w:cs="Arial"/>
          <w:color w:val="000000"/>
          <w:sz w:val="22"/>
          <w:szCs w:val="22"/>
        </w:rPr>
        <w:t>, HBASE</w:t>
      </w:r>
      <w:r w:rsidR="00D13DCC">
        <w:rPr>
          <w:rFonts w:ascii="Calibri" w:hAnsi="Calibri" w:cs="Arial"/>
          <w:color w:val="000000"/>
          <w:sz w:val="22"/>
          <w:szCs w:val="22"/>
        </w:rPr>
        <w:t xml:space="preserve">, Cdh5.2, </w:t>
      </w:r>
      <w:proofErr w:type="spellStart"/>
      <w:r w:rsidR="00D13DCC">
        <w:rPr>
          <w:rFonts w:ascii="Calibri" w:hAnsi="Calibri" w:cs="Arial"/>
          <w:color w:val="000000"/>
          <w:sz w:val="22"/>
          <w:szCs w:val="22"/>
        </w:rPr>
        <w:t>sqoop</w:t>
      </w:r>
      <w:proofErr w:type="spellEnd"/>
      <w:r w:rsidR="00D13DCC">
        <w:rPr>
          <w:rFonts w:ascii="Calibri" w:hAnsi="Calibri" w:cs="Arial"/>
          <w:color w:val="000000"/>
          <w:sz w:val="22"/>
          <w:szCs w:val="22"/>
        </w:rPr>
        <w:t xml:space="preserve">, </w:t>
      </w:r>
      <w:proofErr w:type="spellStart"/>
      <w:r w:rsidR="00D13DCC">
        <w:rPr>
          <w:rFonts w:ascii="Calibri" w:hAnsi="Calibri" w:cs="Arial"/>
          <w:color w:val="000000"/>
          <w:sz w:val="22"/>
          <w:szCs w:val="22"/>
        </w:rPr>
        <w:t>hbase</w:t>
      </w:r>
      <w:proofErr w:type="gramStart"/>
      <w:r w:rsidR="00D13DCC">
        <w:rPr>
          <w:rFonts w:ascii="Calibri" w:hAnsi="Calibri" w:cs="Arial"/>
          <w:color w:val="000000"/>
          <w:sz w:val="22"/>
          <w:szCs w:val="22"/>
        </w:rPr>
        <w:t>,scala</w:t>
      </w:r>
      <w:proofErr w:type="spellEnd"/>
      <w:proofErr w:type="gramEnd"/>
      <w:r w:rsidR="00D13DCC">
        <w:rPr>
          <w:rFonts w:ascii="Calibri" w:hAnsi="Calibri" w:cs="Arial"/>
          <w:color w:val="000000"/>
          <w:sz w:val="22"/>
          <w:szCs w:val="22"/>
        </w:rPr>
        <w:t xml:space="preserve"> ,spark1.6, </w:t>
      </w:r>
      <w:proofErr w:type="spellStart"/>
      <w:r w:rsidR="00D13DCC">
        <w:rPr>
          <w:rFonts w:ascii="Calibri" w:hAnsi="Calibri" w:cs="Arial"/>
          <w:color w:val="000000"/>
          <w:sz w:val="22"/>
          <w:szCs w:val="22"/>
        </w:rPr>
        <w:t>kafka</w:t>
      </w:r>
      <w:proofErr w:type="spellEnd"/>
      <w:r w:rsidR="00D13DCC">
        <w:rPr>
          <w:rFonts w:ascii="Calibri" w:hAnsi="Calibri" w:cs="Arial"/>
          <w:color w:val="000000"/>
          <w:sz w:val="22"/>
          <w:szCs w:val="22"/>
        </w:rPr>
        <w:t xml:space="preserve"> </w:t>
      </w:r>
      <w:proofErr w:type="spellStart"/>
      <w:r w:rsidR="00D13DCC">
        <w:rPr>
          <w:rFonts w:ascii="Calibri" w:hAnsi="Calibri" w:cs="Arial"/>
          <w:color w:val="000000"/>
          <w:sz w:val="22"/>
          <w:szCs w:val="22"/>
        </w:rPr>
        <w:t>aws</w:t>
      </w:r>
      <w:proofErr w:type="spellEnd"/>
      <w:r w:rsidR="00D13DCC">
        <w:rPr>
          <w:rFonts w:ascii="Calibri" w:hAnsi="Calibri" w:cs="Arial"/>
          <w:color w:val="000000"/>
          <w:sz w:val="22"/>
          <w:szCs w:val="22"/>
        </w:rPr>
        <w:t xml:space="preserve"> ec2  ,tableau</w:t>
      </w:r>
    </w:p>
    <w:p w14:paraId="3D2AA117" w14:textId="77777777" w:rsidR="009636E8" w:rsidRPr="009636E8" w:rsidRDefault="009636E8" w:rsidP="006F49E5">
      <w:pPr>
        <w:pStyle w:val="ResumeHeading"/>
        <w:spacing w:before="0"/>
        <w:rPr>
          <w:rFonts w:ascii="Calibri" w:hAnsi="Calibri"/>
          <w:i w:val="0"/>
          <w:sz w:val="22"/>
          <w:szCs w:val="22"/>
        </w:rPr>
      </w:pPr>
    </w:p>
    <w:p w14:paraId="7DF72E94" w14:textId="77777777" w:rsidR="00672E06" w:rsidRDefault="00672E06">
      <w:pPr>
        <w:rPr>
          <w:rFonts w:ascii="Calibri" w:hAnsi="Calibri"/>
          <w:b/>
          <w:sz w:val="22"/>
          <w:szCs w:val="22"/>
        </w:rPr>
      </w:pPr>
    </w:p>
    <w:p w14:paraId="08DCEA6B" w14:textId="77777777" w:rsidR="00071259" w:rsidRPr="008F1483" w:rsidRDefault="00DC60A1" w:rsidP="00292FE1">
      <w:pPr>
        <w:rPr>
          <w:rFonts w:ascii="Calibri" w:hAnsi="Calibri"/>
          <w:b/>
          <w:sz w:val="22"/>
          <w:szCs w:val="22"/>
          <w:highlight w:val="lightGray"/>
        </w:rPr>
      </w:pPr>
      <w:r w:rsidRPr="008F1483">
        <w:rPr>
          <w:rFonts w:ascii="Calibri" w:hAnsi="Calibri"/>
          <w:b/>
          <w:sz w:val="22"/>
          <w:szCs w:val="22"/>
          <w:highlight w:val="lightGray"/>
        </w:rPr>
        <w:t xml:space="preserve">KOEING SOLUTIONS      </w:t>
      </w:r>
      <w:r w:rsidR="00D31786" w:rsidRPr="008F1483">
        <w:rPr>
          <w:rFonts w:ascii="Calibri" w:hAnsi="Calibri"/>
          <w:b/>
          <w:sz w:val="22"/>
          <w:szCs w:val="22"/>
          <w:highlight w:val="lightGray"/>
        </w:rPr>
        <w:t xml:space="preserve">                                                                               </w:t>
      </w:r>
      <w:r w:rsidR="00B03C43" w:rsidRPr="008F1483">
        <w:rPr>
          <w:rFonts w:ascii="Calibri" w:hAnsi="Calibri"/>
          <w:b/>
          <w:sz w:val="22"/>
          <w:szCs w:val="22"/>
          <w:highlight w:val="lightGray"/>
        </w:rPr>
        <w:t xml:space="preserve">                            </w:t>
      </w:r>
      <w:r w:rsidR="00D13DCC" w:rsidRPr="008F1483">
        <w:rPr>
          <w:rFonts w:ascii="Calibri" w:hAnsi="Calibri"/>
          <w:b/>
          <w:sz w:val="22"/>
          <w:szCs w:val="22"/>
          <w:highlight w:val="lightGray"/>
        </w:rPr>
        <w:t xml:space="preserve">  </w:t>
      </w:r>
    </w:p>
    <w:p w14:paraId="59518F19" w14:textId="4ED567CE" w:rsidR="00DC60A1" w:rsidRDefault="00B458BA" w:rsidP="00292FE1">
      <w:pPr>
        <w:rPr>
          <w:rFonts w:ascii="Calibri" w:hAnsi="Calibri"/>
          <w:b/>
          <w:sz w:val="22"/>
          <w:szCs w:val="22"/>
        </w:rPr>
      </w:pPr>
      <w:r>
        <w:rPr>
          <w:rFonts w:ascii="Calibri" w:hAnsi="Calibri"/>
          <w:b/>
          <w:sz w:val="22"/>
          <w:szCs w:val="22"/>
          <w:highlight w:val="lightGray"/>
        </w:rPr>
        <w:t>June 2014 – Mar</w:t>
      </w:r>
      <w:r w:rsidR="00B03C43" w:rsidRPr="0040321C">
        <w:rPr>
          <w:rFonts w:ascii="Calibri" w:hAnsi="Calibri"/>
          <w:b/>
          <w:sz w:val="22"/>
          <w:szCs w:val="22"/>
          <w:highlight w:val="lightGray"/>
        </w:rPr>
        <w:t xml:space="preserve"> </w:t>
      </w:r>
      <w:r w:rsidR="00D31786" w:rsidRPr="0040321C">
        <w:rPr>
          <w:rFonts w:ascii="Calibri" w:hAnsi="Calibri"/>
          <w:b/>
          <w:sz w:val="22"/>
          <w:szCs w:val="22"/>
          <w:highlight w:val="lightGray"/>
        </w:rPr>
        <w:t>2015</w:t>
      </w:r>
    </w:p>
    <w:p w14:paraId="5BDCB6AA" w14:textId="28EB8B79" w:rsidR="00570AFF" w:rsidRDefault="00DC60A1" w:rsidP="00292FE1">
      <w:pPr>
        <w:rPr>
          <w:rFonts w:ascii="Calibri" w:hAnsi="Calibri"/>
          <w:b/>
          <w:sz w:val="22"/>
          <w:szCs w:val="22"/>
        </w:rPr>
      </w:pPr>
      <w:r>
        <w:rPr>
          <w:rFonts w:ascii="Calibri" w:hAnsi="Calibri"/>
          <w:b/>
          <w:sz w:val="22"/>
          <w:szCs w:val="22"/>
        </w:rPr>
        <w:t>Bangalore</w:t>
      </w:r>
    </w:p>
    <w:p w14:paraId="1A4E0F65" w14:textId="77D17611" w:rsidR="00DC60A1" w:rsidRPr="00F407E0" w:rsidRDefault="00DC60A1" w:rsidP="00DC60A1">
      <w:pPr>
        <w:spacing w:line="0" w:lineRule="atLeast"/>
        <w:jc w:val="both"/>
        <w:rPr>
          <w:rFonts w:asciiTheme="minorHAnsi" w:hAnsiTheme="minorHAnsi" w:cs="Arial"/>
          <w:b/>
          <w:color w:val="000000"/>
          <w:sz w:val="22"/>
          <w:szCs w:val="22"/>
        </w:rPr>
      </w:pPr>
      <w:r w:rsidRPr="00F407E0">
        <w:rPr>
          <w:rFonts w:asciiTheme="minorHAnsi" w:hAnsiTheme="minorHAnsi" w:cs="Arial"/>
          <w:b/>
          <w:color w:val="000000"/>
          <w:sz w:val="22"/>
          <w:szCs w:val="22"/>
        </w:rPr>
        <w:t>Client: W.W. Grainger,</w:t>
      </w:r>
      <w:r w:rsidRPr="00F407E0">
        <w:rPr>
          <w:rFonts w:asciiTheme="minorHAnsi" w:hAnsiTheme="minorHAnsi" w:cs="Arial"/>
          <w:b/>
          <w:color w:val="000000"/>
          <w:sz w:val="22"/>
          <w:szCs w:val="22"/>
        </w:rPr>
        <w:tab/>
      </w:r>
      <w:r w:rsidRPr="00F407E0">
        <w:rPr>
          <w:rFonts w:asciiTheme="minorHAnsi" w:hAnsiTheme="minorHAnsi" w:cs="Arial"/>
          <w:b/>
          <w:color w:val="000000"/>
          <w:sz w:val="22"/>
          <w:szCs w:val="22"/>
        </w:rPr>
        <w:tab/>
      </w:r>
      <w:r w:rsidRPr="00F407E0">
        <w:rPr>
          <w:rFonts w:asciiTheme="minorHAnsi" w:hAnsiTheme="minorHAnsi" w:cs="Arial"/>
          <w:b/>
          <w:color w:val="000000"/>
          <w:sz w:val="22"/>
          <w:szCs w:val="22"/>
        </w:rPr>
        <w:tab/>
      </w:r>
      <w:r w:rsidRPr="00F407E0">
        <w:rPr>
          <w:rFonts w:asciiTheme="minorHAnsi" w:hAnsiTheme="minorHAnsi" w:cs="Arial"/>
          <w:b/>
          <w:color w:val="000000"/>
          <w:sz w:val="22"/>
          <w:szCs w:val="22"/>
        </w:rPr>
        <w:tab/>
      </w:r>
      <w:r w:rsidRPr="00F407E0">
        <w:rPr>
          <w:rFonts w:asciiTheme="minorHAnsi" w:hAnsiTheme="minorHAnsi" w:cs="Arial"/>
          <w:b/>
          <w:color w:val="000000"/>
          <w:sz w:val="22"/>
          <w:szCs w:val="22"/>
        </w:rPr>
        <w:tab/>
      </w:r>
      <w:r w:rsidRPr="00F407E0">
        <w:rPr>
          <w:rFonts w:asciiTheme="minorHAnsi" w:hAnsiTheme="minorHAnsi" w:cs="Arial"/>
          <w:b/>
          <w:color w:val="000000"/>
          <w:sz w:val="22"/>
          <w:szCs w:val="22"/>
        </w:rPr>
        <w:tab/>
      </w:r>
      <w:r w:rsidRPr="00F407E0">
        <w:rPr>
          <w:rFonts w:asciiTheme="minorHAnsi" w:hAnsiTheme="minorHAnsi" w:cs="Arial"/>
          <w:b/>
          <w:color w:val="000000"/>
          <w:sz w:val="22"/>
          <w:szCs w:val="22"/>
        </w:rPr>
        <w:tab/>
        <w:t xml:space="preserve"> </w:t>
      </w:r>
      <w:r w:rsidRPr="00F407E0">
        <w:rPr>
          <w:rFonts w:asciiTheme="minorHAnsi" w:hAnsiTheme="minorHAnsi" w:cs="Arial"/>
          <w:b/>
          <w:color w:val="000000"/>
          <w:sz w:val="22"/>
          <w:szCs w:val="22"/>
        </w:rPr>
        <w:tab/>
      </w:r>
      <w:r w:rsidRPr="00F407E0">
        <w:rPr>
          <w:rFonts w:asciiTheme="minorHAnsi" w:hAnsiTheme="minorHAnsi" w:cs="Arial"/>
          <w:b/>
          <w:color w:val="000000"/>
          <w:sz w:val="22"/>
          <w:szCs w:val="22"/>
        </w:rPr>
        <w:tab/>
      </w:r>
      <w:r w:rsidRPr="00F407E0">
        <w:rPr>
          <w:rFonts w:asciiTheme="minorHAnsi" w:hAnsiTheme="minorHAnsi" w:cs="Arial"/>
          <w:b/>
          <w:color w:val="000000"/>
          <w:sz w:val="22"/>
          <w:szCs w:val="22"/>
        </w:rPr>
        <w:tab/>
      </w:r>
      <w:r w:rsidRPr="00F407E0">
        <w:rPr>
          <w:rFonts w:asciiTheme="minorHAnsi" w:hAnsiTheme="minorHAnsi" w:cs="Arial"/>
          <w:b/>
          <w:color w:val="000000"/>
          <w:sz w:val="22"/>
          <w:szCs w:val="22"/>
        </w:rPr>
        <w:tab/>
      </w:r>
    </w:p>
    <w:p w14:paraId="48401987" w14:textId="77777777" w:rsidR="00DC60A1" w:rsidRPr="00F407E0" w:rsidRDefault="00DC60A1" w:rsidP="00DC60A1">
      <w:pPr>
        <w:spacing w:line="0" w:lineRule="atLeast"/>
        <w:jc w:val="both"/>
        <w:rPr>
          <w:rFonts w:asciiTheme="minorHAnsi" w:hAnsiTheme="minorHAnsi" w:cs="Arial"/>
          <w:b/>
          <w:color w:val="000000"/>
          <w:sz w:val="22"/>
          <w:szCs w:val="22"/>
        </w:rPr>
      </w:pPr>
      <w:r w:rsidRPr="00F407E0">
        <w:rPr>
          <w:rFonts w:asciiTheme="minorHAnsi" w:hAnsiTheme="minorHAnsi" w:cs="Arial"/>
          <w:b/>
          <w:color w:val="000000"/>
          <w:sz w:val="22"/>
          <w:szCs w:val="22"/>
        </w:rPr>
        <w:t xml:space="preserve">Senior </w:t>
      </w:r>
      <w:proofErr w:type="spellStart"/>
      <w:r w:rsidRPr="00F407E0">
        <w:rPr>
          <w:rFonts w:asciiTheme="minorHAnsi" w:hAnsiTheme="minorHAnsi" w:cs="Arial"/>
          <w:b/>
          <w:color w:val="000000"/>
          <w:sz w:val="22"/>
          <w:szCs w:val="22"/>
        </w:rPr>
        <w:t>Bigdata</w:t>
      </w:r>
      <w:proofErr w:type="spellEnd"/>
      <w:r w:rsidRPr="00F407E0">
        <w:rPr>
          <w:rFonts w:asciiTheme="minorHAnsi" w:hAnsiTheme="minorHAnsi" w:cs="Arial"/>
          <w:b/>
          <w:color w:val="000000"/>
          <w:sz w:val="22"/>
          <w:szCs w:val="22"/>
        </w:rPr>
        <w:t xml:space="preserve"> Developer </w:t>
      </w:r>
    </w:p>
    <w:p w14:paraId="3FB161D2" w14:textId="5E202430" w:rsidR="00DC60A1" w:rsidRPr="00F407E0" w:rsidRDefault="00DC60A1" w:rsidP="00DC60A1">
      <w:pPr>
        <w:spacing w:line="0" w:lineRule="atLeast"/>
        <w:jc w:val="both"/>
        <w:rPr>
          <w:rFonts w:asciiTheme="minorHAnsi" w:hAnsiTheme="minorHAnsi" w:cs="Arial"/>
          <w:color w:val="000000"/>
          <w:sz w:val="22"/>
          <w:szCs w:val="22"/>
        </w:rPr>
      </w:pPr>
      <w:r w:rsidRPr="00F407E0">
        <w:rPr>
          <w:rFonts w:asciiTheme="minorHAnsi" w:hAnsiTheme="minorHAnsi" w:cs="Arial"/>
          <w:color w:val="000000"/>
          <w:sz w:val="22"/>
          <w:szCs w:val="22"/>
        </w:rPr>
        <w:tab/>
      </w:r>
    </w:p>
    <w:p w14:paraId="13027DBF" w14:textId="77777777" w:rsidR="00DC60A1" w:rsidRPr="00F407E0" w:rsidRDefault="00DC60A1" w:rsidP="00DC60A1">
      <w:pPr>
        <w:spacing w:line="0" w:lineRule="atLeast"/>
        <w:jc w:val="both"/>
        <w:rPr>
          <w:rFonts w:asciiTheme="minorHAnsi" w:hAnsiTheme="minorHAnsi" w:cs="Arial"/>
          <w:color w:val="000000"/>
          <w:sz w:val="22"/>
          <w:szCs w:val="22"/>
        </w:rPr>
      </w:pPr>
      <w:r w:rsidRPr="00F407E0">
        <w:rPr>
          <w:rFonts w:asciiTheme="minorHAnsi" w:hAnsiTheme="minorHAnsi" w:cs="Arial"/>
          <w:color w:val="000000"/>
          <w:sz w:val="22"/>
          <w:szCs w:val="22"/>
        </w:rPr>
        <w:t>Grainger helps Customers save time and money by providing them the right products to keep their facilities up and running. Grainger works with more than 3500 suppliers to provide customers with access to more than 1 million products from variety of categories. Grainger’s diverse customer base comprised of facilities and maintenance professionals from businesses and institutions of all sizes</w:t>
      </w:r>
    </w:p>
    <w:p w14:paraId="619ED4A9" w14:textId="77777777" w:rsidR="00DC60A1" w:rsidRPr="00F407E0" w:rsidRDefault="00DC60A1" w:rsidP="00DC60A1">
      <w:pPr>
        <w:spacing w:line="0" w:lineRule="atLeast"/>
        <w:jc w:val="both"/>
        <w:rPr>
          <w:rFonts w:asciiTheme="minorHAnsi" w:hAnsiTheme="minorHAnsi" w:cs="Arial"/>
          <w:color w:val="000000"/>
          <w:sz w:val="22"/>
          <w:szCs w:val="22"/>
        </w:rPr>
      </w:pPr>
      <w:r w:rsidRPr="00F407E0">
        <w:rPr>
          <w:rFonts w:asciiTheme="minorHAnsi" w:hAnsiTheme="minorHAnsi" w:cs="Arial"/>
          <w:b/>
          <w:color w:val="000000"/>
          <w:sz w:val="22"/>
          <w:szCs w:val="22"/>
        </w:rPr>
        <w:cr/>
        <w:t>Responsibilities</w:t>
      </w:r>
      <w:r w:rsidRPr="00F407E0">
        <w:rPr>
          <w:rFonts w:asciiTheme="minorHAnsi" w:hAnsiTheme="minorHAnsi" w:cs="Arial"/>
          <w:b/>
          <w:color w:val="000000"/>
          <w:sz w:val="22"/>
          <w:szCs w:val="22"/>
          <w:u w:val="single"/>
        </w:rPr>
        <w:cr/>
      </w:r>
      <w:r w:rsidRPr="00F407E0">
        <w:rPr>
          <w:rFonts w:asciiTheme="minorHAnsi" w:hAnsiTheme="minorHAnsi" w:cs="Arial"/>
          <w:color w:val="000000"/>
          <w:sz w:val="22"/>
          <w:szCs w:val="22"/>
        </w:rPr>
        <w:t xml:space="preserve">Solid Understanding of </w:t>
      </w:r>
      <w:proofErr w:type="spellStart"/>
      <w:r w:rsidRPr="00F407E0">
        <w:rPr>
          <w:rFonts w:asciiTheme="minorHAnsi" w:hAnsiTheme="minorHAnsi" w:cs="Arial"/>
          <w:color w:val="000000"/>
          <w:sz w:val="22"/>
          <w:szCs w:val="22"/>
        </w:rPr>
        <w:t>Hadoop</w:t>
      </w:r>
      <w:proofErr w:type="spellEnd"/>
      <w:r w:rsidRPr="00F407E0">
        <w:rPr>
          <w:rFonts w:asciiTheme="minorHAnsi" w:hAnsiTheme="minorHAnsi" w:cs="Arial"/>
          <w:color w:val="000000"/>
          <w:sz w:val="22"/>
          <w:szCs w:val="22"/>
        </w:rPr>
        <w:t xml:space="preserve"> </w:t>
      </w:r>
      <w:r w:rsidRPr="00F407E0">
        <w:rPr>
          <w:rFonts w:asciiTheme="minorHAnsi" w:hAnsiTheme="minorHAnsi" w:cs="Arial"/>
          <w:b/>
          <w:color w:val="000000"/>
          <w:sz w:val="22"/>
          <w:szCs w:val="22"/>
        </w:rPr>
        <w:t>HDFS,</w:t>
      </w:r>
      <w:r w:rsidRPr="00F407E0">
        <w:rPr>
          <w:rFonts w:asciiTheme="minorHAnsi" w:hAnsiTheme="minorHAnsi" w:cs="Arial"/>
          <w:color w:val="000000"/>
          <w:sz w:val="22"/>
          <w:szCs w:val="22"/>
        </w:rPr>
        <w:t xml:space="preserve"> </w:t>
      </w:r>
      <w:r w:rsidRPr="00F407E0">
        <w:rPr>
          <w:rFonts w:asciiTheme="minorHAnsi" w:hAnsiTheme="minorHAnsi" w:cs="Arial"/>
          <w:b/>
          <w:color w:val="000000"/>
          <w:sz w:val="22"/>
          <w:szCs w:val="22"/>
        </w:rPr>
        <w:t>Map-Reduce</w:t>
      </w:r>
      <w:r w:rsidRPr="00F407E0">
        <w:rPr>
          <w:rFonts w:asciiTheme="minorHAnsi" w:hAnsiTheme="minorHAnsi" w:cs="Arial"/>
          <w:color w:val="000000"/>
          <w:sz w:val="22"/>
          <w:szCs w:val="22"/>
        </w:rPr>
        <w:t xml:space="preserve"> and other Eco-System Projects </w:t>
      </w:r>
    </w:p>
    <w:p w14:paraId="25515427"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 xml:space="preserve">Installation and Configuration of </w:t>
      </w:r>
      <w:proofErr w:type="spellStart"/>
      <w:r w:rsidRPr="00F407E0">
        <w:rPr>
          <w:rFonts w:asciiTheme="minorHAnsi" w:hAnsiTheme="minorHAnsi" w:cs="Arial"/>
          <w:color w:val="000000"/>
          <w:sz w:val="22"/>
          <w:szCs w:val="22"/>
        </w:rPr>
        <w:t>Hadoop</w:t>
      </w:r>
      <w:proofErr w:type="spellEnd"/>
      <w:r w:rsidRPr="00F407E0">
        <w:rPr>
          <w:rFonts w:asciiTheme="minorHAnsi" w:hAnsiTheme="minorHAnsi" w:cs="Arial"/>
          <w:color w:val="000000"/>
          <w:sz w:val="22"/>
          <w:szCs w:val="22"/>
        </w:rPr>
        <w:t xml:space="preserve"> Cluster </w:t>
      </w:r>
    </w:p>
    <w:p w14:paraId="3C162034"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 xml:space="preserve">Working with </w:t>
      </w:r>
      <w:proofErr w:type="spellStart"/>
      <w:r w:rsidRPr="00F407E0">
        <w:rPr>
          <w:rFonts w:asciiTheme="minorHAnsi" w:hAnsiTheme="minorHAnsi" w:cs="Arial"/>
          <w:b/>
          <w:color w:val="000000"/>
          <w:sz w:val="22"/>
          <w:szCs w:val="22"/>
        </w:rPr>
        <w:t>Cloudera</w:t>
      </w:r>
      <w:proofErr w:type="spellEnd"/>
      <w:r w:rsidRPr="00F407E0">
        <w:rPr>
          <w:rFonts w:asciiTheme="minorHAnsi" w:hAnsiTheme="minorHAnsi" w:cs="Arial"/>
          <w:b/>
          <w:color w:val="000000"/>
          <w:sz w:val="22"/>
          <w:szCs w:val="22"/>
        </w:rPr>
        <w:t xml:space="preserve"> </w:t>
      </w:r>
      <w:r w:rsidRPr="00F407E0">
        <w:rPr>
          <w:rFonts w:asciiTheme="minorHAnsi" w:hAnsiTheme="minorHAnsi" w:cs="Arial"/>
          <w:color w:val="000000"/>
          <w:sz w:val="22"/>
          <w:szCs w:val="22"/>
        </w:rPr>
        <w:t>Support Team to Fine Tune Cluster</w:t>
      </w:r>
    </w:p>
    <w:p w14:paraId="37DE4208"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 xml:space="preserve">Working Closely with </w:t>
      </w:r>
      <w:r w:rsidRPr="00F407E0">
        <w:rPr>
          <w:rFonts w:asciiTheme="minorHAnsi" w:hAnsiTheme="minorHAnsi" w:cs="Arial"/>
          <w:b/>
          <w:color w:val="000000"/>
          <w:sz w:val="22"/>
          <w:szCs w:val="22"/>
        </w:rPr>
        <w:t xml:space="preserve">SA </w:t>
      </w:r>
      <w:r w:rsidRPr="00F407E0">
        <w:rPr>
          <w:rFonts w:asciiTheme="minorHAnsi" w:hAnsiTheme="minorHAnsi" w:cs="Arial"/>
          <w:color w:val="000000"/>
          <w:sz w:val="22"/>
          <w:szCs w:val="22"/>
        </w:rPr>
        <w:t>Team to make sure all hardware and software is properly setup for Optimum usage of resources</w:t>
      </w:r>
    </w:p>
    <w:p w14:paraId="64981042"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 xml:space="preserve">Developed a custom </w:t>
      </w:r>
      <w:r w:rsidRPr="00F407E0">
        <w:rPr>
          <w:rFonts w:asciiTheme="minorHAnsi" w:hAnsiTheme="minorHAnsi" w:cs="Arial"/>
          <w:b/>
          <w:color w:val="000000"/>
          <w:sz w:val="22"/>
          <w:szCs w:val="22"/>
        </w:rPr>
        <w:t>File System plugin for</w:t>
      </w:r>
      <w:r w:rsidRPr="00F407E0">
        <w:rPr>
          <w:rFonts w:asciiTheme="minorHAnsi" w:hAnsiTheme="minorHAnsi" w:cs="Arial"/>
          <w:color w:val="000000"/>
          <w:sz w:val="22"/>
          <w:szCs w:val="22"/>
        </w:rPr>
        <w:t xml:space="preserve"> </w:t>
      </w:r>
      <w:proofErr w:type="spellStart"/>
      <w:r w:rsidRPr="00F407E0">
        <w:rPr>
          <w:rFonts w:asciiTheme="minorHAnsi" w:hAnsiTheme="minorHAnsi" w:cs="Arial"/>
          <w:color w:val="000000"/>
          <w:sz w:val="22"/>
          <w:szCs w:val="22"/>
        </w:rPr>
        <w:t>Hadoop</w:t>
      </w:r>
      <w:proofErr w:type="spellEnd"/>
      <w:r w:rsidRPr="00F407E0">
        <w:rPr>
          <w:rFonts w:asciiTheme="minorHAnsi" w:hAnsiTheme="minorHAnsi" w:cs="Arial"/>
          <w:color w:val="000000"/>
          <w:sz w:val="22"/>
          <w:szCs w:val="22"/>
        </w:rPr>
        <w:t xml:space="preserve"> so it can access files on </w:t>
      </w:r>
      <w:r w:rsidRPr="00F407E0">
        <w:rPr>
          <w:rFonts w:asciiTheme="minorHAnsi" w:hAnsiTheme="minorHAnsi" w:cs="Arial"/>
          <w:b/>
          <w:color w:val="000000"/>
          <w:sz w:val="22"/>
          <w:szCs w:val="22"/>
        </w:rPr>
        <w:t>Hitachi Data Platform</w:t>
      </w:r>
    </w:p>
    <w:p w14:paraId="38B4AEA3"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 xml:space="preserve">Plugin allows </w:t>
      </w:r>
      <w:proofErr w:type="spellStart"/>
      <w:r w:rsidRPr="00F407E0">
        <w:rPr>
          <w:rFonts w:asciiTheme="minorHAnsi" w:hAnsiTheme="minorHAnsi" w:cs="Arial"/>
          <w:color w:val="000000"/>
          <w:sz w:val="22"/>
          <w:szCs w:val="22"/>
        </w:rPr>
        <w:t>Hadoop</w:t>
      </w:r>
      <w:proofErr w:type="spellEnd"/>
      <w:r w:rsidRPr="00F407E0">
        <w:rPr>
          <w:rFonts w:asciiTheme="minorHAnsi" w:hAnsiTheme="minorHAnsi" w:cs="Arial"/>
          <w:color w:val="000000"/>
          <w:sz w:val="22"/>
          <w:szCs w:val="22"/>
        </w:rPr>
        <w:t xml:space="preserve"> </w:t>
      </w:r>
      <w:proofErr w:type="spellStart"/>
      <w:r w:rsidRPr="00F407E0">
        <w:rPr>
          <w:rFonts w:asciiTheme="minorHAnsi" w:hAnsiTheme="minorHAnsi" w:cs="Arial"/>
          <w:color w:val="000000"/>
          <w:sz w:val="22"/>
          <w:szCs w:val="22"/>
        </w:rPr>
        <w:t>MapReduce</w:t>
      </w:r>
      <w:proofErr w:type="spellEnd"/>
      <w:r w:rsidRPr="00F407E0">
        <w:rPr>
          <w:rFonts w:asciiTheme="minorHAnsi" w:hAnsiTheme="minorHAnsi" w:cs="Arial"/>
          <w:color w:val="000000"/>
          <w:sz w:val="22"/>
          <w:szCs w:val="22"/>
        </w:rPr>
        <w:t xml:space="preserve"> programs, </w:t>
      </w:r>
      <w:proofErr w:type="spellStart"/>
      <w:r w:rsidRPr="00F407E0">
        <w:rPr>
          <w:rFonts w:asciiTheme="minorHAnsi" w:hAnsiTheme="minorHAnsi" w:cs="Arial"/>
          <w:b/>
          <w:color w:val="000000"/>
          <w:sz w:val="22"/>
          <w:szCs w:val="22"/>
        </w:rPr>
        <w:t>HBase</w:t>
      </w:r>
      <w:proofErr w:type="spellEnd"/>
      <w:r w:rsidRPr="00F407E0">
        <w:rPr>
          <w:rFonts w:asciiTheme="minorHAnsi" w:hAnsiTheme="minorHAnsi" w:cs="Arial"/>
          <w:color w:val="000000"/>
          <w:sz w:val="22"/>
          <w:szCs w:val="22"/>
        </w:rPr>
        <w:t xml:space="preserve">, </w:t>
      </w:r>
      <w:r w:rsidRPr="00F407E0">
        <w:rPr>
          <w:rFonts w:asciiTheme="minorHAnsi" w:hAnsiTheme="minorHAnsi" w:cs="Arial"/>
          <w:b/>
          <w:color w:val="000000"/>
          <w:sz w:val="22"/>
          <w:szCs w:val="22"/>
        </w:rPr>
        <w:t xml:space="preserve">Pig </w:t>
      </w:r>
      <w:r w:rsidRPr="00F407E0">
        <w:rPr>
          <w:rFonts w:asciiTheme="minorHAnsi" w:hAnsiTheme="minorHAnsi" w:cs="Arial"/>
          <w:color w:val="000000"/>
          <w:sz w:val="22"/>
          <w:szCs w:val="22"/>
        </w:rPr>
        <w:t xml:space="preserve">and </w:t>
      </w:r>
      <w:r w:rsidRPr="00F407E0">
        <w:rPr>
          <w:rFonts w:asciiTheme="minorHAnsi" w:hAnsiTheme="minorHAnsi" w:cs="Arial"/>
          <w:b/>
          <w:color w:val="000000"/>
          <w:sz w:val="22"/>
          <w:szCs w:val="22"/>
        </w:rPr>
        <w:t xml:space="preserve">Hive </w:t>
      </w:r>
      <w:r w:rsidRPr="00F407E0">
        <w:rPr>
          <w:rFonts w:asciiTheme="minorHAnsi" w:hAnsiTheme="minorHAnsi" w:cs="Arial"/>
          <w:color w:val="000000"/>
          <w:sz w:val="22"/>
          <w:szCs w:val="22"/>
        </w:rPr>
        <w:t>to work unmodified and access files directly</w:t>
      </w:r>
    </w:p>
    <w:p w14:paraId="069C63F5"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 xml:space="preserve">The plugin also provided data locality for </w:t>
      </w:r>
      <w:proofErr w:type="spellStart"/>
      <w:r w:rsidRPr="00F407E0">
        <w:rPr>
          <w:rFonts w:asciiTheme="minorHAnsi" w:hAnsiTheme="minorHAnsi" w:cs="Arial"/>
          <w:color w:val="000000"/>
          <w:sz w:val="22"/>
          <w:szCs w:val="22"/>
        </w:rPr>
        <w:t>Hadoop</w:t>
      </w:r>
      <w:proofErr w:type="spellEnd"/>
      <w:r w:rsidRPr="00F407E0">
        <w:rPr>
          <w:rFonts w:asciiTheme="minorHAnsi" w:hAnsiTheme="minorHAnsi" w:cs="Arial"/>
          <w:color w:val="000000"/>
          <w:sz w:val="22"/>
          <w:szCs w:val="22"/>
        </w:rPr>
        <w:t xml:space="preserve"> across host nodes and virtual machines</w:t>
      </w:r>
    </w:p>
    <w:p w14:paraId="38B35F15"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 xml:space="preserve">Wrote data </w:t>
      </w:r>
      <w:proofErr w:type="spellStart"/>
      <w:r w:rsidRPr="00F407E0">
        <w:rPr>
          <w:rFonts w:asciiTheme="minorHAnsi" w:hAnsiTheme="minorHAnsi" w:cs="Arial"/>
          <w:color w:val="000000"/>
          <w:sz w:val="22"/>
          <w:szCs w:val="22"/>
        </w:rPr>
        <w:t>ingesters</w:t>
      </w:r>
      <w:proofErr w:type="spellEnd"/>
      <w:r w:rsidRPr="00F407E0">
        <w:rPr>
          <w:rFonts w:asciiTheme="minorHAnsi" w:hAnsiTheme="minorHAnsi" w:cs="Arial"/>
          <w:color w:val="000000"/>
          <w:sz w:val="22"/>
          <w:szCs w:val="22"/>
        </w:rPr>
        <w:t xml:space="preserve"> and map reduce programs</w:t>
      </w:r>
    </w:p>
    <w:p w14:paraId="5453817E"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 xml:space="preserve">Developed </w:t>
      </w:r>
      <w:r w:rsidRPr="00F407E0">
        <w:rPr>
          <w:rFonts w:asciiTheme="minorHAnsi" w:hAnsiTheme="minorHAnsi" w:cs="Arial"/>
          <w:b/>
          <w:color w:val="000000"/>
          <w:sz w:val="22"/>
          <w:szCs w:val="22"/>
        </w:rPr>
        <w:t>map Reduce jobs</w:t>
      </w:r>
      <w:r w:rsidRPr="00F407E0">
        <w:rPr>
          <w:rFonts w:asciiTheme="minorHAnsi" w:hAnsiTheme="minorHAnsi" w:cs="Arial"/>
          <w:color w:val="000000"/>
          <w:sz w:val="22"/>
          <w:szCs w:val="22"/>
        </w:rPr>
        <w:t xml:space="preserve"> to analyze data and provide heuristics reports</w:t>
      </w:r>
    </w:p>
    <w:p w14:paraId="229BA8F3"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 xml:space="preserve">Good experience in writing </w:t>
      </w:r>
      <w:r w:rsidRPr="00F407E0">
        <w:rPr>
          <w:rFonts w:asciiTheme="minorHAnsi" w:hAnsiTheme="minorHAnsi" w:cs="Arial"/>
          <w:b/>
          <w:color w:val="000000"/>
          <w:sz w:val="22"/>
          <w:szCs w:val="22"/>
        </w:rPr>
        <w:t xml:space="preserve">data </w:t>
      </w:r>
      <w:proofErr w:type="spellStart"/>
      <w:r w:rsidRPr="00F407E0">
        <w:rPr>
          <w:rFonts w:asciiTheme="minorHAnsi" w:hAnsiTheme="minorHAnsi" w:cs="Arial"/>
          <w:b/>
          <w:color w:val="000000"/>
          <w:sz w:val="22"/>
          <w:szCs w:val="22"/>
        </w:rPr>
        <w:t>ingesters</w:t>
      </w:r>
      <w:proofErr w:type="spellEnd"/>
      <w:r w:rsidRPr="00F407E0">
        <w:rPr>
          <w:rFonts w:asciiTheme="minorHAnsi" w:hAnsiTheme="minorHAnsi" w:cs="Arial"/>
          <w:color w:val="000000"/>
          <w:sz w:val="22"/>
          <w:szCs w:val="22"/>
        </w:rPr>
        <w:t xml:space="preserve"> and complex </w:t>
      </w:r>
      <w:proofErr w:type="spellStart"/>
      <w:r w:rsidRPr="00F407E0">
        <w:rPr>
          <w:rFonts w:asciiTheme="minorHAnsi" w:hAnsiTheme="minorHAnsi" w:cs="Arial"/>
          <w:b/>
          <w:color w:val="000000"/>
          <w:sz w:val="22"/>
          <w:szCs w:val="22"/>
        </w:rPr>
        <w:t>MapReduce</w:t>
      </w:r>
      <w:proofErr w:type="spellEnd"/>
      <w:r w:rsidRPr="00F407E0">
        <w:rPr>
          <w:rFonts w:asciiTheme="minorHAnsi" w:hAnsiTheme="minorHAnsi" w:cs="Arial"/>
          <w:color w:val="000000"/>
          <w:sz w:val="22"/>
          <w:szCs w:val="22"/>
        </w:rPr>
        <w:t xml:space="preserve"> jobs in </w:t>
      </w:r>
      <w:r w:rsidRPr="00F407E0">
        <w:rPr>
          <w:rFonts w:asciiTheme="minorHAnsi" w:hAnsiTheme="minorHAnsi" w:cs="Arial"/>
          <w:b/>
          <w:color w:val="000000"/>
          <w:sz w:val="22"/>
          <w:szCs w:val="22"/>
        </w:rPr>
        <w:t>java</w:t>
      </w:r>
      <w:r w:rsidRPr="00F407E0">
        <w:rPr>
          <w:rFonts w:asciiTheme="minorHAnsi" w:hAnsiTheme="minorHAnsi" w:cs="Arial"/>
          <w:color w:val="000000"/>
          <w:sz w:val="22"/>
          <w:szCs w:val="22"/>
        </w:rPr>
        <w:t xml:space="preserve"> for data cleaning and preprocessing and fine tuning them as per data sets</w:t>
      </w:r>
    </w:p>
    <w:p w14:paraId="48AD3484"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Extensive data validation using</w:t>
      </w:r>
      <w:r w:rsidRPr="00F407E0">
        <w:rPr>
          <w:rFonts w:asciiTheme="minorHAnsi" w:hAnsiTheme="minorHAnsi" w:cs="Arial"/>
          <w:b/>
          <w:color w:val="000000"/>
          <w:sz w:val="22"/>
          <w:szCs w:val="22"/>
        </w:rPr>
        <w:t xml:space="preserve"> HIVE</w:t>
      </w:r>
      <w:r w:rsidRPr="00F407E0">
        <w:rPr>
          <w:rFonts w:asciiTheme="minorHAnsi" w:hAnsiTheme="minorHAnsi" w:cs="Arial"/>
          <w:color w:val="000000"/>
          <w:sz w:val="22"/>
          <w:szCs w:val="22"/>
        </w:rPr>
        <w:t xml:space="preserve"> and also written </w:t>
      </w:r>
      <w:r w:rsidRPr="00F407E0">
        <w:rPr>
          <w:rFonts w:asciiTheme="minorHAnsi" w:hAnsiTheme="minorHAnsi" w:cs="Arial"/>
          <w:b/>
          <w:color w:val="000000"/>
          <w:sz w:val="22"/>
          <w:szCs w:val="22"/>
        </w:rPr>
        <w:t>Hive UDFs</w:t>
      </w:r>
    </w:p>
    <w:p w14:paraId="37C4754F"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 xml:space="preserve">Involved in creating </w:t>
      </w:r>
      <w:r w:rsidRPr="00F407E0">
        <w:rPr>
          <w:rFonts w:asciiTheme="minorHAnsi" w:hAnsiTheme="minorHAnsi" w:cs="Arial"/>
          <w:b/>
          <w:color w:val="000000"/>
          <w:sz w:val="22"/>
          <w:szCs w:val="22"/>
        </w:rPr>
        <w:t>Hive tables</w:t>
      </w:r>
      <w:r w:rsidRPr="00F407E0">
        <w:rPr>
          <w:rFonts w:asciiTheme="minorHAnsi" w:hAnsiTheme="minorHAnsi" w:cs="Arial"/>
          <w:color w:val="000000"/>
          <w:sz w:val="22"/>
          <w:szCs w:val="22"/>
        </w:rPr>
        <w:t xml:space="preserve"> loading with data and writing hive queries which will run internally in map reduce way</w:t>
      </w:r>
    </w:p>
    <w:p w14:paraId="06D52AE0"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proofErr w:type="gramStart"/>
      <w:r w:rsidRPr="00F407E0">
        <w:rPr>
          <w:rFonts w:asciiTheme="minorHAnsi" w:hAnsiTheme="minorHAnsi" w:cs="Arial"/>
          <w:color w:val="000000"/>
          <w:sz w:val="22"/>
          <w:szCs w:val="22"/>
        </w:rPr>
        <w:t>lots</w:t>
      </w:r>
      <w:proofErr w:type="gramEnd"/>
      <w:r w:rsidRPr="00F407E0">
        <w:rPr>
          <w:rFonts w:asciiTheme="minorHAnsi" w:hAnsiTheme="minorHAnsi" w:cs="Arial"/>
          <w:color w:val="000000"/>
          <w:sz w:val="22"/>
          <w:szCs w:val="22"/>
        </w:rPr>
        <w:t xml:space="preserve"> of scripting (python and shell) to provision and spin up virtualized </w:t>
      </w:r>
      <w:proofErr w:type="spellStart"/>
      <w:r w:rsidRPr="00F407E0">
        <w:rPr>
          <w:rFonts w:asciiTheme="minorHAnsi" w:hAnsiTheme="minorHAnsi" w:cs="Arial"/>
          <w:color w:val="000000"/>
          <w:sz w:val="22"/>
          <w:szCs w:val="22"/>
        </w:rPr>
        <w:t>hadoop</w:t>
      </w:r>
      <w:proofErr w:type="spellEnd"/>
      <w:r w:rsidRPr="00F407E0">
        <w:rPr>
          <w:rFonts w:asciiTheme="minorHAnsi" w:hAnsiTheme="minorHAnsi" w:cs="Arial"/>
          <w:color w:val="000000"/>
          <w:sz w:val="22"/>
          <w:szCs w:val="22"/>
        </w:rPr>
        <w:t xml:space="preserve"> clusters</w:t>
      </w:r>
    </w:p>
    <w:p w14:paraId="3ADA7851"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Adding, Decommissioning and rebalancing nodes</w:t>
      </w:r>
    </w:p>
    <w:p w14:paraId="6A4683F4"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Created</w:t>
      </w:r>
      <w:r w:rsidRPr="00F407E0">
        <w:rPr>
          <w:rFonts w:asciiTheme="minorHAnsi" w:hAnsiTheme="minorHAnsi" w:cs="Arial"/>
          <w:b/>
          <w:color w:val="000000"/>
          <w:sz w:val="22"/>
          <w:szCs w:val="22"/>
        </w:rPr>
        <w:t xml:space="preserve"> POC</w:t>
      </w:r>
      <w:r w:rsidRPr="00F407E0">
        <w:rPr>
          <w:rFonts w:asciiTheme="minorHAnsi" w:hAnsiTheme="minorHAnsi" w:cs="Arial"/>
          <w:color w:val="000000"/>
          <w:sz w:val="22"/>
          <w:szCs w:val="22"/>
        </w:rPr>
        <w:t xml:space="preserve"> to store Server Log data into </w:t>
      </w:r>
      <w:r w:rsidRPr="00F407E0">
        <w:rPr>
          <w:rFonts w:asciiTheme="minorHAnsi" w:hAnsiTheme="minorHAnsi" w:cs="Arial"/>
          <w:b/>
          <w:color w:val="000000"/>
          <w:sz w:val="22"/>
          <w:szCs w:val="22"/>
        </w:rPr>
        <w:t>Cassandra</w:t>
      </w:r>
      <w:r w:rsidRPr="00F407E0">
        <w:rPr>
          <w:rFonts w:asciiTheme="minorHAnsi" w:hAnsiTheme="minorHAnsi" w:cs="Arial"/>
          <w:color w:val="000000"/>
          <w:sz w:val="22"/>
          <w:szCs w:val="22"/>
        </w:rPr>
        <w:t xml:space="preserve"> to identify System Alert Metrics</w:t>
      </w:r>
    </w:p>
    <w:p w14:paraId="2E412140"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b/>
          <w:color w:val="000000"/>
          <w:sz w:val="22"/>
          <w:szCs w:val="22"/>
        </w:rPr>
        <w:t>Rack Aware</w:t>
      </w:r>
      <w:r w:rsidRPr="00F407E0">
        <w:rPr>
          <w:rFonts w:asciiTheme="minorHAnsi" w:hAnsiTheme="minorHAnsi" w:cs="Arial"/>
          <w:color w:val="000000"/>
          <w:sz w:val="22"/>
          <w:szCs w:val="22"/>
        </w:rPr>
        <w:t xml:space="preserve"> Configuration</w:t>
      </w:r>
    </w:p>
    <w:p w14:paraId="13A56686"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Configuring Client Machines</w:t>
      </w:r>
    </w:p>
    <w:p w14:paraId="4B5AE717"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Configuring, Monitoring and Management Tools</w:t>
      </w:r>
    </w:p>
    <w:p w14:paraId="796030F9"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b/>
          <w:color w:val="000000"/>
          <w:sz w:val="22"/>
          <w:szCs w:val="22"/>
        </w:rPr>
        <w:t>HDFS Support</w:t>
      </w:r>
      <w:r w:rsidRPr="00F407E0">
        <w:rPr>
          <w:rFonts w:asciiTheme="minorHAnsi" w:hAnsiTheme="minorHAnsi" w:cs="Arial"/>
          <w:color w:val="000000"/>
          <w:sz w:val="22"/>
          <w:szCs w:val="22"/>
        </w:rPr>
        <w:t xml:space="preserve"> and Maintenance</w:t>
      </w:r>
    </w:p>
    <w:p w14:paraId="7A43B591"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Cluster HA Setup</w:t>
      </w:r>
    </w:p>
    <w:p w14:paraId="12997849"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Applying Patches and Perform Version Upgrades</w:t>
      </w:r>
    </w:p>
    <w:p w14:paraId="24A83EB2"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Incident Management, Problem Management and Change Management</w:t>
      </w:r>
    </w:p>
    <w:p w14:paraId="6579F2A7"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 xml:space="preserve">Performance </w:t>
      </w:r>
      <w:r w:rsidRPr="00F407E0">
        <w:rPr>
          <w:rFonts w:asciiTheme="minorHAnsi" w:hAnsiTheme="minorHAnsi" w:cs="Arial"/>
          <w:b/>
          <w:color w:val="000000"/>
          <w:sz w:val="22"/>
          <w:szCs w:val="22"/>
        </w:rPr>
        <w:t>Management and Reporting</w:t>
      </w:r>
    </w:p>
    <w:p w14:paraId="125ECF28"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Recover from Name Node failures</w:t>
      </w:r>
    </w:p>
    <w:p w14:paraId="5A3DE6E1"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 xml:space="preserve">Schedule </w:t>
      </w:r>
      <w:r w:rsidRPr="00F407E0">
        <w:rPr>
          <w:rFonts w:asciiTheme="minorHAnsi" w:hAnsiTheme="minorHAnsi" w:cs="Arial"/>
          <w:b/>
          <w:color w:val="000000"/>
          <w:sz w:val="22"/>
          <w:szCs w:val="22"/>
        </w:rPr>
        <w:t>Map Reduce Jobs –FIFO and FAIR share</w:t>
      </w:r>
    </w:p>
    <w:p w14:paraId="13CF2C2B"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 xml:space="preserve">Installation and Configuration of other Open Source Software like Pig, Hive, HBASE, Flume and </w:t>
      </w:r>
      <w:proofErr w:type="spellStart"/>
      <w:r w:rsidRPr="00F407E0">
        <w:rPr>
          <w:rFonts w:asciiTheme="minorHAnsi" w:hAnsiTheme="minorHAnsi" w:cs="Arial"/>
          <w:color w:val="000000"/>
          <w:sz w:val="22"/>
          <w:szCs w:val="22"/>
        </w:rPr>
        <w:t>Sqoop</w:t>
      </w:r>
      <w:proofErr w:type="spellEnd"/>
    </w:p>
    <w:p w14:paraId="0DDE2CB7"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 xml:space="preserve">Integration with RDBMS using swoop and </w:t>
      </w:r>
      <w:r w:rsidRPr="00F407E0">
        <w:rPr>
          <w:rFonts w:asciiTheme="minorHAnsi" w:hAnsiTheme="minorHAnsi" w:cs="Arial"/>
          <w:b/>
          <w:color w:val="000000"/>
          <w:sz w:val="22"/>
          <w:szCs w:val="22"/>
        </w:rPr>
        <w:t xml:space="preserve">JDBC </w:t>
      </w:r>
      <w:r w:rsidRPr="00F407E0">
        <w:rPr>
          <w:rFonts w:asciiTheme="minorHAnsi" w:hAnsiTheme="minorHAnsi" w:cs="Arial"/>
          <w:color w:val="000000"/>
          <w:sz w:val="22"/>
          <w:szCs w:val="22"/>
        </w:rPr>
        <w:t>Connectors</w:t>
      </w:r>
    </w:p>
    <w:p w14:paraId="1F6619B6" w14:textId="77777777" w:rsidR="00DC60A1" w:rsidRPr="00F407E0" w:rsidRDefault="00DC60A1" w:rsidP="00DC60A1">
      <w:pPr>
        <w:numPr>
          <w:ilvl w:val="0"/>
          <w:numId w:val="6"/>
        </w:numPr>
        <w:suppressAutoHyphens w:val="0"/>
        <w:spacing w:line="0" w:lineRule="atLeast"/>
        <w:jc w:val="both"/>
        <w:rPr>
          <w:rFonts w:asciiTheme="minorHAnsi" w:hAnsiTheme="minorHAnsi" w:cs="Arial"/>
          <w:b/>
          <w:color w:val="000000"/>
          <w:sz w:val="22"/>
          <w:szCs w:val="22"/>
          <w:u w:val="single"/>
        </w:rPr>
      </w:pPr>
      <w:r w:rsidRPr="00F407E0">
        <w:rPr>
          <w:rFonts w:asciiTheme="minorHAnsi" w:hAnsiTheme="minorHAnsi" w:cs="Arial"/>
          <w:color w:val="000000"/>
          <w:sz w:val="22"/>
          <w:szCs w:val="22"/>
        </w:rPr>
        <w:t xml:space="preserve">Working with </w:t>
      </w:r>
      <w:proofErr w:type="spellStart"/>
      <w:r w:rsidRPr="00F407E0">
        <w:rPr>
          <w:rFonts w:asciiTheme="minorHAnsi" w:hAnsiTheme="minorHAnsi" w:cs="Arial"/>
          <w:color w:val="000000"/>
          <w:sz w:val="22"/>
          <w:szCs w:val="22"/>
        </w:rPr>
        <w:t>Dev</w:t>
      </w:r>
      <w:proofErr w:type="spellEnd"/>
      <w:r w:rsidRPr="00F407E0">
        <w:rPr>
          <w:rFonts w:asciiTheme="minorHAnsi" w:hAnsiTheme="minorHAnsi" w:cs="Arial"/>
          <w:color w:val="000000"/>
          <w:sz w:val="22"/>
          <w:szCs w:val="22"/>
        </w:rPr>
        <w:t xml:space="preserve"> Team to tune Job Knowledge of </w:t>
      </w:r>
      <w:r w:rsidRPr="00F407E0">
        <w:rPr>
          <w:rFonts w:asciiTheme="minorHAnsi" w:hAnsiTheme="minorHAnsi" w:cs="Arial"/>
          <w:b/>
          <w:color w:val="000000"/>
          <w:sz w:val="22"/>
          <w:szCs w:val="22"/>
        </w:rPr>
        <w:t>Writing Hive</w:t>
      </w:r>
      <w:r w:rsidRPr="00F407E0">
        <w:rPr>
          <w:rFonts w:asciiTheme="minorHAnsi" w:hAnsiTheme="minorHAnsi" w:cs="Arial"/>
          <w:color w:val="000000"/>
          <w:sz w:val="22"/>
          <w:szCs w:val="22"/>
        </w:rPr>
        <w:t xml:space="preserve"> Jobs</w:t>
      </w:r>
    </w:p>
    <w:p w14:paraId="4CA894AC" w14:textId="186903FA" w:rsidR="00570AFF" w:rsidRPr="00F407E0" w:rsidRDefault="00DC60A1" w:rsidP="00292FE1">
      <w:pPr>
        <w:rPr>
          <w:rFonts w:asciiTheme="minorHAnsi" w:hAnsiTheme="minorHAnsi"/>
          <w:b/>
          <w:sz w:val="22"/>
          <w:szCs w:val="22"/>
        </w:rPr>
      </w:pPr>
      <w:r w:rsidRPr="00F407E0">
        <w:rPr>
          <w:rFonts w:asciiTheme="minorHAnsi" w:hAnsiTheme="minorHAnsi" w:cs="Arial"/>
          <w:b/>
          <w:color w:val="000000"/>
          <w:sz w:val="22"/>
          <w:szCs w:val="22"/>
        </w:rPr>
        <w:lastRenderedPageBreak/>
        <w:t>Environment:</w:t>
      </w:r>
      <w:r w:rsidRPr="00F407E0">
        <w:rPr>
          <w:rFonts w:asciiTheme="minorHAnsi" w:hAnsiTheme="minorHAnsi" w:cs="Arial"/>
          <w:color w:val="000000"/>
          <w:sz w:val="22"/>
          <w:szCs w:val="22"/>
        </w:rPr>
        <w:t xml:space="preserve"> AWS, EC2, S3, </w:t>
      </w:r>
      <w:proofErr w:type="spellStart"/>
      <w:r w:rsidRPr="00F407E0">
        <w:rPr>
          <w:rFonts w:asciiTheme="minorHAnsi" w:hAnsiTheme="minorHAnsi" w:cs="Arial"/>
          <w:color w:val="000000"/>
          <w:sz w:val="22"/>
          <w:szCs w:val="22"/>
        </w:rPr>
        <w:t>Lambda</w:t>
      </w:r>
      <w:proofErr w:type="gramStart"/>
      <w:r w:rsidRPr="00F407E0">
        <w:rPr>
          <w:rFonts w:asciiTheme="minorHAnsi" w:hAnsiTheme="minorHAnsi" w:cs="Arial"/>
          <w:color w:val="000000"/>
          <w:sz w:val="22"/>
          <w:szCs w:val="22"/>
        </w:rPr>
        <w:t>,Java</w:t>
      </w:r>
      <w:proofErr w:type="spellEnd"/>
      <w:proofErr w:type="gramEnd"/>
      <w:r w:rsidRPr="00F407E0">
        <w:rPr>
          <w:rFonts w:asciiTheme="minorHAnsi" w:hAnsiTheme="minorHAnsi" w:cs="Arial"/>
          <w:color w:val="000000"/>
          <w:sz w:val="22"/>
          <w:szCs w:val="22"/>
        </w:rPr>
        <w:t xml:space="preserve">, Apache HDFS Map Reduce, Pig Hive </w:t>
      </w:r>
      <w:proofErr w:type="spellStart"/>
      <w:r w:rsidRPr="00F407E0">
        <w:rPr>
          <w:rFonts w:asciiTheme="minorHAnsi" w:hAnsiTheme="minorHAnsi" w:cs="Arial"/>
          <w:color w:val="000000"/>
          <w:sz w:val="22"/>
          <w:szCs w:val="22"/>
        </w:rPr>
        <w:t>HBase</w:t>
      </w:r>
      <w:proofErr w:type="spellEnd"/>
      <w:r w:rsidRPr="00F407E0">
        <w:rPr>
          <w:rFonts w:asciiTheme="minorHAnsi" w:hAnsiTheme="minorHAnsi" w:cs="Arial"/>
          <w:color w:val="000000"/>
          <w:sz w:val="22"/>
          <w:szCs w:val="22"/>
        </w:rPr>
        <w:t xml:space="preserve"> Flume </w:t>
      </w:r>
      <w:proofErr w:type="spellStart"/>
      <w:r w:rsidRPr="00F407E0">
        <w:rPr>
          <w:rFonts w:asciiTheme="minorHAnsi" w:hAnsiTheme="minorHAnsi" w:cs="Arial"/>
          <w:color w:val="000000"/>
          <w:sz w:val="22"/>
          <w:szCs w:val="22"/>
        </w:rPr>
        <w:t>Sqoop</w:t>
      </w:r>
      <w:proofErr w:type="spellEnd"/>
      <w:r w:rsidRPr="00F407E0">
        <w:rPr>
          <w:rFonts w:asciiTheme="minorHAnsi" w:hAnsiTheme="minorHAnsi" w:cs="Arial"/>
          <w:color w:val="000000"/>
          <w:sz w:val="22"/>
          <w:szCs w:val="22"/>
        </w:rPr>
        <w:t>, Cassandra</w:t>
      </w:r>
      <w:r w:rsidRPr="00F407E0">
        <w:rPr>
          <w:rFonts w:asciiTheme="minorHAnsi" w:hAnsiTheme="minorHAnsi" w:cs="Arial"/>
          <w:color w:val="000000"/>
          <w:sz w:val="22"/>
          <w:szCs w:val="22"/>
        </w:rPr>
        <w:cr/>
      </w:r>
    </w:p>
    <w:p w14:paraId="7A5C5B41" w14:textId="11B602F7" w:rsidR="00570AFF" w:rsidRDefault="00D44A6B" w:rsidP="00292FE1">
      <w:pPr>
        <w:rPr>
          <w:rFonts w:asciiTheme="minorHAnsi" w:hAnsiTheme="minorHAnsi"/>
          <w:b/>
          <w:color w:val="FFFFFF" w:themeColor="background1"/>
          <w:sz w:val="22"/>
          <w:szCs w:val="22"/>
        </w:rPr>
      </w:pPr>
      <w:r>
        <w:rPr>
          <w:rFonts w:asciiTheme="minorHAnsi" w:hAnsiTheme="minorHAnsi"/>
          <w:b/>
          <w:color w:val="FFFFFF" w:themeColor="background1"/>
          <w:sz w:val="22"/>
          <w:szCs w:val="22"/>
        </w:rPr>
        <w:t>SS</w:t>
      </w:r>
    </w:p>
    <w:p w14:paraId="30FDEED6" w14:textId="0C9457DD" w:rsidR="008E4F3D" w:rsidRDefault="008E4F3D" w:rsidP="00BE0A01">
      <w:pPr>
        <w:spacing w:line="0" w:lineRule="atLeast"/>
        <w:jc w:val="both"/>
        <w:rPr>
          <w:rFonts w:asciiTheme="minorHAnsi" w:hAnsiTheme="minorHAnsi" w:cs="Arial"/>
          <w:b/>
          <w:color w:val="000000"/>
          <w:sz w:val="22"/>
          <w:szCs w:val="22"/>
        </w:rPr>
      </w:pPr>
      <w:r w:rsidRPr="008F1483">
        <w:rPr>
          <w:rFonts w:asciiTheme="minorHAnsi" w:hAnsiTheme="minorHAnsi" w:cs="Arial"/>
          <w:b/>
          <w:color w:val="000000"/>
          <w:sz w:val="22"/>
          <w:szCs w:val="22"/>
          <w:highlight w:val="lightGray"/>
        </w:rPr>
        <w:t xml:space="preserve">SYNVERSE </w:t>
      </w:r>
      <w:proofErr w:type="spellStart"/>
      <w:r w:rsidRPr="008F1483">
        <w:rPr>
          <w:rFonts w:asciiTheme="minorHAnsi" w:hAnsiTheme="minorHAnsi" w:cs="Arial"/>
          <w:b/>
          <w:color w:val="000000"/>
          <w:sz w:val="22"/>
          <w:szCs w:val="22"/>
          <w:highlight w:val="lightGray"/>
        </w:rPr>
        <w:t>TECHNOLOGIES</w:t>
      </w:r>
      <w:proofErr w:type="gramStart"/>
      <w:r w:rsidRPr="008F1483">
        <w:rPr>
          <w:rFonts w:asciiTheme="minorHAnsi" w:hAnsiTheme="minorHAnsi" w:cs="Arial"/>
          <w:b/>
          <w:color w:val="000000"/>
          <w:sz w:val="22"/>
          <w:szCs w:val="22"/>
          <w:highlight w:val="lightGray"/>
        </w:rPr>
        <w:t>,Hyderabad</w:t>
      </w:r>
      <w:proofErr w:type="spellEnd"/>
      <w:proofErr w:type="gramEnd"/>
    </w:p>
    <w:p w14:paraId="3B2AD241" w14:textId="254EF4E2" w:rsidR="008E4F3D" w:rsidRDefault="006D1DAA" w:rsidP="00BE0A01">
      <w:pPr>
        <w:spacing w:line="0" w:lineRule="atLeast"/>
        <w:jc w:val="both"/>
        <w:rPr>
          <w:rFonts w:asciiTheme="minorHAnsi" w:hAnsiTheme="minorHAnsi" w:cs="Arial"/>
          <w:b/>
          <w:color w:val="000000"/>
          <w:sz w:val="22"/>
          <w:szCs w:val="22"/>
        </w:rPr>
      </w:pPr>
      <w:r>
        <w:rPr>
          <w:rFonts w:asciiTheme="minorHAnsi" w:hAnsiTheme="minorHAnsi" w:cs="Arial"/>
          <w:b/>
          <w:color w:val="000000"/>
          <w:sz w:val="22"/>
          <w:szCs w:val="22"/>
        </w:rPr>
        <w:t xml:space="preserve">April 2013-  May </w:t>
      </w:r>
      <w:r w:rsidR="008E4F3D">
        <w:rPr>
          <w:rFonts w:asciiTheme="minorHAnsi" w:hAnsiTheme="minorHAnsi" w:cs="Arial"/>
          <w:b/>
          <w:color w:val="000000"/>
          <w:sz w:val="22"/>
          <w:szCs w:val="22"/>
        </w:rPr>
        <w:t>2014</w:t>
      </w:r>
    </w:p>
    <w:p w14:paraId="24641BD2" w14:textId="57CFB9D8" w:rsidR="00BE0A01" w:rsidRPr="00BE0A01" w:rsidRDefault="008977A3" w:rsidP="00BE0A01">
      <w:pPr>
        <w:spacing w:line="0" w:lineRule="atLeast"/>
        <w:jc w:val="both"/>
        <w:rPr>
          <w:rFonts w:asciiTheme="minorHAnsi" w:hAnsiTheme="minorHAnsi" w:cs="Arial"/>
          <w:b/>
          <w:color w:val="000000"/>
          <w:sz w:val="22"/>
          <w:szCs w:val="22"/>
        </w:rPr>
      </w:pPr>
      <w:r>
        <w:rPr>
          <w:rFonts w:asciiTheme="minorHAnsi" w:hAnsiTheme="minorHAnsi" w:cs="Arial"/>
          <w:b/>
          <w:color w:val="000000"/>
          <w:sz w:val="22"/>
          <w:szCs w:val="22"/>
        </w:rPr>
        <w:t>Client:</w:t>
      </w:r>
      <w:r w:rsidR="00BE0A01">
        <w:rPr>
          <w:rFonts w:asciiTheme="minorHAnsi" w:hAnsiTheme="minorHAnsi" w:cs="Arial"/>
          <w:b/>
          <w:color w:val="000000"/>
          <w:sz w:val="22"/>
          <w:szCs w:val="22"/>
        </w:rPr>
        <w:t xml:space="preserve"> All State Insurance</w:t>
      </w:r>
      <w:r w:rsidR="00B64C27" w:rsidRPr="00BE0A01">
        <w:rPr>
          <w:rFonts w:asciiTheme="minorHAnsi" w:hAnsiTheme="minorHAnsi" w:cs="Arial"/>
          <w:b/>
          <w:color w:val="000000"/>
          <w:sz w:val="22"/>
          <w:szCs w:val="22"/>
        </w:rPr>
        <w:tab/>
      </w:r>
      <w:r w:rsidR="00B64C27" w:rsidRPr="00BE0A01">
        <w:rPr>
          <w:rFonts w:asciiTheme="minorHAnsi" w:hAnsiTheme="minorHAnsi" w:cs="Arial"/>
          <w:b/>
          <w:color w:val="000000"/>
          <w:sz w:val="22"/>
          <w:szCs w:val="22"/>
        </w:rPr>
        <w:tab/>
      </w:r>
      <w:r w:rsidR="00B64C27" w:rsidRPr="00BE0A01">
        <w:rPr>
          <w:rFonts w:asciiTheme="minorHAnsi" w:hAnsiTheme="minorHAnsi" w:cs="Arial"/>
          <w:b/>
          <w:color w:val="000000"/>
          <w:sz w:val="22"/>
          <w:szCs w:val="22"/>
        </w:rPr>
        <w:tab/>
      </w:r>
      <w:r w:rsidR="00B64C27" w:rsidRPr="00BE0A01">
        <w:rPr>
          <w:rFonts w:asciiTheme="minorHAnsi" w:hAnsiTheme="minorHAnsi" w:cs="Arial"/>
          <w:b/>
          <w:color w:val="000000"/>
          <w:sz w:val="22"/>
          <w:szCs w:val="22"/>
        </w:rPr>
        <w:tab/>
      </w:r>
      <w:r w:rsidR="00B64C27" w:rsidRPr="00BE0A01">
        <w:rPr>
          <w:rFonts w:asciiTheme="minorHAnsi" w:hAnsiTheme="minorHAnsi" w:cs="Arial"/>
          <w:b/>
          <w:color w:val="000000"/>
          <w:sz w:val="22"/>
          <w:szCs w:val="22"/>
        </w:rPr>
        <w:tab/>
      </w:r>
      <w:r w:rsidR="00B64C27" w:rsidRPr="00BE0A01">
        <w:rPr>
          <w:rFonts w:asciiTheme="minorHAnsi" w:hAnsiTheme="minorHAnsi" w:cs="Arial"/>
          <w:b/>
          <w:color w:val="000000"/>
          <w:sz w:val="22"/>
          <w:szCs w:val="22"/>
        </w:rPr>
        <w:tab/>
      </w:r>
      <w:r w:rsidR="00B64C27" w:rsidRPr="00BE0A01">
        <w:rPr>
          <w:rFonts w:asciiTheme="minorHAnsi" w:hAnsiTheme="minorHAnsi" w:cs="Arial"/>
          <w:b/>
          <w:color w:val="000000"/>
          <w:sz w:val="22"/>
          <w:szCs w:val="22"/>
        </w:rPr>
        <w:tab/>
      </w:r>
      <w:r w:rsidR="00B64C27" w:rsidRPr="00BE0A01">
        <w:rPr>
          <w:rFonts w:asciiTheme="minorHAnsi" w:hAnsiTheme="minorHAnsi" w:cs="Arial"/>
          <w:b/>
          <w:color w:val="000000"/>
          <w:sz w:val="22"/>
          <w:szCs w:val="22"/>
        </w:rPr>
        <w:tab/>
      </w:r>
      <w:r w:rsidR="00B64C27" w:rsidRPr="00BE0A01">
        <w:rPr>
          <w:rFonts w:asciiTheme="minorHAnsi" w:hAnsiTheme="minorHAnsi" w:cs="Arial"/>
          <w:b/>
          <w:color w:val="000000"/>
          <w:sz w:val="22"/>
          <w:szCs w:val="22"/>
        </w:rPr>
        <w:tab/>
      </w:r>
      <w:r w:rsidR="00B64C27" w:rsidRPr="00BE0A01">
        <w:rPr>
          <w:rFonts w:asciiTheme="minorHAnsi" w:hAnsiTheme="minorHAnsi" w:cs="Arial"/>
          <w:b/>
          <w:color w:val="000000"/>
          <w:sz w:val="22"/>
          <w:szCs w:val="22"/>
        </w:rPr>
        <w:tab/>
      </w:r>
    </w:p>
    <w:p w14:paraId="31FB64E5" w14:textId="77777777" w:rsidR="008E4F3D" w:rsidRDefault="00B64C27" w:rsidP="00B64C27">
      <w:pPr>
        <w:spacing w:line="0" w:lineRule="atLeast"/>
        <w:jc w:val="both"/>
        <w:rPr>
          <w:rFonts w:asciiTheme="minorHAnsi" w:hAnsiTheme="minorHAnsi" w:cs="Arial"/>
          <w:b/>
          <w:color w:val="000000"/>
          <w:sz w:val="22"/>
          <w:szCs w:val="22"/>
        </w:rPr>
      </w:pPr>
      <w:r w:rsidRPr="00BE0A01">
        <w:rPr>
          <w:rFonts w:asciiTheme="minorHAnsi" w:hAnsiTheme="minorHAnsi" w:cs="Arial"/>
          <w:b/>
          <w:color w:val="000000"/>
          <w:sz w:val="22"/>
          <w:szCs w:val="22"/>
        </w:rPr>
        <w:t>SQL/</w:t>
      </w:r>
      <w:proofErr w:type="spellStart"/>
      <w:r w:rsidRPr="00BE0A01">
        <w:rPr>
          <w:rFonts w:asciiTheme="minorHAnsi" w:hAnsiTheme="minorHAnsi" w:cs="Arial"/>
          <w:b/>
          <w:color w:val="000000"/>
          <w:sz w:val="22"/>
          <w:szCs w:val="22"/>
        </w:rPr>
        <w:t>Hadoop</w:t>
      </w:r>
      <w:proofErr w:type="spellEnd"/>
      <w:r w:rsidRPr="00BE0A01">
        <w:rPr>
          <w:rFonts w:asciiTheme="minorHAnsi" w:hAnsiTheme="minorHAnsi" w:cs="Arial"/>
          <w:b/>
          <w:color w:val="000000"/>
          <w:sz w:val="22"/>
          <w:szCs w:val="22"/>
        </w:rPr>
        <w:t xml:space="preserve"> Developer</w:t>
      </w:r>
      <w:r w:rsidRPr="00BE0A01">
        <w:rPr>
          <w:rFonts w:asciiTheme="minorHAnsi" w:hAnsiTheme="minorHAnsi" w:cs="Arial"/>
          <w:b/>
          <w:color w:val="000000"/>
          <w:sz w:val="22"/>
          <w:szCs w:val="22"/>
        </w:rPr>
        <w:cr/>
      </w:r>
    </w:p>
    <w:p w14:paraId="2F8C0DCC" w14:textId="145A7418" w:rsidR="00B64C27" w:rsidRPr="00BE0A01" w:rsidRDefault="00B64C27" w:rsidP="00B64C27">
      <w:pPr>
        <w:spacing w:line="0" w:lineRule="atLeast"/>
        <w:jc w:val="both"/>
        <w:rPr>
          <w:rFonts w:asciiTheme="minorHAnsi" w:hAnsiTheme="minorHAnsi" w:cs="Arial"/>
          <w:color w:val="000000"/>
          <w:sz w:val="22"/>
          <w:szCs w:val="22"/>
        </w:rPr>
      </w:pPr>
      <w:r w:rsidRPr="00BE0A01">
        <w:rPr>
          <w:rFonts w:asciiTheme="minorHAnsi" w:hAnsiTheme="minorHAnsi" w:cs="Arial"/>
          <w:color w:val="000000"/>
          <w:sz w:val="22"/>
          <w:szCs w:val="22"/>
        </w:rPr>
        <w:t xml:space="preserve">The Allstate Corporation is the largest publicly held personal lines property and casualty insurer in America. Allstate was founded in 1931 and became a publicly traded company in 1993. Consumers access Allstate insurance products auto, home, life and retirement and services through Allstate agencies, independent, agencies. And Allstate exclusive financial representatives the company markets private passenger auto and homeowners insurance under the Allstate and Encompass and </w:t>
      </w:r>
      <w:proofErr w:type="spellStart"/>
      <w:r w:rsidRPr="00BE0A01">
        <w:rPr>
          <w:rFonts w:asciiTheme="minorHAnsi" w:hAnsiTheme="minorHAnsi" w:cs="Arial"/>
          <w:color w:val="000000"/>
          <w:sz w:val="22"/>
          <w:szCs w:val="22"/>
        </w:rPr>
        <w:t>Esurance</w:t>
      </w:r>
      <w:proofErr w:type="spellEnd"/>
      <w:r w:rsidRPr="00BE0A01">
        <w:rPr>
          <w:rFonts w:asciiTheme="minorHAnsi" w:hAnsiTheme="minorHAnsi" w:cs="Arial"/>
          <w:color w:val="000000"/>
          <w:sz w:val="22"/>
          <w:szCs w:val="22"/>
        </w:rPr>
        <w:t xml:space="preserve"> brand names. </w:t>
      </w:r>
      <w:proofErr w:type="spellStart"/>
      <w:r w:rsidRPr="00BE0A01">
        <w:rPr>
          <w:rFonts w:asciiTheme="minorHAnsi" w:hAnsiTheme="minorHAnsi" w:cs="Arial"/>
          <w:color w:val="000000"/>
          <w:sz w:val="22"/>
          <w:szCs w:val="22"/>
        </w:rPr>
        <w:t>Esurance</w:t>
      </w:r>
      <w:proofErr w:type="spellEnd"/>
      <w:r w:rsidRPr="00BE0A01">
        <w:rPr>
          <w:rFonts w:asciiTheme="minorHAnsi" w:hAnsiTheme="minorHAnsi" w:cs="Arial"/>
          <w:color w:val="000000"/>
          <w:sz w:val="22"/>
          <w:szCs w:val="22"/>
        </w:rPr>
        <w:t xml:space="preserve">, an Allstate company, provides </w:t>
      </w:r>
      <w:proofErr w:type="spellStart"/>
      <w:r w:rsidRPr="00BE0A01">
        <w:rPr>
          <w:rFonts w:asciiTheme="minorHAnsi" w:hAnsiTheme="minorHAnsi" w:cs="Arial"/>
          <w:color w:val="000000"/>
          <w:sz w:val="22"/>
          <w:szCs w:val="22"/>
        </w:rPr>
        <w:t>Esurance</w:t>
      </w:r>
      <w:proofErr w:type="spellEnd"/>
      <w:r w:rsidRPr="00BE0A01">
        <w:rPr>
          <w:rFonts w:asciiTheme="minorHAnsi" w:hAnsiTheme="minorHAnsi" w:cs="Arial"/>
          <w:color w:val="000000"/>
          <w:sz w:val="22"/>
          <w:szCs w:val="22"/>
        </w:rPr>
        <w:t xml:space="preserve"> brand auto insurance products directly to consumers online, through call centers and through select agents, including Answer Financial</w:t>
      </w:r>
      <w:r w:rsidRPr="00BE0A01">
        <w:rPr>
          <w:rFonts w:asciiTheme="minorHAnsi" w:hAnsiTheme="minorHAnsi" w:cs="Arial"/>
          <w:color w:val="000000"/>
          <w:sz w:val="22"/>
          <w:szCs w:val="22"/>
        </w:rPr>
        <w:cr/>
      </w:r>
    </w:p>
    <w:p w14:paraId="2AFA2207" w14:textId="77777777" w:rsidR="00B64C27" w:rsidRPr="00BE0A01" w:rsidRDefault="00B64C27" w:rsidP="00B64C27">
      <w:pPr>
        <w:spacing w:line="0" w:lineRule="atLeast"/>
        <w:jc w:val="both"/>
        <w:rPr>
          <w:rFonts w:asciiTheme="minorHAnsi" w:hAnsiTheme="minorHAnsi" w:cs="Arial"/>
          <w:color w:val="000000"/>
          <w:sz w:val="22"/>
          <w:szCs w:val="22"/>
        </w:rPr>
      </w:pPr>
      <w:r w:rsidRPr="00BE0A01">
        <w:rPr>
          <w:rFonts w:asciiTheme="minorHAnsi" w:hAnsiTheme="minorHAnsi" w:cs="Arial"/>
          <w:b/>
          <w:color w:val="000000"/>
          <w:sz w:val="22"/>
          <w:szCs w:val="22"/>
        </w:rPr>
        <w:t>Responsibilities</w:t>
      </w:r>
    </w:p>
    <w:p w14:paraId="58F834FE" w14:textId="77777777" w:rsidR="00B64C27" w:rsidRPr="00BE0A01" w:rsidRDefault="00B64C27" w:rsidP="00B64C27">
      <w:pPr>
        <w:numPr>
          <w:ilvl w:val="0"/>
          <w:numId w:val="7"/>
        </w:numPr>
        <w:suppressAutoHyphens w:val="0"/>
        <w:spacing w:line="0" w:lineRule="atLeast"/>
        <w:jc w:val="both"/>
        <w:rPr>
          <w:rFonts w:asciiTheme="minorHAnsi" w:hAnsiTheme="minorHAnsi" w:cs="Arial"/>
          <w:b/>
          <w:color w:val="000000"/>
          <w:sz w:val="22"/>
          <w:szCs w:val="22"/>
          <w:u w:val="single"/>
        </w:rPr>
      </w:pPr>
      <w:r w:rsidRPr="00BE0A01">
        <w:rPr>
          <w:rFonts w:asciiTheme="minorHAnsi" w:hAnsiTheme="minorHAnsi" w:cs="Arial"/>
          <w:color w:val="000000"/>
          <w:sz w:val="22"/>
          <w:szCs w:val="22"/>
        </w:rPr>
        <w:t xml:space="preserve">Developer </w:t>
      </w:r>
      <w:proofErr w:type="spellStart"/>
      <w:r w:rsidRPr="00BE0A01">
        <w:rPr>
          <w:rFonts w:asciiTheme="minorHAnsi" w:hAnsiTheme="minorHAnsi" w:cs="Arial"/>
          <w:color w:val="000000"/>
          <w:sz w:val="22"/>
          <w:szCs w:val="22"/>
        </w:rPr>
        <w:t>Hadoop</w:t>
      </w:r>
      <w:proofErr w:type="spellEnd"/>
      <w:r w:rsidRPr="00BE0A01">
        <w:rPr>
          <w:rFonts w:asciiTheme="minorHAnsi" w:hAnsiTheme="minorHAnsi" w:cs="Arial"/>
          <w:color w:val="000000"/>
          <w:sz w:val="22"/>
          <w:szCs w:val="22"/>
        </w:rPr>
        <w:t xml:space="preserve"> </w:t>
      </w:r>
      <w:proofErr w:type="gramStart"/>
      <w:r w:rsidRPr="00BE0A01">
        <w:rPr>
          <w:rFonts w:asciiTheme="minorHAnsi" w:hAnsiTheme="minorHAnsi" w:cs="Arial"/>
          <w:color w:val="000000"/>
          <w:sz w:val="22"/>
          <w:szCs w:val="22"/>
        </w:rPr>
        <w:t>ecosystem :</w:t>
      </w:r>
      <w:proofErr w:type="gramEnd"/>
      <w:r w:rsidRPr="00BE0A01">
        <w:rPr>
          <w:rFonts w:asciiTheme="minorHAnsi" w:hAnsiTheme="minorHAnsi" w:cs="Arial"/>
          <w:color w:val="000000"/>
          <w:sz w:val="22"/>
          <w:szCs w:val="22"/>
        </w:rPr>
        <w:t xml:space="preserve"> </w:t>
      </w:r>
      <w:proofErr w:type="spellStart"/>
      <w:r w:rsidRPr="00BE0A01">
        <w:rPr>
          <w:rFonts w:asciiTheme="minorHAnsi" w:hAnsiTheme="minorHAnsi" w:cs="Arial"/>
          <w:b/>
          <w:color w:val="000000"/>
          <w:sz w:val="22"/>
          <w:szCs w:val="22"/>
        </w:rPr>
        <w:t>Hadoop</w:t>
      </w:r>
      <w:proofErr w:type="spellEnd"/>
      <w:r w:rsidRPr="00BE0A01">
        <w:rPr>
          <w:rFonts w:asciiTheme="minorHAnsi" w:hAnsiTheme="minorHAnsi" w:cs="Arial"/>
          <w:b/>
          <w:color w:val="000000"/>
          <w:sz w:val="22"/>
          <w:szCs w:val="22"/>
        </w:rPr>
        <w:t>,</w:t>
      </w:r>
      <w:r w:rsidRPr="00BE0A01">
        <w:rPr>
          <w:rFonts w:asciiTheme="minorHAnsi" w:hAnsiTheme="minorHAnsi" w:cs="Arial"/>
          <w:color w:val="000000"/>
          <w:sz w:val="22"/>
          <w:szCs w:val="22"/>
        </w:rPr>
        <w:t xml:space="preserve"> </w:t>
      </w:r>
      <w:proofErr w:type="spellStart"/>
      <w:r w:rsidRPr="00BE0A01">
        <w:rPr>
          <w:rFonts w:asciiTheme="minorHAnsi" w:hAnsiTheme="minorHAnsi" w:cs="Arial"/>
          <w:b/>
          <w:color w:val="000000"/>
          <w:sz w:val="22"/>
          <w:szCs w:val="22"/>
        </w:rPr>
        <w:t>MapReduce</w:t>
      </w:r>
      <w:proofErr w:type="spellEnd"/>
      <w:r w:rsidRPr="00BE0A01">
        <w:rPr>
          <w:rFonts w:asciiTheme="minorHAnsi" w:hAnsiTheme="minorHAnsi" w:cs="Arial"/>
          <w:b/>
          <w:color w:val="000000"/>
          <w:sz w:val="22"/>
          <w:szCs w:val="22"/>
        </w:rPr>
        <w:t>,</w:t>
      </w:r>
      <w:r w:rsidRPr="00BE0A01">
        <w:rPr>
          <w:rFonts w:asciiTheme="minorHAnsi" w:hAnsiTheme="minorHAnsi" w:cs="Arial"/>
          <w:color w:val="000000"/>
          <w:sz w:val="22"/>
          <w:szCs w:val="22"/>
        </w:rPr>
        <w:t xml:space="preserve"> </w:t>
      </w:r>
      <w:proofErr w:type="spellStart"/>
      <w:r w:rsidRPr="00BE0A01">
        <w:rPr>
          <w:rFonts w:asciiTheme="minorHAnsi" w:hAnsiTheme="minorHAnsi" w:cs="Arial"/>
          <w:b/>
          <w:color w:val="000000"/>
          <w:sz w:val="22"/>
          <w:szCs w:val="22"/>
        </w:rPr>
        <w:t>Hbase</w:t>
      </w:r>
      <w:proofErr w:type="spellEnd"/>
      <w:r w:rsidRPr="00BE0A01">
        <w:rPr>
          <w:rFonts w:asciiTheme="minorHAnsi" w:hAnsiTheme="minorHAnsi" w:cs="Arial"/>
          <w:b/>
          <w:color w:val="000000"/>
          <w:sz w:val="22"/>
          <w:szCs w:val="22"/>
        </w:rPr>
        <w:t>,</w:t>
      </w:r>
      <w:r w:rsidRPr="00BE0A01">
        <w:rPr>
          <w:rFonts w:asciiTheme="minorHAnsi" w:hAnsiTheme="minorHAnsi" w:cs="Arial"/>
          <w:color w:val="000000"/>
          <w:sz w:val="22"/>
          <w:szCs w:val="22"/>
        </w:rPr>
        <w:t xml:space="preserve"> </w:t>
      </w:r>
      <w:proofErr w:type="spellStart"/>
      <w:r w:rsidRPr="00BE0A01">
        <w:rPr>
          <w:rFonts w:asciiTheme="minorHAnsi" w:hAnsiTheme="minorHAnsi" w:cs="Arial"/>
          <w:b/>
          <w:color w:val="000000"/>
          <w:sz w:val="22"/>
          <w:szCs w:val="22"/>
        </w:rPr>
        <w:t>Sqoop</w:t>
      </w:r>
      <w:proofErr w:type="spellEnd"/>
      <w:r w:rsidRPr="00BE0A01">
        <w:rPr>
          <w:rFonts w:asciiTheme="minorHAnsi" w:hAnsiTheme="minorHAnsi" w:cs="Arial"/>
          <w:b/>
          <w:color w:val="000000"/>
          <w:sz w:val="22"/>
          <w:szCs w:val="22"/>
        </w:rPr>
        <w:t>,</w:t>
      </w:r>
      <w:r w:rsidRPr="00BE0A01">
        <w:rPr>
          <w:rFonts w:asciiTheme="minorHAnsi" w:hAnsiTheme="minorHAnsi" w:cs="Arial"/>
          <w:color w:val="000000"/>
          <w:sz w:val="22"/>
          <w:szCs w:val="22"/>
        </w:rPr>
        <w:t xml:space="preserve"> </w:t>
      </w:r>
      <w:r w:rsidRPr="00BE0A01">
        <w:rPr>
          <w:rFonts w:asciiTheme="minorHAnsi" w:hAnsiTheme="minorHAnsi" w:cs="Arial"/>
          <w:b/>
          <w:color w:val="000000"/>
          <w:sz w:val="22"/>
          <w:szCs w:val="22"/>
        </w:rPr>
        <w:t>Amazon Elastic Map Reduce (EMR)</w:t>
      </w:r>
    </w:p>
    <w:p w14:paraId="4515D4EE" w14:textId="77777777" w:rsidR="00B64C27" w:rsidRPr="00BE0A01" w:rsidRDefault="00B64C27" w:rsidP="00B64C27">
      <w:pPr>
        <w:numPr>
          <w:ilvl w:val="0"/>
          <w:numId w:val="7"/>
        </w:numPr>
        <w:suppressAutoHyphens w:val="0"/>
        <w:spacing w:line="0" w:lineRule="atLeast"/>
        <w:jc w:val="both"/>
        <w:rPr>
          <w:rFonts w:asciiTheme="minorHAnsi" w:hAnsiTheme="minorHAnsi" w:cs="Arial"/>
          <w:b/>
          <w:color w:val="000000"/>
          <w:sz w:val="22"/>
          <w:szCs w:val="22"/>
          <w:u w:val="single"/>
        </w:rPr>
      </w:pPr>
      <w:r w:rsidRPr="00BE0A01">
        <w:rPr>
          <w:rFonts w:asciiTheme="minorHAnsi" w:hAnsiTheme="minorHAnsi" w:cs="Arial"/>
          <w:color w:val="000000"/>
          <w:sz w:val="22"/>
          <w:szCs w:val="22"/>
        </w:rPr>
        <w:t xml:space="preserve">Developed a scalable, cost effective, and fault tolerant data </w:t>
      </w:r>
      <w:proofErr w:type="gramStart"/>
      <w:r w:rsidRPr="00BE0A01">
        <w:rPr>
          <w:rFonts w:asciiTheme="minorHAnsi" w:hAnsiTheme="minorHAnsi" w:cs="Arial"/>
          <w:color w:val="000000"/>
          <w:sz w:val="22"/>
          <w:szCs w:val="22"/>
        </w:rPr>
        <w:t>ware house</w:t>
      </w:r>
      <w:proofErr w:type="gramEnd"/>
      <w:r w:rsidRPr="00BE0A01">
        <w:rPr>
          <w:rFonts w:asciiTheme="minorHAnsi" w:hAnsiTheme="minorHAnsi" w:cs="Arial"/>
          <w:color w:val="000000"/>
          <w:sz w:val="22"/>
          <w:szCs w:val="22"/>
        </w:rPr>
        <w:t xml:space="preserve"> system on </w:t>
      </w:r>
      <w:r w:rsidRPr="00BE0A01">
        <w:rPr>
          <w:rFonts w:asciiTheme="minorHAnsi" w:hAnsiTheme="minorHAnsi" w:cs="Arial"/>
          <w:b/>
          <w:color w:val="000000"/>
          <w:sz w:val="22"/>
          <w:szCs w:val="22"/>
        </w:rPr>
        <w:t xml:space="preserve">Amazon EC2 Cloud. </w:t>
      </w:r>
    </w:p>
    <w:p w14:paraId="71969470" w14:textId="77777777" w:rsidR="00B64C27" w:rsidRPr="00BE0A01" w:rsidRDefault="00B64C27" w:rsidP="00B64C27">
      <w:pPr>
        <w:numPr>
          <w:ilvl w:val="0"/>
          <w:numId w:val="7"/>
        </w:numPr>
        <w:suppressAutoHyphens w:val="0"/>
        <w:spacing w:line="0" w:lineRule="atLeast"/>
        <w:jc w:val="both"/>
        <w:rPr>
          <w:rFonts w:asciiTheme="minorHAnsi" w:hAnsiTheme="minorHAnsi" w:cs="Arial"/>
          <w:b/>
          <w:color w:val="000000"/>
          <w:sz w:val="22"/>
          <w:szCs w:val="22"/>
          <w:u w:val="single"/>
        </w:rPr>
      </w:pPr>
      <w:r w:rsidRPr="00BE0A01">
        <w:rPr>
          <w:rFonts w:asciiTheme="minorHAnsi" w:hAnsiTheme="minorHAnsi" w:cs="Arial"/>
          <w:color w:val="000000"/>
          <w:sz w:val="22"/>
          <w:szCs w:val="22"/>
        </w:rPr>
        <w:t xml:space="preserve">Developed </w:t>
      </w:r>
      <w:proofErr w:type="spellStart"/>
      <w:r w:rsidRPr="00BE0A01">
        <w:rPr>
          <w:rFonts w:asciiTheme="minorHAnsi" w:hAnsiTheme="minorHAnsi" w:cs="Arial"/>
          <w:b/>
          <w:color w:val="000000"/>
          <w:sz w:val="22"/>
          <w:szCs w:val="22"/>
        </w:rPr>
        <w:t>MapReduce</w:t>
      </w:r>
      <w:proofErr w:type="spellEnd"/>
      <w:r w:rsidRPr="00BE0A01">
        <w:rPr>
          <w:rFonts w:asciiTheme="minorHAnsi" w:hAnsiTheme="minorHAnsi" w:cs="Arial"/>
          <w:b/>
          <w:color w:val="000000"/>
          <w:sz w:val="22"/>
          <w:szCs w:val="22"/>
        </w:rPr>
        <w:t>/EMR</w:t>
      </w:r>
      <w:r w:rsidRPr="00BE0A01">
        <w:rPr>
          <w:rFonts w:asciiTheme="minorHAnsi" w:hAnsiTheme="minorHAnsi" w:cs="Arial"/>
          <w:color w:val="000000"/>
          <w:sz w:val="22"/>
          <w:szCs w:val="22"/>
        </w:rPr>
        <w:t xml:space="preserve"> jobs to analyze the data and provide heuristics and reports. The heuristics were used for improving campaign targeting and efficiency</w:t>
      </w:r>
    </w:p>
    <w:p w14:paraId="38C96EB2" w14:textId="77777777" w:rsidR="00B64C27" w:rsidRPr="00BE0A01" w:rsidRDefault="00B64C27" w:rsidP="00B64C27">
      <w:pPr>
        <w:numPr>
          <w:ilvl w:val="0"/>
          <w:numId w:val="7"/>
        </w:numPr>
        <w:suppressAutoHyphens w:val="0"/>
        <w:spacing w:line="0" w:lineRule="atLeast"/>
        <w:jc w:val="both"/>
        <w:rPr>
          <w:rFonts w:asciiTheme="minorHAnsi" w:hAnsiTheme="minorHAnsi" w:cs="Arial"/>
          <w:b/>
          <w:color w:val="000000"/>
          <w:sz w:val="22"/>
          <w:szCs w:val="22"/>
          <w:u w:val="single"/>
        </w:rPr>
      </w:pPr>
      <w:r w:rsidRPr="00BE0A01">
        <w:rPr>
          <w:rFonts w:asciiTheme="minorHAnsi" w:hAnsiTheme="minorHAnsi" w:cs="Arial"/>
          <w:color w:val="000000"/>
          <w:sz w:val="22"/>
          <w:szCs w:val="22"/>
        </w:rPr>
        <w:t>Response time for web services built on typical LAMP (</w:t>
      </w:r>
      <w:proofErr w:type="spellStart"/>
      <w:r w:rsidRPr="00BE0A01">
        <w:rPr>
          <w:rFonts w:asciiTheme="minorHAnsi" w:hAnsiTheme="minorHAnsi" w:cs="Arial"/>
          <w:color w:val="000000"/>
          <w:sz w:val="22"/>
          <w:szCs w:val="22"/>
        </w:rPr>
        <w:t>php</w:t>
      </w:r>
      <w:proofErr w:type="spellEnd"/>
      <w:r w:rsidRPr="00BE0A01">
        <w:rPr>
          <w:rFonts w:asciiTheme="minorHAnsi" w:hAnsiTheme="minorHAnsi" w:cs="Arial"/>
          <w:color w:val="000000"/>
          <w:sz w:val="22"/>
          <w:szCs w:val="22"/>
        </w:rPr>
        <w:t xml:space="preserve">) stack was too slow developed a high </w:t>
      </w:r>
      <w:proofErr w:type="spellStart"/>
      <w:r w:rsidRPr="00BE0A01">
        <w:rPr>
          <w:rFonts w:asciiTheme="minorHAnsi" w:hAnsiTheme="minorHAnsi" w:cs="Arial"/>
          <w:color w:val="000000"/>
          <w:sz w:val="22"/>
          <w:szCs w:val="22"/>
        </w:rPr>
        <w:t>performant</w:t>
      </w:r>
      <w:proofErr w:type="spellEnd"/>
      <w:r w:rsidRPr="00BE0A01">
        <w:rPr>
          <w:rFonts w:asciiTheme="minorHAnsi" w:hAnsiTheme="minorHAnsi" w:cs="Arial"/>
          <w:color w:val="000000"/>
          <w:sz w:val="22"/>
          <w:szCs w:val="22"/>
        </w:rPr>
        <w:t xml:space="preserve"> / high volume / highly scalable platform for bidding in real-time understand from the client the extraction process and decide on the load strategy i.e. whether they want historical data or the current view</w:t>
      </w:r>
    </w:p>
    <w:p w14:paraId="22A86C9F" w14:textId="77777777" w:rsidR="00B64C27" w:rsidRPr="00BE0A01" w:rsidRDefault="00B64C27" w:rsidP="00B64C27">
      <w:pPr>
        <w:numPr>
          <w:ilvl w:val="0"/>
          <w:numId w:val="7"/>
        </w:numPr>
        <w:suppressAutoHyphens w:val="0"/>
        <w:spacing w:line="0" w:lineRule="atLeast"/>
        <w:jc w:val="both"/>
        <w:rPr>
          <w:rFonts w:asciiTheme="minorHAnsi" w:hAnsiTheme="minorHAnsi" w:cs="Arial"/>
          <w:b/>
          <w:color w:val="000000"/>
          <w:sz w:val="22"/>
          <w:szCs w:val="22"/>
          <w:u w:val="single"/>
        </w:rPr>
      </w:pPr>
      <w:r w:rsidRPr="00BE0A01">
        <w:rPr>
          <w:rFonts w:asciiTheme="minorHAnsi" w:hAnsiTheme="minorHAnsi" w:cs="Arial"/>
          <w:color w:val="000000"/>
          <w:sz w:val="22"/>
          <w:szCs w:val="22"/>
        </w:rPr>
        <w:t xml:space="preserve">Written complex </w:t>
      </w:r>
      <w:r w:rsidRPr="00BE0A01">
        <w:rPr>
          <w:rFonts w:asciiTheme="minorHAnsi" w:hAnsiTheme="minorHAnsi" w:cs="Arial"/>
          <w:b/>
          <w:color w:val="000000"/>
          <w:sz w:val="22"/>
          <w:szCs w:val="22"/>
        </w:rPr>
        <w:t>HSQL’s</w:t>
      </w:r>
      <w:r w:rsidRPr="00BE0A01">
        <w:rPr>
          <w:rFonts w:asciiTheme="minorHAnsi" w:hAnsiTheme="minorHAnsi" w:cs="Arial"/>
          <w:color w:val="000000"/>
          <w:sz w:val="22"/>
          <w:szCs w:val="22"/>
        </w:rPr>
        <w:t xml:space="preserve"> to generate data required in the final reports and pass these </w:t>
      </w:r>
      <w:r w:rsidRPr="00BE0A01">
        <w:rPr>
          <w:rFonts w:asciiTheme="minorHAnsi" w:hAnsiTheme="minorHAnsi" w:cs="Arial"/>
          <w:b/>
          <w:color w:val="000000"/>
          <w:sz w:val="22"/>
          <w:szCs w:val="22"/>
        </w:rPr>
        <w:t>HSQL’s</w:t>
      </w:r>
      <w:r w:rsidRPr="00BE0A01">
        <w:rPr>
          <w:rFonts w:asciiTheme="minorHAnsi" w:hAnsiTheme="minorHAnsi" w:cs="Arial"/>
          <w:color w:val="000000"/>
          <w:sz w:val="22"/>
          <w:szCs w:val="22"/>
        </w:rPr>
        <w:t xml:space="preserve"> to the Ruby programs to convert these </w:t>
      </w:r>
      <w:r w:rsidRPr="00BE0A01">
        <w:rPr>
          <w:rFonts w:asciiTheme="minorHAnsi" w:hAnsiTheme="minorHAnsi" w:cs="Arial"/>
          <w:b/>
          <w:color w:val="000000"/>
          <w:sz w:val="22"/>
          <w:szCs w:val="22"/>
        </w:rPr>
        <w:t>HSQL’</w:t>
      </w:r>
      <w:r w:rsidRPr="00BE0A01">
        <w:rPr>
          <w:rFonts w:asciiTheme="minorHAnsi" w:hAnsiTheme="minorHAnsi" w:cs="Arial"/>
          <w:color w:val="000000"/>
          <w:sz w:val="22"/>
          <w:szCs w:val="22"/>
        </w:rPr>
        <w:t>s to map Reduce programs</w:t>
      </w:r>
    </w:p>
    <w:p w14:paraId="325BCDF4" w14:textId="77777777" w:rsidR="00B64C27" w:rsidRPr="00BE0A01" w:rsidRDefault="00B64C27" w:rsidP="00B64C27">
      <w:pPr>
        <w:numPr>
          <w:ilvl w:val="0"/>
          <w:numId w:val="7"/>
        </w:numPr>
        <w:suppressAutoHyphens w:val="0"/>
        <w:spacing w:line="0" w:lineRule="atLeast"/>
        <w:jc w:val="both"/>
        <w:rPr>
          <w:rFonts w:asciiTheme="minorHAnsi" w:hAnsiTheme="minorHAnsi" w:cs="Arial"/>
          <w:b/>
          <w:color w:val="000000"/>
          <w:sz w:val="22"/>
          <w:szCs w:val="22"/>
          <w:u w:val="single"/>
        </w:rPr>
      </w:pPr>
      <w:r w:rsidRPr="00BE0A01">
        <w:rPr>
          <w:rFonts w:asciiTheme="minorHAnsi" w:hAnsiTheme="minorHAnsi" w:cs="Arial"/>
          <w:color w:val="000000"/>
          <w:sz w:val="22"/>
          <w:szCs w:val="22"/>
        </w:rPr>
        <w:t xml:space="preserve">Importing, exporting data into </w:t>
      </w:r>
      <w:r w:rsidRPr="00BE0A01">
        <w:rPr>
          <w:rFonts w:asciiTheme="minorHAnsi" w:hAnsiTheme="minorHAnsi" w:cs="Arial"/>
          <w:b/>
          <w:color w:val="000000"/>
          <w:sz w:val="22"/>
          <w:szCs w:val="22"/>
        </w:rPr>
        <w:t>HDFS</w:t>
      </w:r>
      <w:r w:rsidRPr="00BE0A01">
        <w:rPr>
          <w:rFonts w:asciiTheme="minorHAnsi" w:hAnsiTheme="minorHAnsi" w:cs="Arial"/>
          <w:color w:val="000000"/>
          <w:sz w:val="22"/>
          <w:szCs w:val="22"/>
        </w:rPr>
        <w:t xml:space="preserve"> and </w:t>
      </w:r>
      <w:r w:rsidRPr="00BE0A01">
        <w:rPr>
          <w:rFonts w:asciiTheme="minorHAnsi" w:hAnsiTheme="minorHAnsi" w:cs="Arial"/>
          <w:b/>
          <w:color w:val="000000"/>
          <w:sz w:val="22"/>
          <w:szCs w:val="22"/>
        </w:rPr>
        <w:t>HIVE</w:t>
      </w:r>
      <w:r w:rsidRPr="00BE0A01">
        <w:rPr>
          <w:rFonts w:asciiTheme="minorHAnsi" w:hAnsiTheme="minorHAnsi" w:cs="Arial"/>
          <w:color w:val="000000"/>
          <w:sz w:val="22"/>
          <w:szCs w:val="22"/>
        </w:rPr>
        <w:t xml:space="preserve"> using </w:t>
      </w:r>
      <w:proofErr w:type="spellStart"/>
      <w:r w:rsidRPr="00BE0A01">
        <w:rPr>
          <w:rFonts w:asciiTheme="minorHAnsi" w:hAnsiTheme="minorHAnsi" w:cs="Arial"/>
          <w:b/>
          <w:color w:val="000000"/>
          <w:sz w:val="22"/>
          <w:szCs w:val="22"/>
        </w:rPr>
        <w:t>Sqoop</w:t>
      </w:r>
      <w:proofErr w:type="spellEnd"/>
    </w:p>
    <w:p w14:paraId="06F8DA58" w14:textId="77777777" w:rsidR="00B64C27" w:rsidRPr="00BE0A01" w:rsidRDefault="00B64C27" w:rsidP="00B64C27">
      <w:pPr>
        <w:numPr>
          <w:ilvl w:val="0"/>
          <w:numId w:val="7"/>
        </w:numPr>
        <w:suppressAutoHyphens w:val="0"/>
        <w:spacing w:line="0" w:lineRule="atLeast"/>
        <w:jc w:val="both"/>
        <w:rPr>
          <w:rFonts w:asciiTheme="minorHAnsi" w:hAnsiTheme="minorHAnsi" w:cs="Arial"/>
          <w:b/>
          <w:color w:val="000000"/>
          <w:sz w:val="22"/>
          <w:szCs w:val="22"/>
          <w:u w:val="single"/>
        </w:rPr>
      </w:pPr>
      <w:r w:rsidRPr="00BE0A01">
        <w:rPr>
          <w:rFonts w:asciiTheme="minorHAnsi" w:hAnsiTheme="minorHAnsi" w:cs="Arial"/>
          <w:color w:val="000000"/>
          <w:sz w:val="22"/>
          <w:szCs w:val="22"/>
        </w:rPr>
        <w:t xml:space="preserve">Responsible for loading unstructured data into </w:t>
      </w:r>
      <w:proofErr w:type="spellStart"/>
      <w:r w:rsidRPr="00BE0A01">
        <w:rPr>
          <w:rFonts w:asciiTheme="minorHAnsi" w:hAnsiTheme="minorHAnsi" w:cs="Arial"/>
          <w:color w:val="000000"/>
          <w:sz w:val="22"/>
          <w:szCs w:val="22"/>
        </w:rPr>
        <w:t>Hadoop</w:t>
      </w:r>
      <w:proofErr w:type="spellEnd"/>
      <w:r w:rsidRPr="00BE0A01">
        <w:rPr>
          <w:rFonts w:asciiTheme="minorHAnsi" w:hAnsiTheme="minorHAnsi" w:cs="Arial"/>
          <w:color w:val="000000"/>
          <w:sz w:val="22"/>
          <w:szCs w:val="22"/>
        </w:rPr>
        <w:t xml:space="preserve"> file system (HDFS)</w:t>
      </w:r>
    </w:p>
    <w:p w14:paraId="13DD0723" w14:textId="77777777" w:rsidR="00B64C27" w:rsidRPr="00BE0A01" w:rsidRDefault="00B64C27" w:rsidP="00B64C27">
      <w:pPr>
        <w:numPr>
          <w:ilvl w:val="0"/>
          <w:numId w:val="7"/>
        </w:numPr>
        <w:suppressAutoHyphens w:val="0"/>
        <w:spacing w:line="0" w:lineRule="atLeast"/>
        <w:jc w:val="both"/>
        <w:rPr>
          <w:rFonts w:asciiTheme="minorHAnsi" w:hAnsiTheme="minorHAnsi" w:cs="Arial"/>
          <w:b/>
          <w:color w:val="000000"/>
          <w:sz w:val="22"/>
          <w:szCs w:val="22"/>
          <w:u w:val="single"/>
        </w:rPr>
      </w:pPr>
      <w:r w:rsidRPr="00BE0A01">
        <w:rPr>
          <w:rFonts w:asciiTheme="minorHAnsi" w:hAnsiTheme="minorHAnsi" w:cs="Arial"/>
          <w:color w:val="000000"/>
          <w:sz w:val="22"/>
          <w:szCs w:val="22"/>
        </w:rPr>
        <w:t>Created and scheduled jobs for maintenance</w:t>
      </w:r>
    </w:p>
    <w:p w14:paraId="216780CA" w14:textId="77777777" w:rsidR="00B64C27" w:rsidRPr="00BE0A01" w:rsidRDefault="00B64C27" w:rsidP="00B64C27">
      <w:pPr>
        <w:numPr>
          <w:ilvl w:val="0"/>
          <w:numId w:val="7"/>
        </w:numPr>
        <w:suppressAutoHyphens w:val="0"/>
        <w:spacing w:line="0" w:lineRule="atLeast"/>
        <w:jc w:val="both"/>
        <w:rPr>
          <w:rFonts w:asciiTheme="minorHAnsi" w:hAnsiTheme="minorHAnsi" w:cs="Arial"/>
          <w:b/>
          <w:color w:val="000000"/>
          <w:sz w:val="22"/>
          <w:szCs w:val="22"/>
          <w:u w:val="single"/>
        </w:rPr>
      </w:pPr>
      <w:r w:rsidRPr="00BE0A01">
        <w:rPr>
          <w:rFonts w:asciiTheme="minorHAnsi" w:hAnsiTheme="minorHAnsi" w:cs="Arial"/>
          <w:color w:val="000000"/>
          <w:sz w:val="22"/>
          <w:szCs w:val="22"/>
        </w:rPr>
        <w:t xml:space="preserve">Configured </w:t>
      </w:r>
      <w:r w:rsidRPr="00BE0A01">
        <w:rPr>
          <w:rFonts w:asciiTheme="minorHAnsi" w:hAnsiTheme="minorHAnsi" w:cs="Arial"/>
          <w:b/>
          <w:color w:val="000000"/>
          <w:sz w:val="22"/>
          <w:szCs w:val="22"/>
        </w:rPr>
        <w:t>Database Mail</w:t>
      </w:r>
    </w:p>
    <w:p w14:paraId="1AC48C44" w14:textId="77777777" w:rsidR="00B64C27" w:rsidRPr="00BE0A01" w:rsidRDefault="00B64C27" w:rsidP="00B64C27">
      <w:pPr>
        <w:numPr>
          <w:ilvl w:val="0"/>
          <w:numId w:val="7"/>
        </w:numPr>
        <w:suppressAutoHyphens w:val="0"/>
        <w:spacing w:line="0" w:lineRule="atLeast"/>
        <w:jc w:val="both"/>
        <w:rPr>
          <w:rFonts w:asciiTheme="minorHAnsi" w:hAnsiTheme="minorHAnsi" w:cs="Arial"/>
          <w:b/>
          <w:color w:val="000000"/>
          <w:sz w:val="22"/>
          <w:szCs w:val="22"/>
          <w:u w:val="single"/>
        </w:rPr>
      </w:pPr>
      <w:r w:rsidRPr="00BE0A01">
        <w:rPr>
          <w:rFonts w:asciiTheme="minorHAnsi" w:hAnsiTheme="minorHAnsi" w:cs="Arial"/>
          <w:color w:val="000000"/>
          <w:sz w:val="22"/>
          <w:szCs w:val="22"/>
        </w:rPr>
        <w:t xml:space="preserve">Monitored </w:t>
      </w:r>
      <w:r w:rsidRPr="00BE0A01">
        <w:rPr>
          <w:rFonts w:asciiTheme="minorHAnsi" w:hAnsiTheme="minorHAnsi" w:cs="Arial"/>
          <w:b/>
          <w:color w:val="000000"/>
          <w:sz w:val="22"/>
          <w:szCs w:val="22"/>
        </w:rPr>
        <w:t>File Growth</w:t>
      </w:r>
    </w:p>
    <w:p w14:paraId="0145E01A" w14:textId="77777777" w:rsidR="00B64C27" w:rsidRPr="00BE0A01" w:rsidRDefault="00B64C27" w:rsidP="00B64C27">
      <w:pPr>
        <w:numPr>
          <w:ilvl w:val="0"/>
          <w:numId w:val="7"/>
        </w:numPr>
        <w:suppressAutoHyphens w:val="0"/>
        <w:spacing w:line="0" w:lineRule="atLeast"/>
        <w:jc w:val="both"/>
        <w:rPr>
          <w:rFonts w:asciiTheme="minorHAnsi" w:hAnsiTheme="minorHAnsi" w:cs="Arial"/>
          <w:b/>
          <w:color w:val="000000"/>
          <w:sz w:val="22"/>
          <w:szCs w:val="22"/>
          <w:u w:val="single"/>
        </w:rPr>
      </w:pPr>
      <w:r w:rsidRPr="00BE0A01">
        <w:rPr>
          <w:rFonts w:asciiTheme="minorHAnsi" w:hAnsiTheme="minorHAnsi" w:cs="Arial"/>
          <w:color w:val="000000"/>
          <w:sz w:val="22"/>
          <w:szCs w:val="22"/>
        </w:rPr>
        <w:t>Maintained</w:t>
      </w:r>
      <w:r w:rsidRPr="00BE0A01">
        <w:rPr>
          <w:rFonts w:asciiTheme="minorHAnsi" w:hAnsiTheme="minorHAnsi" w:cs="Arial"/>
          <w:b/>
          <w:color w:val="000000"/>
          <w:sz w:val="22"/>
          <w:szCs w:val="22"/>
        </w:rPr>
        <w:t xml:space="preserve"> Operators, Categories, Alerts, Notifications, Jobs and Schedules</w:t>
      </w:r>
    </w:p>
    <w:p w14:paraId="70B2FF4A" w14:textId="77777777" w:rsidR="00B64C27" w:rsidRPr="00BE0A01" w:rsidRDefault="00B64C27" w:rsidP="00B64C27">
      <w:pPr>
        <w:numPr>
          <w:ilvl w:val="0"/>
          <w:numId w:val="7"/>
        </w:numPr>
        <w:suppressAutoHyphens w:val="0"/>
        <w:spacing w:line="0" w:lineRule="atLeast"/>
        <w:jc w:val="both"/>
        <w:rPr>
          <w:rFonts w:asciiTheme="minorHAnsi" w:hAnsiTheme="minorHAnsi" w:cs="Arial"/>
          <w:b/>
          <w:color w:val="000000"/>
          <w:sz w:val="22"/>
          <w:szCs w:val="22"/>
          <w:u w:val="single"/>
        </w:rPr>
      </w:pPr>
      <w:r w:rsidRPr="00BE0A01">
        <w:rPr>
          <w:rFonts w:asciiTheme="minorHAnsi" w:hAnsiTheme="minorHAnsi" w:cs="Arial"/>
          <w:color w:val="000000"/>
          <w:sz w:val="22"/>
          <w:szCs w:val="22"/>
        </w:rPr>
        <w:t xml:space="preserve">Maintained </w:t>
      </w:r>
      <w:r w:rsidRPr="00BE0A01">
        <w:rPr>
          <w:rFonts w:asciiTheme="minorHAnsi" w:hAnsiTheme="minorHAnsi" w:cs="Arial"/>
          <w:b/>
          <w:color w:val="000000"/>
          <w:sz w:val="22"/>
          <w:szCs w:val="22"/>
        </w:rPr>
        <w:t>database response times</w:t>
      </w:r>
      <w:r w:rsidRPr="00BE0A01">
        <w:rPr>
          <w:rFonts w:asciiTheme="minorHAnsi" w:hAnsiTheme="minorHAnsi" w:cs="Arial"/>
          <w:color w:val="000000"/>
          <w:sz w:val="22"/>
          <w:szCs w:val="22"/>
        </w:rPr>
        <w:t xml:space="preserve">, proactively generated </w:t>
      </w:r>
      <w:r w:rsidRPr="00BE0A01">
        <w:rPr>
          <w:rFonts w:asciiTheme="minorHAnsi" w:hAnsiTheme="minorHAnsi" w:cs="Arial"/>
          <w:b/>
          <w:color w:val="000000"/>
          <w:sz w:val="22"/>
          <w:szCs w:val="22"/>
        </w:rPr>
        <w:t>performance reports</w:t>
      </w:r>
    </w:p>
    <w:p w14:paraId="1DF89C6B" w14:textId="77777777" w:rsidR="00B64C27" w:rsidRPr="00BE0A01" w:rsidRDefault="00B64C27" w:rsidP="00B64C27">
      <w:pPr>
        <w:numPr>
          <w:ilvl w:val="0"/>
          <w:numId w:val="7"/>
        </w:numPr>
        <w:suppressAutoHyphens w:val="0"/>
        <w:spacing w:line="0" w:lineRule="atLeast"/>
        <w:jc w:val="both"/>
        <w:rPr>
          <w:rFonts w:asciiTheme="minorHAnsi" w:hAnsiTheme="minorHAnsi" w:cs="Arial"/>
          <w:b/>
          <w:color w:val="000000"/>
          <w:sz w:val="22"/>
          <w:szCs w:val="22"/>
          <w:u w:val="single"/>
        </w:rPr>
      </w:pPr>
      <w:r w:rsidRPr="00BE0A01">
        <w:rPr>
          <w:rFonts w:asciiTheme="minorHAnsi" w:hAnsiTheme="minorHAnsi" w:cs="Arial"/>
          <w:color w:val="000000"/>
          <w:sz w:val="22"/>
          <w:szCs w:val="22"/>
        </w:rPr>
        <w:t xml:space="preserve">Automated most of the </w:t>
      </w:r>
      <w:r w:rsidRPr="00BE0A01">
        <w:rPr>
          <w:rFonts w:asciiTheme="minorHAnsi" w:hAnsiTheme="minorHAnsi" w:cs="Arial"/>
          <w:b/>
          <w:color w:val="000000"/>
          <w:sz w:val="22"/>
          <w:szCs w:val="22"/>
        </w:rPr>
        <w:t>DBA Tasks</w:t>
      </w:r>
      <w:r w:rsidRPr="00BE0A01">
        <w:rPr>
          <w:rFonts w:asciiTheme="minorHAnsi" w:hAnsiTheme="minorHAnsi" w:cs="Arial"/>
          <w:color w:val="000000"/>
          <w:sz w:val="22"/>
          <w:szCs w:val="22"/>
        </w:rPr>
        <w:t xml:space="preserve"> and </w:t>
      </w:r>
      <w:r w:rsidRPr="00BE0A01">
        <w:rPr>
          <w:rFonts w:asciiTheme="minorHAnsi" w:hAnsiTheme="minorHAnsi" w:cs="Arial"/>
          <w:b/>
          <w:color w:val="000000"/>
          <w:sz w:val="22"/>
          <w:szCs w:val="22"/>
        </w:rPr>
        <w:t>Monitoring stats</w:t>
      </w:r>
    </w:p>
    <w:p w14:paraId="65956E7D" w14:textId="77777777" w:rsidR="00B64C27" w:rsidRPr="00BE0A01" w:rsidRDefault="00B64C27" w:rsidP="00B64C27">
      <w:pPr>
        <w:numPr>
          <w:ilvl w:val="0"/>
          <w:numId w:val="7"/>
        </w:numPr>
        <w:suppressAutoHyphens w:val="0"/>
        <w:spacing w:line="0" w:lineRule="atLeast"/>
        <w:jc w:val="both"/>
        <w:rPr>
          <w:rFonts w:asciiTheme="minorHAnsi" w:hAnsiTheme="minorHAnsi" w:cs="Arial"/>
          <w:b/>
          <w:color w:val="000000"/>
          <w:sz w:val="22"/>
          <w:szCs w:val="22"/>
          <w:u w:val="single"/>
        </w:rPr>
      </w:pPr>
      <w:r w:rsidRPr="00BE0A01">
        <w:rPr>
          <w:rFonts w:asciiTheme="minorHAnsi" w:hAnsiTheme="minorHAnsi" w:cs="Arial"/>
          <w:color w:val="000000"/>
          <w:sz w:val="22"/>
          <w:szCs w:val="22"/>
        </w:rPr>
        <w:t xml:space="preserve">Developed complex </w:t>
      </w:r>
      <w:r w:rsidRPr="00BE0A01">
        <w:rPr>
          <w:rFonts w:asciiTheme="minorHAnsi" w:hAnsiTheme="minorHAnsi" w:cs="Arial"/>
          <w:b/>
          <w:color w:val="000000"/>
          <w:sz w:val="22"/>
          <w:szCs w:val="22"/>
        </w:rPr>
        <w:t>stored procedures</w:t>
      </w:r>
      <w:r w:rsidRPr="00BE0A01">
        <w:rPr>
          <w:rFonts w:asciiTheme="minorHAnsi" w:hAnsiTheme="minorHAnsi" w:cs="Arial"/>
          <w:color w:val="000000"/>
          <w:sz w:val="22"/>
          <w:szCs w:val="22"/>
        </w:rPr>
        <w:t xml:space="preserve">, </w:t>
      </w:r>
      <w:r w:rsidRPr="00BE0A01">
        <w:rPr>
          <w:rFonts w:asciiTheme="minorHAnsi" w:hAnsiTheme="minorHAnsi" w:cs="Arial"/>
          <w:b/>
          <w:color w:val="000000"/>
          <w:sz w:val="22"/>
          <w:szCs w:val="22"/>
        </w:rPr>
        <w:t>views,</w:t>
      </w:r>
      <w:r w:rsidRPr="00BE0A01">
        <w:rPr>
          <w:rFonts w:asciiTheme="minorHAnsi" w:hAnsiTheme="minorHAnsi" w:cs="Arial"/>
          <w:color w:val="000000"/>
          <w:sz w:val="22"/>
          <w:szCs w:val="22"/>
        </w:rPr>
        <w:t xml:space="preserve"> </w:t>
      </w:r>
      <w:r w:rsidRPr="00BE0A01">
        <w:rPr>
          <w:rFonts w:asciiTheme="minorHAnsi" w:hAnsiTheme="minorHAnsi" w:cs="Arial"/>
          <w:b/>
          <w:color w:val="000000"/>
          <w:sz w:val="22"/>
          <w:szCs w:val="22"/>
        </w:rPr>
        <w:t>clustered/non-clustered indexes</w:t>
      </w:r>
      <w:r w:rsidRPr="00BE0A01">
        <w:rPr>
          <w:rFonts w:asciiTheme="minorHAnsi" w:hAnsiTheme="minorHAnsi" w:cs="Arial"/>
          <w:color w:val="000000"/>
          <w:sz w:val="22"/>
          <w:szCs w:val="22"/>
        </w:rPr>
        <w:t xml:space="preserve">, </w:t>
      </w:r>
      <w:r w:rsidRPr="00BE0A01">
        <w:rPr>
          <w:rFonts w:asciiTheme="minorHAnsi" w:hAnsiTheme="minorHAnsi" w:cs="Arial"/>
          <w:b/>
          <w:color w:val="000000"/>
          <w:sz w:val="22"/>
          <w:szCs w:val="22"/>
        </w:rPr>
        <w:t>triggers</w:t>
      </w:r>
      <w:r w:rsidRPr="00BE0A01">
        <w:rPr>
          <w:rFonts w:asciiTheme="minorHAnsi" w:hAnsiTheme="minorHAnsi" w:cs="Arial"/>
          <w:color w:val="000000"/>
          <w:sz w:val="22"/>
          <w:szCs w:val="22"/>
        </w:rPr>
        <w:t xml:space="preserve"> </w:t>
      </w:r>
      <w:r w:rsidRPr="00BE0A01">
        <w:rPr>
          <w:rFonts w:asciiTheme="minorHAnsi" w:hAnsiTheme="minorHAnsi" w:cs="Arial"/>
          <w:b/>
          <w:color w:val="000000"/>
          <w:sz w:val="22"/>
          <w:szCs w:val="22"/>
        </w:rPr>
        <w:t>(DDL, DML, LOGON</w:t>
      </w:r>
      <w:r w:rsidRPr="00BE0A01">
        <w:rPr>
          <w:rFonts w:asciiTheme="minorHAnsi" w:hAnsiTheme="minorHAnsi" w:cs="Arial"/>
          <w:color w:val="000000"/>
          <w:sz w:val="22"/>
          <w:szCs w:val="22"/>
        </w:rPr>
        <w:t>) and user defined functions</w:t>
      </w:r>
    </w:p>
    <w:p w14:paraId="30BCA567" w14:textId="77777777" w:rsidR="00B64C27" w:rsidRPr="00BE0A01" w:rsidRDefault="00B64C27" w:rsidP="00B64C27">
      <w:pPr>
        <w:numPr>
          <w:ilvl w:val="0"/>
          <w:numId w:val="7"/>
        </w:numPr>
        <w:suppressAutoHyphens w:val="0"/>
        <w:spacing w:line="0" w:lineRule="atLeast"/>
        <w:jc w:val="both"/>
        <w:rPr>
          <w:rFonts w:asciiTheme="minorHAnsi" w:hAnsiTheme="minorHAnsi" w:cs="Arial"/>
          <w:b/>
          <w:color w:val="000000"/>
          <w:sz w:val="22"/>
          <w:szCs w:val="22"/>
          <w:u w:val="single"/>
        </w:rPr>
      </w:pPr>
      <w:r w:rsidRPr="00BE0A01">
        <w:rPr>
          <w:rFonts w:asciiTheme="minorHAnsi" w:hAnsiTheme="minorHAnsi" w:cs="Arial"/>
          <w:color w:val="000000"/>
          <w:sz w:val="22"/>
          <w:szCs w:val="22"/>
        </w:rPr>
        <w:t xml:space="preserve">Created a mirrored database using </w:t>
      </w:r>
      <w:r w:rsidRPr="00BE0A01">
        <w:rPr>
          <w:rFonts w:asciiTheme="minorHAnsi" w:hAnsiTheme="minorHAnsi" w:cs="Arial"/>
          <w:b/>
          <w:color w:val="000000"/>
          <w:sz w:val="22"/>
          <w:szCs w:val="22"/>
        </w:rPr>
        <w:t>Database Mirroring</w:t>
      </w:r>
      <w:r w:rsidRPr="00BE0A01">
        <w:rPr>
          <w:rFonts w:asciiTheme="minorHAnsi" w:hAnsiTheme="minorHAnsi" w:cs="Arial"/>
          <w:color w:val="000000"/>
          <w:sz w:val="22"/>
          <w:szCs w:val="22"/>
        </w:rPr>
        <w:t xml:space="preserve"> with </w:t>
      </w:r>
      <w:r w:rsidRPr="00BE0A01">
        <w:rPr>
          <w:rFonts w:asciiTheme="minorHAnsi" w:hAnsiTheme="minorHAnsi" w:cs="Arial"/>
          <w:b/>
          <w:color w:val="000000"/>
          <w:sz w:val="22"/>
          <w:szCs w:val="22"/>
        </w:rPr>
        <w:t>High Performance Mode</w:t>
      </w:r>
    </w:p>
    <w:p w14:paraId="50221AC9" w14:textId="77777777" w:rsidR="00B64C27" w:rsidRPr="00BE0A01" w:rsidRDefault="00B64C27" w:rsidP="00B64C27">
      <w:pPr>
        <w:numPr>
          <w:ilvl w:val="0"/>
          <w:numId w:val="7"/>
        </w:numPr>
        <w:suppressAutoHyphens w:val="0"/>
        <w:spacing w:line="0" w:lineRule="atLeast"/>
        <w:jc w:val="both"/>
        <w:rPr>
          <w:rFonts w:asciiTheme="minorHAnsi" w:hAnsiTheme="minorHAnsi" w:cs="Arial"/>
          <w:b/>
          <w:color w:val="000000"/>
          <w:sz w:val="22"/>
          <w:szCs w:val="22"/>
          <w:u w:val="single"/>
        </w:rPr>
      </w:pPr>
      <w:r w:rsidRPr="00BE0A01">
        <w:rPr>
          <w:rFonts w:asciiTheme="minorHAnsi" w:hAnsiTheme="minorHAnsi" w:cs="Arial"/>
          <w:color w:val="000000"/>
          <w:sz w:val="22"/>
          <w:szCs w:val="22"/>
        </w:rPr>
        <w:t xml:space="preserve">Created </w:t>
      </w:r>
      <w:r w:rsidRPr="00BE0A01">
        <w:rPr>
          <w:rFonts w:asciiTheme="minorHAnsi" w:hAnsiTheme="minorHAnsi" w:cs="Arial"/>
          <w:b/>
          <w:color w:val="000000"/>
          <w:sz w:val="22"/>
          <w:szCs w:val="22"/>
        </w:rPr>
        <w:t>database snapshots</w:t>
      </w:r>
      <w:r w:rsidRPr="00BE0A01">
        <w:rPr>
          <w:rFonts w:asciiTheme="minorHAnsi" w:hAnsiTheme="minorHAnsi" w:cs="Arial"/>
          <w:color w:val="000000"/>
          <w:sz w:val="22"/>
          <w:szCs w:val="22"/>
        </w:rPr>
        <w:t xml:space="preserve"> and stored procedures </w:t>
      </w:r>
      <w:proofErr w:type="gramStart"/>
      <w:r w:rsidRPr="00BE0A01">
        <w:rPr>
          <w:rFonts w:asciiTheme="minorHAnsi" w:hAnsiTheme="minorHAnsi" w:cs="Arial"/>
          <w:color w:val="000000"/>
          <w:sz w:val="22"/>
          <w:szCs w:val="22"/>
        </w:rPr>
        <w:t>to  load</w:t>
      </w:r>
      <w:proofErr w:type="gramEnd"/>
      <w:r w:rsidRPr="00BE0A01">
        <w:rPr>
          <w:rFonts w:asciiTheme="minorHAnsi" w:hAnsiTheme="minorHAnsi" w:cs="Arial"/>
          <w:color w:val="000000"/>
          <w:sz w:val="22"/>
          <w:szCs w:val="22"/>
        </w:rPr>
        <w:t xml:space="preserve"> data from the snapshot database to the report database</w:t>
      </w:r>
    </w:p>
    <w:p w14:paraId="476A7DF7" w14:textId="77777777" w:rsidR="00B64C27" w:rsidRPr="00BE0A01" w:rsidRDefault="00B64C27" w:rsidP="00B64C27">
      <w:pPr>
        <w:numPr>
          <w:ilvl w:val="0"/>
          <w:numId w:val="7"/>
        </w:numPr>
        <w:suppressAutoHyphens w:val="0"/>
        <w:spacing w:line="0" w:lineRule="atLeast"/>
        <w:jc w:val="both"/>
        <w:rPr>
          <w:rFonts w:asciiTheme="minorHAnsi" w:hAnsiTheme="minorHAnsi" w:cs="Arial"/>
          <w:b/>
          <w:color w:val="000000"/>
          <w:sz w:val="22"/>
          <w:szCs w:val="22"/>
          <w:u w:val="single"/>
        </w:rPr>
      </w:pPr>
      <w:r w:rsidRPr="00BE0A01">
        <w:rPr>
          <w:rFonts w:asciiTheme="minorHAnsi" w:hAnsiTheme="minorHAnsi" w:cs="Arial"/>
          <w:b/>
          <w:color w:val="000000"/>
          <w:sz w:val="22"/>
          <w:szCs w:val="22"/>
        </w:rPr>
        <w:t>Restore Development</w:t>
      </w:r>
      <w:r w:rsidRPr="00BE0A01">
        <w:rPr>
          <w:rFonts w:asciiTheme="minorHAnsi" w:hAnsiTheme="minorHAnsi" w:cs="Arial"/>
          <w:color w:val="000000"/>
          <w:sz w:val="22"/>
          <w:szCs w:val="22"/>
        </w:rPr>
        <w:t xml:space="preserve"> and Staging databases from production as per the requirement</w:t>
      </w:r>
    </w:p>
    <w:p w14:paraId="5B6F4A9D" w14:textId="77777777" w:rsidR="00B64C27" w:rsidRPr="00BE0A01" w:rsidRDefault="00B64C27" w:rsidP="00B64C27">
      <w:pPr>
        <w:numPr>
          <w:ilvl w:val="0"/>
          <w:numId w:val="7"/>
        </w:numPr>
        <w:suppressAutoHyphens w:val="0"/>
        <w:spacing w:line="0" w:lineRule="atLeast"/>
        <w:jc w:val="both"/>
        <w:rPr>
          <w:rFonts w:asciiTheme="minorHAnsi" w:hAnsiTheme="minorHAnsi" w:cs="Arial"/>
          <w:b/>
          <w:color w:val="000000"/>
          <w:sz w:val="22"/>
          <w:szCs w:val="22"/>
          <w:u w:val="single"/>
        </w:rPr>
      </w:pPr>
      <w:r w:rsidRPr="00BE0A01">
        <w:rPr>
          <w:rFonts w:asciiTheme="minorHAnsi" w:hAnsiTheme="minorHAnsi" w:cs="Arial"/>
          <w:color w:val="000000"/>
          <w:sz w:val="22"/>
          <w:szCs w:val="22"/>
        </w:rPr>
        <w:t xml:space="preserve">Involved in resolving </w:t>
      </w:r>
      <w:r w:rsidRPr="00BE0A01">
        <w:rPr>
          <w:rFonts w:asciiTheme="minorHAnsi" w:hAnsiTheme="minorHAnsi" w:cs="Arial"/>
          <w:b/>
          <w:color w:val="000000"/>
          <w:sz w:val="22"/>
          <w:szCs w:val="22"/>
        </w:rPr>
        <w:t>Dead lock issues</w:t>
      </w:r>
      <w:r w:rsidRPr="00BE0A01">
        <w:rPr>
          <w:rFonts w:asciiTheme="minorHAnsi" w:hAnsiTheme="minorHAnsi" w:cs="Arial"/>
          <w:color w:val="000000"/>
          <w:sz w:val="22"/>
          <w:szCs w:val="22"/>
        </w:rPr>
        <w:t xml:space="preserve"> and P</w:t>
      </w:r>
      <w:r w:rsidRPr="00BE0A01">
        <w:rPr>
          <w:rFonts w:asciiTheme="minorHAnsi" w:hAnsiTheme="minorHAnsi" w:cs="Arial"/>
          <w:b/>
          <w:color w:val="000000"/>
          <w:sz w:val="22"/>
          <w:szCs w:val="22"/>
        </w:rPr>
        <w:t>erformance issues</w:t>
      </w:r>
    </w:p>
    <w:p w14:paraId="578E59BA" w14:textId="77777777" w:rsidR="00B64C27" w:rsidRDefault="00B64C27" w:rsidP="00B64C27">
      <w:pPr>
        <w:numPr>
          <w:ilvl w:val="0"/>
          <w:numId w:val="7"/>
        </w:numPr>
        <w:suppressAutoHyphens w:val="0"/>
        <w:spacing w:line="0" w:lineRule="atLeast"/>
        <w:jc w:val="both"/>
        <w:rPr>
          <w:rFonts w:asciiTheme="minorHAnsi" w:hAnsiTheme="minorHAnsi" w:cs="Arial"/>
          <w:b/>
          <w:color w:val="000000"/>
          <w:sz w:val="22"/>
          <w:szCs w:val="22"/>
        </w:rPr>
      </w:pPr>
      <w:r w:rsidRPr="00BE0A01">
        <w:rPr>
          <w:rFonts w:asciiTheme="minorHAnsi" w:hAnsiTheme="minorHAnsi" w:cs="Arial"/>
          <w:b/>
          <w:color w:val="000000"/>
          <w:sz w:val="22"/>
          <w:szCs w:val="22"/>
        </w:rPr>
        <w:t>Query Optimization</w:t>
      </w:r>
      <w:r w:rsidRPr="00BE0A01">
        <w:rPr>
          <w:rFonts w:asciiTheme="minorHAnsi" w:hAnsiTheme="minorHAnsi" w:cs="Arial"/>
          <w:color w:val="000000"/>
          <w:sz w:val="22"/>
          <w:szCs w:val="22"/>
        </w:rPr>
        <w:t xml:space="preserve"> and Performance Tuning </w:t>
      </w:r>
      <w:proofErr w:type="gramStart"/>
      <w:r w:rsidRPr="00BE0A01">
        <w:rPr>
          <w:rFonts w:asciiTheme="minorHAnsi" w:hAnsiTheme="minorHAnsi" w:cs="Arial"/>
          <w:color w:val="000000"/>
          <w:sz w:val="22"/>
          <w:szCs w:val="22"/>
        </w:rPr>
        <w:t xml:space="preserve">for  </w:t>
      </w:r>
      <w:r w:rsidRPr="00BE0A01">
        <w:rPr>
          <w:rFonts w:asciiTheme="minorHAnsi" w:hAnsiTheme="minorHAnsi" w:cs="Arial"/>
          <w:b/>
          <w:color w:val="000000"/>
          <w:sz w:val="22"/>
          <w:szCs w:val="22"/>
        </w:rPr>
        <w:t>long</w:t>
      </w:r>
      <w:proofErr w:type="gramEnd"/>
      <w:r w:rsidRPr="00BE0A01">
        <w:rPr>
          <w:rFonts w:asciiTheme="minorHAnsi" w:hAnsiTheme="minorHAnsi" w:cs="Arial"/>
          <w:b/>
          <w:color w:val="000000"/>
          <w:sz w:val="22"/>
          <w:szCs w:val="22"/>
        </w:rPr>
        <w:t xml:space="preserve"> running queries</w:t>
      </w:r>
      <w:r w:rsidRPr="00BE0A01">
        <w:rPr>
          <w:rFonts w:asciiTheme="minorHAnsi" w:hAnsiTheme="minorHAnsi" w:cs="Arial"/>
          <w:color w:val="000000"/>
          <w:sz w:val="22"/>
          <w:szCs w:val="22"/>
        </w:rPr>
        <w:t xml:space="preserve"> and created new indexes on tables for faster </w:t>
      </w:r>
      <w:r w:rsidRPr="00BE0A01">
        <w:rPr>
          <w:rFonts w:asciiTheme="minorHAnsi" w:hAnsiTheme="minorHAnsi" w:cs="Arial"/>
          <w:b/>
          <w:color w:val="000000"/>
          <w:sz w:val="22"/>
          <w:szCs w:val="22"/>
        </w:rPr>
        <w:t>I/O</w:t>
      </w:r>
    </w:p>
    <w:p w14:paraId="2EF0D35F" w14:textId="77777777" w:rsidR="00D13DCC" w:rsidRDefault="00D13DCC" w:rsidP="00D13DCC">
      <w:pPr>
        <w:suppressAutoHyphens w:val="0"/>
        <w:spacing w:line="0" w:lineRule="atLeast"/>
        <w:jc w:val="both"/>
        <w:rPr>
          <w:rFonts w:asciiTheme="minorHAnsi" w:hAnsiTheme="minorHAnsi" w:cs="Arial"/>
          <w:b/>
          <w:color w:val="000000"/>
          <w:sz w:val="22"/>
          <w:szCs w:val="22"/>
        </w:rPr>
      </w:pPr>
    </w:p>
    <w:p w14:paraId="67E99E2E" w14:textId="77777777" w:rsidR="00D13DCC" w:rsidRDefault="00D13DCC" w:rsidP="00D13DCC">
      <w:pPr>
        <w:suppressAutoHyphens w:val="0"/>
        <w:spacing w:line="0" w:lineRule="atLeast"/>
        <w:jc w:val="both"/>
        <w:rPr>
          <w:rFonts w:asciiTheme="minorHAnsi" w:hAnsiTheme="minorHAnsi" w:cs="Arial"/>
          <w:b/>
          <w:color w:val="000000"/>
          <w:sz w:val="22"/>
          <w:szCs w:val="22"/>
        </w:rPr>
      </w:pPr>
    </w:p>
    <w:p w14:paraId="08662D2C" w14:textId="77777777" w:rsidR="00D13DCC" w:rsidRPr="00BE0A01" w:rsidRDefault="00D13DCC" w:rsidP="00D13DCC">
      <w:pPr>
        <w:suppressAutoHyphens w:val="0"/>
        <w:spacing w:line="0" w:lineRule="atLeast"/>
        <w:jc w:val="both"/>
        <w:rPr>
          <w:rFonts w:asciiTheme="minorHAnsi" w:hAnsiTheme="minorHAnsi" w:cs="Arial"/>
          <w:b/>
          <w:color w:val="000000"/>
          <w:sz w:val="22"/>
          <w:szCs w:val="22"/>
        </w:rPr>
      </w:pPr>
    </w:p>
    <w:p w14:paraId="4FE823C3" w14:textId="208DDE6D" w:rsidR="00AE6E21" w:rsidRPr="00BE0A01" w:rsidRDefault="00B64C27" w:rsidP="00B64C27">
      <w:pPr>
        <w:rPr>
          <w:rFonts w:asciiTheme="minorHAnsi" w:hAnsiTheme="minorHAnsi" w:cs="Arial"/>
          <w:color w:val="000000"/>
          <w:sz w:val="22"/>
          <w:szCs w:val="22"/>
        </w:rPr>
      </w:pPr>
      <w:r w:rsidRPr="00BE0A01">
        <w:rPr>
          <w:rFonts w:asciiTheme="minorHAnsi" w:hAnsiTheme="minorHAnsi" w:cs="Arial"/>
          <w:b/>
          <w:color w:val="000000"/>
          <w:sz w:val="22"/>
          <w:szCs w:val="22"/>
        </w:rPr>
        <w:t xml:space="preserve">Environment: </w:t>
      </w:r>
      <w:r w:rsidRPr="00BE0A01">
        <w:rPr>
          <w:rFonts w:asciiTheme="minorHAnsi" w:hAnsiTheme="minorHAnsi" w:cs="Arial"/>
          <w:color w:val="000000"/>
          <w:sz w:val="22"/>
          <w:szCs w:val="22"/>
        </w:rPr>
        <w:t xml:space="preserve"> MS SQL Server 2005/2000, Windows 2000/2003 Server, DTS, Web Logic, </w:t>
      </w:r>
      <w:proofErr w:type="spellStart"/>
      <w:r w:rsidRPr="00BE0A01">
        <w:rPr>
          <w:rFonts w:asciiTheme="minorHAnsi" w:hAnsiTheme="minorHAnsi" w:cs="Arial"/>
          <w:color w:val="000000"/>
          <w:sz w:val="22"/>
          <w:szCs w:val="22"/>
        </w:rPr>
        <w:t>Redhat</w:t>
      </w:r>
      <w:proofErr w:type="spellEnd"/>
      <w:r w:rsidRPr="00BE0A01">
        <w:rPr>
          <w:rFonts w:asciiTheme="minorHAnsi" w:hAnsiTheme="minorHAnsi" w:cs="Arial"/>
          <w:color w:val="000000"/>
          <w:sz w:val="22"/>
          <w:szCs w:val="22"/>
        </w:rPr>
        <w:t xml:space="preserve"> Enterprise MS Access, XML, </w:t>
      </w:r>
      <w:proofErr w:type="spellStart"/>
      <w:r w:rsidRPr="00BE0A01">
        <w:rPr>
          <w:rFonts w:asciiTheme="minorHAnsi" w:hAnsiTheme="minorHAnsi" w:cs="Arial"/>
          <w:color w:val="000000"/>
          <w:sz w:val="22"/>
          <w:szCs w:val="22"/>
        </w:rPr>
        <w:t>Hadoop</w:t>
      </w:r>
      <w:proofErr w:type="spellEnd"/>
      <w:r w:rsidRPr="00BE0A01">
        <w:rPr>
          <w:rFonts w:asciiTheme="minorHAnsi" w:hAnsiTheme="minorHAnsi" w:cs="Arial"/>
          <w:color w:val="000000"/>
          <w:sz w:val="22"/>
          <w:szCs w:val="22"/>
        </w:rPr>
        <w:t xml:space="preserve">, </w:t>
      </w:r>
      <w:proofErr w:type="spellStart"/>
      <w:r w:rsidRPr="00BE0A01">
        <w:rPr>
          <w:rFonts w:asciiTheme="minorHAnsi" w:hAnsiTheme="minorHAnsi" w:cs="Arial"/>
          <w:color w:val="000000"/>
          <w:sz w:val="22"/>
          <w:szCs w:val="22"/>
        </w:rPr>
        <w:t>MapReduce</w:t>
      </w:r>
      <w:proofErr w:type="spellEnd"/>
      <w:r w:rsidRPr="00BE0A01">
        <w:rPr>
          <w:rFonts w:asciiTheme="minorHAnsi" w:hAnsiTheme="minorHAnsi" w:cs="Arial"/>
          <w:color w:val="000000"/>
          <w:sz w:val="22"/>
          <w:szCs w:val="22"/>
        </w:rPr>
        <w:t xml:space="preserve">, </w:t>
      </w:r>
      <w:proofErr w:type="spellStart"/>
      <w:r w:rsidRPr="00BE0A01">
        <w:rPr>
          <w:rFonts w:asciiTheme="minorHAnsi" w:hAnsiTheme="minorHAnsi" w:cs="Arial"/>
          <w:color w:val="000000"/>
          <w:sz w:val="22"/>
          <w:szCs w:val="22"/>
        </w:rPr>
        <w:t>Hbase</w:t>
      </w:r>
      <w:proofErr w:type="spellEnd"/>
      <w:r w:rsidRPr="00BE0A01">
        <w:rPr>
          <w:rFonts w:asciiTheme="minorHAnsi" w:hAnsiTheme="minorHAnsi" w:cs="Arial"/>
          <w:color w:val="000000"/>
          <w:sz w:val="22"/>
          <w:szCs w:val="22"/>
        </w:rPr>
        <w:t xml:space="preserve">, </w:t>
      </w:r>
      <w:proofErr w:type="spellStart"/>
      <w:r w:rsidRPr="00BE0A01">
        <w:rPr>
          <w:rFonts w:asciiTheme="minorHAnsi" w:hAnsiTheme="minorHAnsi" w:cs="Arial"/>
          <w:color w:val="000000"/>
          <w:sz w:val="22"/>
          <w:szCs w:val="22"/>
        </w:rPr>
        <w:t>Sqoop</w:t>
      </w:r>
      <w:proofErr w:type="spellEnd"/>
      <w:r w:rsidRPr="00BE0A01">
        <w:rPr>
          <w:rFonts w:asciiTheme="minorHAnsi" w:hAnsiTheme="minorHAnsi" w:cs="Arial"/>
          <w:color w:val="000000"/>
          <w:sz w:val="22"/>
          <w:szCs w:val="22"/>
        </w:rPr>
        <w:t>, Amazon Elastic Map Reduce C</w:t>
      </w:r>
      <w:r w:rsidR="00F36C65">
        <w:rPr>
          <w:rFonts w:asciiTheme="minorHAnsi" w:hAnsiTheme="minorHAnsi" w:cs="Arial"/>
          <w:color w:val="000000"/>
          <w:sz w:val="22"/>
          <w:szCs w:val="22"/>
        </w:rPr>
        <w:t xml:space="preserve">DH, Cassandra, NOSQL, </w:t>
      </w:r>
      <w:r w:rsidR="00F36C65">
        <w:rPr>
          <w:rFonts w:asciiTheme="minorHAnsi" w:hAnsiTheme="minorHAnsi" w:cs="Arial"/>
          <w:color w:val="000000"/>
          <w:sz w:val="22"/>
          <w:szCs w:val="22"/>
        </w:rPr>
        <w:lastRenderedPageBreak/>
        <w:t>Teradata.</w:t>
      </w:r>
      <w:r w:rsidRPr="00BE0A01">
        <w:rPr>
          <w:rFonts w:asciiTheme="minorHAnsi" w:hAnsiTheme="minorHAnsi" w:cs="Arial"/>
          <w:color w:val="000000"/>
          <w:sz w:val="22"/>
          <w:szCs w:val="22"/>
        </w:rPr>
        <w:cr/>
      </w:r>
    </w:p>
    <w:p w14:paraId="10449F0F" w14:textId="77777777" w:rsidR="00BE0A01" w:rsidRDefault="00BE0A01" w:rsidP="00AE6E21">
      <w:pPr>
        <w:rPr>
          <w:rFonts w:ascii="Calibri" w:hAnsi="Calibri"/>
          <w:b/>
          <w:sz w:val="22"/>
          <w:szCs w:val="22"/>
        </w:rPr>
      </w:pPr>
    </w:p>
    <w:p w14:paraId="3BF9E0E7" w14:textId="7D9B49C5" w:rsidR="003F1B56" w:rsidRDefault="003F1B56" w:rsidP="00BE0A01">
      <w:pPr>
        <w:spacing w:line="0" w:lineRule="atLeast"/>
        <w:jc w:val="both"/>
        <w:rPr>
          <w:rFonts w:asciiTheme="minorHAnsi" w:hAnsiTheme="minorHAnsi" w:cs="Arial"/>
          <w:b/>
          <w:color w:val="000000"/>
          <w:sz w:val="22"/>
          <w:szCs w:val="22"/>
        </w:rPr>
      </w:pPr>
      <w:r w:rsidRPr="008F1483">
        <w:rPr>
          <w:rFonts w:asciiTheme="minorHAnsi" w:hAnsiTheme="minorHAnsi" w:cs="Arial"/>
          <w:b/>
          <w:color w:val="000000"/>
          <w:sz w:val="22"/>
          <w:szCs w:val="22"/>
          <w:highlight w:val="lightGray"/>
        </w:rPr>
        <w:t>AJEL LTD</w:t>
      </w:r>
      <w:r w:rsidR="00F36C65" w:rsidRPr="008F1483">
        <w:rPr>
          <w:rFonts w:asciiTheme="minorHAnsi" w:hAnsiTheme="minorHAnsi" w:cs="Arial"/>
          <w:b/>
          <w:color w:val="000000"/>
          <w:sz w:val="22"/>
          <w:szCs w:val="22"/>
          <w:highlight w:val="lightGray"/>
        </w:rPr>
        <w:t>, Hyderabad</w:t>
      </w:r>
    </w:p>
    <w:p w14:paraId="2C7401CD" w14:textId="395CC4E9" w:rsidR="00F36C65" w:rsidRDefault="00F36C65" w:rsidP="00BE0A01">
      <w:pPr>
        <w:spacing w:line="0" w:lineRule="atLeast"/>
        <w:jc w:val="both"/>
        <w:rPr>
          <w:rFonts w:asciiTheme="minorHAnsi" w:hAnsiTheme="minorHAnsi" w:cs="Arial"/>
          <w:b/>
          <w:color w:val="000000"/>
          <w:sz w:val="22"/>
          <w:szCs w:val="22"/>
        </w:rPr>
      </w:pPr>
      <w:r>
        <w:rPr>
          <w:rFonts w:asciiTheme="minorHAnsi" w:hAnsiTheme="minorHAnsi" w:cs="Arial"/>
          <w:b/>
          <w:color w:val="000000"/>
          <w:sz w:val="22"/>
          <w:szCs w:val="22"/>
        </w:rPr>
        <w:t>Mar2011 to Feb2013</w:t>
      </w:r>
    </w:p>
    <w:p w14:paraId="718F2566" w14:textId="2BB438F5" w:rsidR="00BE0A01" w:rsidRPr="004A6FAA" w:rsidRDefault="00BE0A01" w:rsidP="00BE0A01">
      <w:pPr>
        <w:spacing w:line="0" w:lineRule="atLeast"/>
        <w:jc w:val="both"/>
        <w:rPr>
          <w:rFonts w:asciiTheme="minorHAnsi" w:hAnsiTheme="minorHAnsi" w:cs="Arial"/>
          <w:b/>
          <w:color w:val="000000"/>
          <w:sz w:val="22"/>
          <w:szCs w:val="22"/>
        </w:rPr>
      </w:pPr>
      <w:r w:rsidRPr="004A6FAA">
        <w:rPr>
          <w:rFonts w:asciiTheme="minorHAnsi" w:hAnsiTheme="minorHAnsi" w:cs="Arial"/>
          <w:b/>
          <w:color w:val="000000"/>
          <w:sz w:val="22"/>
          <w:szCs w:val="22"/>
        </w:rPr>
        <w:t xml:space="preserve">AEGON Insurance </w:t>
      </w:r>
      <w:r w:rsidRPr="004A6FAA">
        <w:rPr>
          <w:rFonts w:asciiTheme="minorHAnsi" w:hAnsiTheme="minorHAnsi" w:cs="Arial"/>
          <w:b/>
          <w:color w:val="000000"/>
          <w:sz w:val="22"/>
          <w:szCs w:val="22"/>
        </w:rPr>
        <w:tab/>
      </w:r>
      <w:r w:rsidRPr="004A6FAA">
        <w:rPr>
          <w:rFonts w:asciiTheme="minorHAnsi" w:hAnsiTheme="minorHAnsi" w:cs="Arial"/>
          <w:b/>
          <w:color w:val="000000"/>
          <w:sz w:val="22"/>
          <w:szCs w:val="22"/>
        </w:rPr>
        <w:tab/>
      </w:r>
      <w:r w:rsidRPr="004A6FAA">
        <w:rPr>
          <w:rFonts w:asciiTheme="minorHAnsi" w:hAnsiTheme="minorHAnsi" w:cs="Arial"/>
          <w:b/>
          <w:color w:val="000000"/>
          <w:sz w:val="22"/>
          <w:szCs w:val="22"/>
        </w:rPr>
        <w:tab/>
      </w:r>
      <w:r w:rsidRPr="004A6FAA">
        <w:rPr>
          <w:rFonts w:asciiTheme="minorHAnsi" w:hAnsiTheme="minorHAnsi" w:cs="Arial"/>
          <w:b/>
          <w:color w:val="000000"/>
          <w:sz w:val="22"/>
          <w:szCs w:val="22"/>
        </w:rPr>
        <w:tab/>
      </w:r>
      <w:r w:rsidRPr="004A6FAA">
        <w:rPr>
          <w:rFonts w:asciiTheme="minorHAnsi" w:hAnsiTheme="minorHAnsi" w:cs="Arial"/>
          <w:b/>
          <w:color w:val="000000"/>
          <w:sz w:val="22"/>
          <w:szCs w:val="22"/>
        </w:rPr>
        <w:tab/>
      </w:r>
      <w:r w:rsidRPr="004A6FAA">
        <w:rPr>
          <w:rFonts w:asciiTheme="minorHAnsi" w:hAnsiTheme="minorHAnsi" w:cs="Arial"/>
          <w:b/>
          <w:color w:val="000000"/>
          <w:sz w:val="22"/>
          <w:szCs w:val="22"/>
        </w:rPr>
        <w:tab/>
      </w:r>
      <w:r w:rsidRPr="004A6FAA">
        <w:rPr>
          <w:rFonts w:asciiTheme="minorHAnsi" w:hAnsiTheme="minorHAnsi" w:cs="Arial"/>
          <w:b/>
          <w:color w:val="000000"/>
          <w:sz w:val="22"/>
          <w:szCs w:val="22"/>
        </w:rPr>
        <w:tab/>
      </w:r>
      <w:r w:rsidRPr="004A6FAA">
        <w:rPr>
          <w:rFonts w:asciiTheme="minorHAnsi" w:hAnsiTheme="minorHAnsi" w:cs="Arial"/>
          <w:b/>
          <w:color w:val="000000"/>
          <w:sz w:val="22"/>
          <w:szCs w:val="22"/>
        </w:rPr>
        <w:tab/>
      </w:r>
      <w:r w:rsidRPr="004A6FAA">
        <w:rPr>
          <w:rFonts w:asciiTheme="minorHAnsi" w:hAnsiTheme="minorHAnsi" w:cs="Arial"/>
          <w:b/>
          <w:color w:val="000000"/>
          <w:sz w:val="22"/>
          <w:szCs w:val="22"/>
        </w:rPr>
        <w:tab/>
      </w:r>
      <w:r w:rsidRPr="004A6FAA">
        <w:rPr>
          <w:rFonts w:asciiTheme="minorHAnsi" w:hAnsiTheme="minorHAnsi" w:cs="Arial"/>
          <w:b/>
          <w:color w:val="000000"/>
          <w:sz w:val="22"/>
          <w:szCs w:val="22"/>
        </w:rPr>
        <w:tab/>
      </w:r>
      <w:r w:rsidRPr="004A6FAA">
        <w:rPr>
          <w:rFonts w:asciiTheme="minorHAnsi" w:hAnsiTheme="minorHAnsi" w:cs="Arial"/>
          <w:b/>
          <w:color w:val="000000"/>
          <w:sz w:val="22"/>
          <w:szCs w:val="22"/>
        </w:rPr>
        <w:tab/>
        <w:t xml:space="preserve"> </w:t>
      </w:r>
    </w:p>
    <w:p w14:paraId="1B9AA428" w14:textId="6AE1BE37" w:rsidR="00BE0A01" w:rsidRDefault="00BE0A01" w:rsidP="00BE0A01">
      <w:pPr>
        <w:spacing w:line="0" w:lineRule="atLeast"/>
        <w:jc w:val="both"/>
        <w:rPr>
          <w:rFonts w:asciiTheme="minorHAnsi" w:hAnsiTheme="minorHAnsi" w:cs="Arial"/>
          <w:b/>
          <w:color w:val="000000"/>
          <w:sz w:val="22"/>
          <w:szCs w:val="22"/>
        </w:rPr>
      </w:pPr>
      <w:r w:rsidRPr="004A6FAA">
        <w:rPr>
          <w:rFonts w:asciiTheme="minorHAnsi" w:hAnsiTheme="minorHAnsi" w:cs="Arial"/>
          <w:b/>
          <w:color w:val="000000"/>
          <w:sz w:val="22"/>
          <w:szCs w:val="22"/>
        </w:rPr>
        <w:t>SQL Developer</w:t>
      </w:r>
    </w:p>
    <w:p w14:paraId="36FB0094" w14:textId="77777777" w:rsidR="00F36C65" w:rsidRPr="004A6FAA" w:rsidRDefault="00F36C65" w:rsidP="00BE0A01">
      <w:pPr>
        <w:spacing w:line="0" w:lineRule="atLeast"/>
        <w:jc w:val="both"/>
        <w:rPr>
          <w:rFonts w:asciiTheme="minorHAnsi" w:hAnsiTheme="minorHAnsi" w:cs="Arial"/>
          <w:b/>
          <w:color w:val="000000"/>
          <w:sz w:val="22"/>
          <w:szCs w:val="22"/>
        </w:rPr>
      </w:pPr>
    </w:p>
    <w:p w14:paraId="5E031B60" w14:textId="77777777" w:rsidR="00231EDE" w:rsidRDefault="00BE0A01" w:rsidP="00BE0A01">
      <w:pPr>
        <w:spacing w:line="0" w:lineRule="atLeast"/>
        <w:jc w:val="both"/>
        <w:rPr>
          <w:rFonts w:asciiTheme="minorHAnsi" w:hAnsiTheme="minorHAnsi" w:cs="Arial"/>
          <w:b/>
          <w:color w:val="000000"/>
          <w:sz w:val="22"/>
          <w:szCs w:val="22"/>
        </w:rPr>
      </w:pPr>
      <w:r w:rsidRPr="004A6FAA">
        <w:rPr>
          <w:rFonts w:asciiTheme="minorHAnsi" w:hAnsiTheme="minorHAnsi" w:cs="Arial"/>
          <w:color w:val="000000"/>
          <w:sz w:val="22"/>
          <w:szCs w:val="22"/>
        </w:rPr>
        <w:t>AEGON is an international life insurance, pensions and asset Management Company with businesses in over 20 markets in the Americas, Europe and Asia. AEGON employs around 25,000 people and serves nearly 47 million customers worldwide.</w:t>
      </w:r>
    </w:p>
    <w:p w14:paraId="3F1ABFBD" w14:textId="77777777" w:rsidR="00231EDE" w:rsidRDefault="00231EDE" w:rsidP="00BE0A01">
      <w:pPr>
        <w:spacing w:line="0" w:lineRule="atLeast"/>
        <w:jc w:val="both"/>
        <w:rPr>
          <w:rFonts w:asciiTheme="minorHAnsi" w:hAnsiTheme="minorHAnsi" w:cs="Arial"/>
          <w:b/>
          <w:color w:val="000000"/>
          <w:sz w:val="22"/>
          <w:szCs w:val="22"/>
        </w:rPr>
      </w:pPr>
    </w:p>
    <w:p w14:paraId="16984DCD" w14:textId="003A94C0" w:rsidR="00BE0A01" w:rsidRPr="004A6FAA" w:rsidRDefault="00BE0A01" w:rsidP="00BE0A01">
      <w:pPr>
        <w:spacing w:line="0" w:lineRule="atLeast"/>
        <w:jc w:val="both"/>
        <w:rPr>
          <w:rFonts w:asciiTheme="minorHAnsi" w:hAnsiTheme="minorHAnsi" w:cs="Arial"/>
          <w:color w:val="000000"/>
          <w:sz w:val="22"/>
          <w:szCs w:val="22"/>
        </w:rPr>
      </w:pPr>
      <w:r w:rsidRPr="004A6FAA">
        <w:rPr>
          <w:rFonts w:asciiTheme="minorHAnsi" w:hAnsiTheme="minorHAnsi" w:cs="Arial"/>
          <w:b/>
          <w:color w:val="000000"/>
          <w:sz w:val="22"/>
          <w:szCs w:val="22"/>
        </w:rPr>
        <w:t>Responsibilities</w:t>
      </w:r>
      <w:r w:rsidR="00231EDE">
        <w:rPr>
          <w:rFonts w:asciiTheme="minorHAnsi" w:hAnsiTheme="minorHAnsi" w:cs="Arial"/>
          <w:b/>
          <w:color w:val="000000"/>
          <w:sz w:val="22"/>
          <w:szCs w:val="22"/>
        </w:rPr>
        <w:t>:</w:t>
      </w:r>
    </w:p>
    <w:p w14:paraId="6BED7EF2" w14:textId="77777777" w:rsidR="00BE0A01" w:rsidRPr="004A6FAA" w:rsidRDefault="00BE0A01" w:rsidP="00BE0A01">
      <w:pPr>
        <w:numPr>
          <w:ilvl w:val="0"/>
          <w:numId w:val="8"/>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Installing, configuring Linux based systems</w:t>
      </w:r>
    </w:p>
    <w:p w14:paraId="112C0314" w14:textId="77777777" w:rsidR="00BE0A01" w:rsidRPr="004A6FAA" w:rsidRDefault="00BE0A01" w:rsidP="00BE0A01">
      <w:pPr>
        <w:numPr>
          <w:ilvl w:val="0"/>
          <w:numId w:val="8"/>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 xml:space="preserve">Installed, Configured and Maintained Supporting open source Linux operating systems (CENTOS, </w:t>
      </w:r>
      <w:proofErr w:type="spellStart"/>
      <w:r w:rsidRPr="004A6FAA">
        <w:rPr>
          <w:rFonts w:asciiTheme="minorHAnsi" w:hAnsiTheme="minorHAnsi" w:cs="Arial"/>
          <w:color w:val="000000"/>
          <w:sz w:val="22"/>
          <w:szCs w:val="22"/>
        </w:rPr>
        <w:t>Debian</w:t>
      </w:r>
      <w:proofErr w:type="spellEnd"/>
      <w:r w:rsidRPr="004A6FAA">
        <w:rPr>
          <w:rFonts w:asciiTheme="minorHAnsi" w:hAnsiTheme="minorHAnsi" w:cs="Arial"/>
          <w:color w:val="000000"/>
          <w:sz w:val="22"/>
          <w:szCs w:val="22"/>
        </w:rPr>
        <w:t>, Fedora)</w:t>
      </w:r>
    </w:p>
    <w:p w14:paraId="607EBECD" w14:textId="77777777" w:rsidR="00BE0A01" w:rsidRPr="004A6FAA" w:rsidRDefault="00BE0A01" w:rsidP="00BE0A01">
      <w:pPr>
        <w:numPr>
          <w:ilvl w:val="0"/>
          <w:numId w:val="8"/>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Monitoring the health and stability of Linux and Windows System environments</w:t>
      </w:r>
    </w:p>
    <w:p w14:paraId="796AA293" w14:textId="77777777" w:rsidR="00BE0A01" w:rsidRPr="004A6FAA" w:rsidRDefault="00BE0A01" w:rsidP="00BE0A01">
      <w:pPr>
        <w:numPr>
          <w:ilvl w:val="0"/>
          <w:numId w:val="8"/>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Diagnosed and resolved problems associated with DNS, DHCP, VPN, NFS, and Apache</w:t>
      </w:r>
    </w:p>
    <w:p w14:paraId="0AEBD505" w14:textId="77777777" w:rsidR="00BE0A01" w:rsidRPr="004A6FAA" w:rsidRDefault="00BE0A01" w:rsidP="00BE0A01">
      <w:pPr>
        <w:numPr>
          <w:ilvl w:val="0"/>
          <w:numId w:val="8"/>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Scripting expertise including BASH, PHP, PERL, Java script and UNIX Shell</w:t>
      </w:r>
    </w:p>
    <w:p w14:paraId="1457DEC9" w14:textId="77777777" w:rsidR="00BE0A01" w:rsidRPr="004A6FAA" w:rsidRDefault="00BE0A01" w:rsidP="00BE0A01">
      <w:pPr>
        <w:numPr>
          <w:ilvl w:val="0"/>
          <w:numId w:val="8"/>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b/>
          <w:color w:val="000000"/>
          <w:sz w:val="22"/>
          <w:szCs w:val="22"/>
        </w:rPr>
        <w:t>Maintained</w:t>
      </w:r>
      <w:r w:rsidRPr="004A6FAA">
        <w:rPr>
          <w:rFonts w:asciiTheme="minorHAnsi" w:hAnsiTheme="minorHAnsi" w:cs="Arial"/>
          <w:color w:val="000000"/>
          <w:sz w:val="22"/>
          <w:szCs w:val="22"/>
        </w:rPr>
        <w:t xml:space="preserve"> and </w:t>
      </w:r>
      <w:r w:rsidRPr="004A6FAA">
        <w:rPr>
          <w:rFonts w:asciiTheme="minorHAnsi" w:hAnsiTheme="minorHAnsi" w:cs="Arial"/>
          <w:b/>
          <w:color w:val="000000"/>
          <w:sz w:val="22"/>
          <w:szCs w:val="22"/>
        </w:rPr>
        <w:t>Monitored Replication</w:t>
      </w:r>
      <w:r w:rsidRPr="004A6FAA">
        <w:rPr>
          <w:rFonts w:asciiTheme="minorHAnsi" w:hAnsiTheme="minorHAnsi" w:cs="Arial"/>
          <w:color w:val="000000"/>
          <w:sz w:val="22"/>
          <w:szCs w:val="22"/>
        </w:rPr>
        <w:t xml:space="preserve"> by managing the </w:t>
      </w:r>
      <w:r w:rsidRPr="004A6FAA">
        <w:rPr>
          <w:rFonts w:asciiTheme="minorHAnsi" w:hAnsiTheme="minorHAnsi" w:cs="Arial"/>
          <w:b/>
          <w:color w:val="000000"/>
          <w:sz w:val="22"/>
          <w:szCs w:val="22"/>
        </w:rPr>
        <w:t>profile parameters</w:t>
      </w:r>
    </w:p>
    <w:p w14:paraId="0A0A80D1" w14:textId="77777777" w:rsidR="00BE0A01" w:rsidRPr="004A6FAA" w:rsidRDefault="00BE0A01" w:rsidP="00BE0A01">
      <w:pPr>
        <w:numPr>
          <w:ilvl w:val="0"/>
          <w:numId w:val="8"/>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 xml:space="preserve">Implemented </w:t>
      </w:r>
      <w:r w:rsidRPr="004A6FAA">
        <w:rPr>
          <w:rFonts w:asciiTheme="minorHAnsi" w:hAnsiTheme="minorHAnsi" w:cs="Arial"/>
          <w:b/>
          <w:color w:val="000000"/>
          <w:sz w:val="22"/>
          <w:szCs w:val="22"/>
        </w:rPr>
        <w:t>Log Shipping</w:t>
      </w:r>
      <w:r w:rsidRPr="004A6FAA">
        <w:rPr>
          <w:rFonts w:asciiTheme="minorHAnsi" w:hAnsiTheme="minorHAnsi" w:cs="Arial"/>
          <w:color w:val="000000"/>
          <w:sz w:val="22"/>
          <w:szCs w:val="22"/>
        </w:rPr>
        <w:t xml:space="preserve"> and </w:t>
      </w:r>
      <w:r w:rsidRPr="004A6FAA">
        <w:rPr>
          <w:rFonts w:asciiTheme="minorHAnsi" w:hAnsiTheme="minorHAnsi" w:cs="Arial"/>
          <w:b/>
          <w:color w:val="000000"/>
          <w:sz w:val="22"/>
          <w:szCs w:val="22"/>
        </w:rPr>
        <w:t>Database Mirroring</w:t>
      </w:r>
      <w:r w:rsidRPr="004A6FAA">
        <w:rPr>
          <w:rFonts w:asciiTheme="minorHAnsi" w:hAnsiTheme="minorHAnsi" w:cs="Arial"/>
          <w:color w:val="000000"/>
          <w:sz w:val="22"/>
          <w:szCs w:val="22"/>
        </w:rPr>
        <w:t xml:space="preserve"> </w:t>
      </w:r>
    </w:p>
    <w:p w14:paraId="4FFC8374" w14:textId="77777777" w:rsidR="00BE0A01" w:rsidRPr="004A6FAA" w:rsidRDefault="00BE0A01" w:rsidP="00BE0A01">
      <w:pPr>
        <w:numPr>
          <w:ilvl w:val="0"/>
          <w:numId w:val="8"/>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 xml:space="preserve">Used </w:t>
      </w:r>
      <w:r w:rsidRPr="004A6FAA">
        <w:rPr>
          <w:rFonts w:asciiTheme="minorHAnsi" w:hAnsiTheme="minorHAnsi" w:cs="Arial"/>
          <w:b/>
          <w:color w:val="000000"/>
          <w:sz w:val="22"/>
          <w:szCs w:val="22"/>
        </w:rPr>
        <w:t>BCP Utility</w:t>
      </w:r>
      <w:r w:rsidRPr="004A6FAA">
        <w:rPr>
          <w:rFonts w:asciiTheme="minorHAnsi" w:hAnsiTheme="minorHAnsi" w:cs="Arial"/>
          <w:color w:val="000000"/>
          <w:sz w:val="22"/>
          <w:szCs w:val="22"/>
        </w:rPr>
        <w:t xml:space="preserve"> and </w:t>
      </w:r>
      <w:r w:rsidRPr="004A6FAA">
        <w:rPr>
          <w:rFonts w:asciiTheme="minorHAnsi" w:hAnsiTheme="minorHAnsi" w:cs="Arial"/>
          <w:b/>
          <w:color w:val="000000"/>
          <w:sz w:val="22"/>
          <w:szCs w:val="22"/>
        </w:rPr>
        <w:t>Bulk Insert</w:t>
      </w:r>
      <w:r w:rsidRPr="004A6FAA">
        <w:rPr>
          <w:rFonts w:asciiTheme="minorHAnsi" w:hAnsiTheme="minorHAnsi" w:cs="Arial"/>
          <w:color w:val="000000"/>
          <w:sz w:val="22"/>
          <w:szCs w:val="22"/>
        </w:rPr>
        <w:t xml:space="preserve"> for bulk operations on data</w:t>
      </w:r>
    </w:p>
    <w:p w14:paraId="254BD574" w14:textId="77777777" w:rsidR="00BE0A01" w:rsidRPr="004A6FAA" w:rsidRDefault="00BE0A01" w:rsidP="00BE0A01">
      <w:pPr>
        <w:numPr>
          <w:ilvl w:val="0"/>
          <w:numId w:val="8"/>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 xml:space="preserve">Automated and enhanced daily administrative tasks including </w:t>
      </w:r>
      <w:r w:rsidRPr="004A6FAA">
        <w:rPr>
          <w:rFonts w:asciiTheme="minorHAnsi" w:hAnsiTheme="minorHAnsi" w:cs="Arial"/>
          <w:b/>
          <w:color w:val="000000"/>
          <w:sz w:val="22"/>
          <w:szCs w:val="22"/>
        </w:rPr>
        <w:t>disk space management</w:t>
      </w:r>
      <w:r w:rsidRPr="004A6FAA">
        <w:rPr>
          <w:rFonts w:asciiTheme="minorHAnsi" w:hAnsiTheme="minorHAnsi" w:cs="Arial"/>
          <w:color w:val="000000"/>
          <w:sz w:val="22"/>
          <w:szCs w:val="22"/>
        </w:rPr>
        <w:t xml:space="preserve"> </w:t>
      </w:r>
      <w:r w:rsidRPr="004A6FAA">
        <w:rPr>
          <w:rFonts w:asciiTheme="minorHAnsi" w:hAnsiTheme="minorHAnsi" w:cs="Arial"/>
          <w:b/>
          <w:color w:val="000000"/>
          <w:sz w:val="22"/>
          <w:szCs w:val="22"/>
        </w:rPr>
        <w:t xml:space="preserve">Backup </w:t>
      </w:r>
      <w:r w:rsidRPr="004A6FAA">
        <w:rPr>
          <w:rFonts w:asciiTheme="minorHAnsi" w:hAnsiTheme="minorHAnsi" w:cs="Arial"/>
          <w:color w:val="000000"/>
          <w:sz w:val="22"/>
          <w:szCs w:val="22"/>
        </w:rPr>
        <w:t xml:space="preserve">and </w:t>
      </w:r>
      <w:r w:rsidRPr="004A6FAA">
        <w:rPr>
          <w:rFonts w:asciiTheme="minorHAnsi" w:hAnsiTheme="minorHAnsi" w:cs="Arial"/>
          <w:b/>
          <w:color w:val="000000"/>
          <w:sz w:val="22"/>
          <w:szCs w:val="22"/>
        </w:rPr>
        <w:t>recovery</w:t>
      </w:r>
    </w:p>
    <w:p w14:paraId="69489496" w14:textId="77777777" w:rsidR="00BE0A01" w:rsidRPr="004A6FAA" w:rsidRDefault="00BE0A01" w:rsidP="00BE0A01">
      <w:pPr>
        <w:numPr>
          <w:ilvl w:val="0"/>
          <w:numId w:val="8"/>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 xml:space="preserve">Used </w:t>
      </w:r>
      <w:r w:rsidRPr="004A6FAA">
        <w:rPr>
          <w:rFonts w:asciiTheme="minorHAnsi" w:hAnsiTheme="minorHAnsi" w:cs="Arial"/>
          <w:b/>
          <w:color w:val="000000"/>
          <w:sz w:val="22"/>
          <w:szCs w:val="22"/>
        </w:rPr>
        <w:t xml:space="preserve">DTS </w:t>
      </w:r>
      <w:r w:rsidRPr="004A6FAA">
        <w:rPr>
          <w:rFonts w:asciiTheme="minorHAnsi" w:hAnsiTheme="minorHAnsi" w:cs="Arial"/>
          <w:color w:val="000000"/>
          <w:sz w:val="22"/>
          <w:szCs w:val="22"/>
        </w:rPr>
        <w:t xml:space="preserve">and </w:t>
      </w:r>
      <w:r w:rsidRPr="004A6FAA">
        <w:rPr>
          <w:rFonts w:asciiTheme="minorHAnsi" w:hAnsiTheme="minorHAnsi" w:cs="Arial"/>
          <w:b/>
          <w:color w:val="000000"/>
          <w:sz w:val="22"/>
          <w:szCs w:val="22"/>
        </w:rPr>
        <w:t>SSIS</w:t>
      </w:r>
      <w:r w:rsidRPr="004A6FAA">
        <w:rPr>
          <w:rFonts w:asciiTheme="minorHAnsi" w:hAnsiTheme="minorHAnsi" w:cs="Arial"/>
          <w:color w:val="000000"/>
          <w:sz w:val="22"/>
          <w:szCs w:val="22"/>
        </w:rPr>
        <w:t xml:space="preserve"> to </w:t>
      </w:r>
      <w:r w:rsidRPr="004A6FAA">
        <w:rPr>
          <w:rFonts w:asciiTheme="minorHAnsi" w:hAnsiTheme="minorHAnsi" w:cs="Arial"/>
          <w:b/>
          <w:color w:val="000000"/>
          <w:sz w:val="22"/>
          <w:szCs w:val="22"/>
        </w:rPr>
        <w:t xml:space="preserve">Import </w:t>
      </w:r>
      <w:r w:rsidRPr="004A6FAA">
        <w:rPr>
          <w:rFonts w:asciiTheme="minorHAnsi" w:hAnsiTheme="minorHAnsi" w:cs="Arial"/>
          <w:color w:val="000000"/>
          <w:sz w:val="22"/>
          <w:szCs w:val="22"/>
        </w:rPr>
        <w:t xml:space="preserve">and </w:t>
      </w:r>
      <w:r w:rsidRPr="004A6FAA">
        <w:rPr>
          <w:rFonts w:asciiTheme="minorHAnsi" w:hAnsiTheme="minorHAnsi" w:cs="Arial"/>
          <w:b/>
          <w:color w:val="000000"/>
          <w:sz w:val="22"/>
          <w:szCs w:val="22"/>
        </w:rPr>
        <w:t>Export</w:t>
      </w:r>
      <w:r w:rsidRPr="004A6FAA">
        <w:rPr>
          <w:rFonts w:asciiTheme="minorHAnsi" w:hAnsiTheme="minorHAnsi" w:cs="Arial"/>
          <w:color w:val="000000"/>
          <w:sz w:val="22"/>
          <w:szCs w:val="22"/>
        </w:rPr>
        <w:t xml:space="preserve"> various forms of data</w:t>
      </w:r>
    </w:p>
    <w:p w14:paraId="20792958" w14:textId="77777777" w:rsidR="00BE0A01" w:rsidRPr="004A6FAA" w:rsidRDefault="00BE0A01" w:rsidP="00BE0A01">
      <w:pPr>
        <w:numPr>
          <w:ilvl w:val="0"/>
          <w:numId w:val="8"/>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b/>
          <w:color w:val="000000"/>
          <w:sz w:val="22"/>
          <w:szCs w:val="22"/>
        </w:rPr>
        <w:t>Performance Tuning</w:t>
      </w:r>
      <w:r w:rsidRPr="004A6FAA">
        <w:rPr>
          <w:rFonts w:asciiTheme="minorHAnsi" w:hAnsiTheme="minorHAnsi" w:cs="Arial"/>
          <w:color w:val="000000"/>
          <w:sz w:val="22"/>
          <w:szCs w:val="22"/>
        </w:rPr>
        <w:t xml:space="preserve">, </w:t>
      </w:r>
      <w:r w:rsidRPr="004A6FAA">
        <w:rPr>
          <w:rFonts w:asciiTheme="minorHAnsi" w:hAnsiTheme="minorHAnsi" w:cs="Arial"/>
          <w:b/>
          <w:color w:val="000000"/>
          <w:sz w:val="22"/>
          <w:szCs w:val="22"/>
        </w:rPr>
        <w:t>capacity planning</w:t>
      </w:r>
      <w:r w:rsidRPr="004A6FAA">
        <w:rPr>
          <w:rFonts w:asciiTheme="minorHAnsi" w:hAnsiTheme="minorHAnsi" w:cs="Arial"/>
          <w:color w:val="000000"/>
          <w:sz w:val="22"/>
          <w:szCs w:val="22"/>
        </w:rPr>
        <w:t xml:space="preserve">, </w:t>
      </w:r>
      <w:r w:rsidRPr="004A6FAA">
        <w:rPr>
          <w:rFonts w:asciiTheme="minorHAnsi" w:hAnsiTheme="minorHAnsi" w:cs="Arial"/>
          <w:b/>
          <w:color w:val="000000"/>
          <w:sz w:val="22"/>
          <w:szCs w:val="22"/>
        </w:rPr>
        <w:t>Server Partitioning</w:t>
      </w:r>
      <w:r w:rsidRPr="004A6FAA">
        <w:rPr>
          <w:rFonts w:asciiTheme="minorHAnsi" w:hAnsiTheme="minorHAnsi" w:cs="Arial"/>
          <w:color w:val="000000"/>
          <w:sz w:val="22"/>
          <w:szCs w:val="22"/>
        </w:rPr>
        <w:t xml:space="preserve"> and </w:t>
      </w:r>
      <w:r w:rsidRPr="004A6FAA">
        <w:rPr>
          <w:rFonts w:asciiTheme="minorHAnsi" w:hAnsiTheme="minorHAnsi" w:cs="Arial"/>
          <w:b/>
          <w:color w:val="000000"/>
          <w:sz w:val="22"/>
          <w:szCs w:val="22"/>
        </w:rPr>
        <w:t>Database security</w:t>
      </w:r>
      <w:r w:rsidRPr="004A6FAA">
        <w:rPr>
          <w:rFonts w:asciiTheme="minorHAnsi" w:hAnsiTheme="minorHAnsi" w:cs="Arial"/>
          <w:color w:val="000000"/>
          <w:sz w:val="22"/>
          <w:szCs w:val="22"/>
        </w:rPr>
        <w:t xml:space="preserve"> Configuration are done on regular basis to maintain the consistency</w:t>
      </w:r>
    </w:p>
    <w:p w14:paraId="6333C931" w14:textId="77777777" w:rsidR="00BE0A01" w:rsidRPr="004A6FAA" w:rsidRDefault="00BE0A01" w:rsidP="00BE0A01">
      <w:pPr>
        <w:numPr>
          <w:ilvl w:val="0"/>
          <w:numId w:val="8"/>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 xml:space="preserve">Created </w:t>
      </w:r>
      <w:r w:rsidRPr="004A6FAA">
        <w:rPr>
          <w:rFonts w:asciiTheme="minorHAnsi" w:hAnsiTheme="minorHAnsi" w:cs="Arial"/>
          <w:b/>
          <w:color w:val="000000"/>
          <w:sz w:val="22"/>
          <w:szCs w:val="22"/>
        </w:rPr>
        <w:t>alerts</w:t>
      </w:r>
      <w:r w:rsidRPr="004A6FAA">
        <w:rPr>
          <w:rFonts w:asciiTheme="minorHAnsi" w:hAnsiTheme="minorHAnsi" w:cs="Arial"/>
          <w:color w:val="000000"/>
          <w:sz w:val="22"/>
          <w:szCs w:val="22"/>
        </w:rPr>
        <w:t xml:space="preserve"> and </w:t>
      </w:r>
      <w:r w:rsidRPr="004A6FAA">
        <w:rPr>
          <w:rFonts w:asciiTheme="minorHAnsi" w:hAnsiTheme="minorHAnsi" w:cs="Arial"/>
          <w:b/>
          <w:color w:val="000000"/>
          <w:sz w:val="22"/>
          <w:szCs w:val="22"/>
        </w:rPr>
        <w:t>notifications</w:t>
      </w:r>
      <w:r w:rsidRPr="004A6FAA">
        <w:rPr>
          <w:rFonts w:asciiTheme="minorHAnsi" w:hAnsiTheme="minorHAnsi" w:cs="Arial"/>
          <w:color w:val="000000"/>
          <w:sz w:val="22"/>
          <w:szCs w:val="22"/>
        </w:rPr>
        <w:t xml:space="preserve"> to notify </w:t>
      </w:r>
      <w:r w:rsidRPr="004A6FAA">
        <w:rPr>
          <w:rFonts w:asciiTheme="minorHAnsi" w:hAnsiTheme="minorHAnsi" w:cs="Arial"/>
          <w:b/>
          <w:color w:val="000000"/>
          <w:sz w:val="22"/>
          <w:szCs w:val="22"/>
        </w:rPr>
        <w:t>system errors</w:t>
      </w:r>
    </w:p>
    <w:p w14:paraId="54BA4DCB" w14:textId="77777777" w:rsidR="00BE0A01" w:rsidRPr="004A6FAA" w:rsidRDefault="00BE0A01" w:rsidP="00BE0A01">
      <w:pPr>
        <w:numPr>
          <w:ilvl w:val="0"/>
          <w:numId w:val="8"/>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 xml:space="preserve">Used </w:t>
      </w:r>
      <w:r w:rsidRPr="004A6FAA">
        <w:rPr>
          <w:rFonts w:asciiTheme="minorHAnsi" w:hAnsiTheme="minorHAnsi" w:cs="Arial"/>
          <w:b/>
          <w:color w:val="000000"/>
          <w:sz w:val="22"/>
          <w:szCs w:val="22"/>
        </w:rPr>
        <w:t>SQL Server Profiler</w:t>
      </w:r>
      <w:r w:rsidRPr="004A6FAA">
        <w:rPr>
          <w:rFonts w:asciiTheme="minorHAnsi" w:hAnsiTheme="minorHAnsi" w:cs="Arial"/>
          <w:color w:val="000000"/>
          <w:sz w:val="22"/>
          <w:szCs w:val="22"/>
        </w:rPr>
        <w:t xml:space="preserve"> for troubleshooting, monitoring and </w:t>
      </w:r>
      <w:r w:rsidRPr="004A6FAA">
        <w:rPr>
          <w:rFonts w:asciiTheme="minorHAnsi" w:hAnsiTheme="minorHAnsi" w:cs="Arial"/>
          <w:b/>
          <w:color w:val="000000"/>
          <w:sz w:val="22"/>
          <w:szCs w:val="22"/>
        </w:rPr>
        <w:t>optimization</w:t>
      </w:r>
      <w:r w:rsidRPr="004A6FAA">
        <w:rPr>
          <w:rFonts w:asciiTheme="minorHAnsi" w:hAnsiTheme="minorHAnsi" w:cs="Arial"/>
          <w:color w:val="000000"/>
          <w:sz w:val="22"/>
          <w:szCs w:val="22"/>
        </w:rPr>
        <w:t xml:space="preserve"> of SQL Server </w:t>
      </w:r>
    </w:p>
    <w:p w14:paraId="0A473B4B" w14:textId="77777777" w:rsidR="00BE0A01" w:rsidRPr="004A6FAA" w:rsidRDefault="00BE0A01" w:rsidP="00BE0A01">
      <w:pPr>
        <w:numPr>
          <w:ilvl w:val="0"/>
          <w:numId w:val="8"/>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 xml:space="preserve">Worked with developers in creation of </w:t>
      </w:r>
      <w:r w:rsidRPr="004A6FAA">
        <w:rPr>
          <w:rFonts w:asciiTheme="minorHAnsi" w:hAnsiTheme="minorHAnsi" w:cs="Arial"/>
          <w:b/>
          <w:color w:val="000000"/>
          <w:sz w:val="22"/>
          <w:szCs w:val="22"/>
        </w:rPr>
        <w:t>Stored Procedures, triggers</w:t>
      </w:r>
      <w:r w:rsidRPr="004A6FAA">
        <w:rPr>
          <w:rFonts w:asciiTheme="minorHAnsi" w:hAnsiTheme="minorHAnsi" w:cs="Arial"/>
          <w:color w:val="000000"/>
          <w:sz w:val="22"/>
          <w:szCs w:val="22"/>
        </w:rPr>
        <w:t xml:space="preserve"> and </w:t>
      </w:r>
      <w:r w:rsidRPr="004A6FAA">
        <w:rPr>
          <w:rFonts w:asciiTheme="minorHAnsi" w:hAnsiTheme="minorHAnsi" w:cs="Arial"/>
          <w:b/>
          <w:color w:val="000000"/>
          <w:sz w:val="22"/>
          <w:szCs w:val="22"/>
        </w:rPr>
        <w:t>User Defined Functions</w:t>
      </w:r>
      <w:r w:rsidRPr="004A6FAA">
        <w:rPr>
          <w:rFonts w:asciiTheme="minorHAnsi" w:hAnsiTheme="minorHAnsi" w:cs="Arial"/>
          <w:color w:val="000000"/>
          <w:sz w:val="22"/>
          <w:szCs w:val="22"/>
        </w:rPr>
        <w:t xml:space="preserve"> to handle the complex business rules data and </w:t>
      </w:r>
      <w:r w:rsidRPr="004A6FAA">
        <w:rPr>
          <w:rFonts w:asciiTheme="minorHAnsi" w:hAnsiTheme="minorHAnsi" w:cs="Arial"/>
          <w:b/>
          <w:color w:val="000000"/>
          <w:sz w:val="22"/>
          <w:szCs w:val="22"/>
        </w:rPr>
        <w:t>audit analysis</w:t>
      </w:r>
    </w:p>
    <w:p w14:paraId="69BA57DA" w14:textId="77777777" w:rsidR="00BE0A01" w:rsidRPr="004A6FAA" w:rsidRDefault="00BE0A01" w:rsidP="00BE0A01">
      <w:pPr>
        <w:numPr>
          <w:ilvl w:val="0"/>
          <w:numId w:val="8"/>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 xml:space="preserve">Provided </w:t>
      </w:r>
      <w:r w:rsidRPr="004A6FAA">
        <w:rPr>
          <w:rFonts w:asciiTheme="minorHAnsi" w:hAnsiTheme="minorHAnsi" w:cs="Arial"/>
          <w:b/>
          <w:color w:val="000000"/>
          <w:sz w:val="22"/>
          <w:szCs w:val="22"/>
        </w:rPr>
        <w:t>24X7</w:t>
      </w:r>
      <w:r w:rsidRPr="004A6FAA">
        <w:rPr>
          <w:rFonts w:asciiTheme="minorHAnsi" w:hAnsiTheme="minorHAnsi" w:cs="Arial"/>
          <w:color w:val="000000"/>
          <w:sz w:val="22"/>
          <w:szCs w:val="22"/>
        </w:rPr>
        <w:t xml:space="preserve"> on </w:t>
      </w:r>
      <w:r w:rsidRPr="004A6FAA">
        <w:rPr>
          <w:rFonts w:asciiTheme="minorHAnsi" w:hAnsiTheme="minorHAnsi" w:cs="Arial"/>
          <w:b/>
          <w:color w:val="000000"/>
          <w:sz w:val="22"/>
          <w:szCs w:val="22"/>
        </w:rPr>
        <w:t>call Support</w:t>
      </w:r>
    </w:p>
    <w:p w14:paraId="2CC93B76" w14:textId="77777777" w:rsidR="00BE0A01" w:rsidRPr="004A6FAA" w:rsidRDefault="00BE0A01" w:rsidP="00BE0A01">
      <w:pPr>
        <w:numPr>
          <w:ilvl w:val="0"/>
          <w:numId w:val="8"/>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b/>
          <w:color w:val="000000"/>
          <w:sz w:val="22"/>
          <w:szCs w:val="22"/>
        </w:rPr>
        <w:t>Generated reports</w:t>
      </w:r>
      <w:r w:rsidRPr="004A6FAA">
        <w:rPr>
          <w:rFonts w:asciiTheme="minorHAnsi" w:hAnsiTheme="minorHAnsi" w:cs="Arial"/>
          <w:color w:val="000000"/>
          <w:sz w:val="22"/>
          <w:szCs w:val="22"/>
        </w:rPr>
        <w:t xml:space="preserve"> daily, weekly and monthly reports</w:t>
      </w:r>
    </w:p>
    <w:p w14:paraId="3EFADB9C" w14:textId="77777777" w:rsidR="00BE0A01" w:rsidRPr="004A6FAA" w:rsidRDefault="00BE0A01" w:rsidP="00BE0A01">
      <w:pPr>
        <w:spacing w:line="0" w:lineRule="atLeast"/>
        <w:jc w:val="both"/>
        <w:rPr>
          <w:rFonts w:asciiTheme="minorHAnsi" w:hAnsiTheme="minorHAnsi" w:cs="Arial"/>
          <w:b/>
          <w:color w:val="000000"/>
          <w:sz w:val="22"/>
          <w:szCs w:val="22"/>
        </w:rPr>
      </w:pPr>
    </w:p>
    <w:p w14:paraId="1866E119" w14:textId="629E959D" w:rsidR="00BE0A01" w:rsidRDefault="00BE0A01" w:rsidP="00BE0A01">
      <w:pPr>
        <w:spacing w:line="0" w:lineRule="atLeast"/>
        <w:jc w:val="both"/>
        <w:rPr>
          <w:rFonts w:asciiTheme="minorHAnsi" w:hAnsiTheme="minorHAnsi" w:cs="Arial"/>
          <w:color w:val="000000"/>
          <w:sz w:val="22"/>
          <w:szCs w:val="22"/>
        </w:rPr>
      </w:pPr>
      <w:r w:rsidRPr="004A6FAA">
        <w:rPr>
          <w:rFonts w:asciiTheme="minorHAnsi" w:hAnsiTheme="minorHAnsi" w:cs="Arial"/>
          <w:b/>
          <w:color w:val="000000"/>
          <w:sz w:val="22"/>
          <w:szCs w:val="22"/>
        </w:rPr>
        <w:cr/>
        <w:t>SQL</w:t>
      </w:r>
      <w:r w:rsidR="004A6FAA" w:rsidRPr="004A6FAA">
        <w:rPr>
          <w:rFonts w:asciiTheme="minorHAnsi" w:hAnsiTheme="minorHAnsi" w:cs="Arial"/>
          <w:b/>
          <w:color w:val="000000"/>
          <w:sz w:val="22"/>
          <w:szCs w:val="22"/>
        </w:rPr>
        <w:t xml:space="preserve"> Developer</w:t>
      </w:r>
      <w:r w:rsidR="004A6FAA" w:rsidRPr="004A6FAA">
        <w:rPr>
          <w:rFonts w:asciiTheme="minorHAnsi" w:hAnsiTheme="minorHAnsi" w:cs="Arial"/>
          <w:b/>
          <w:color w:val="000000"/>
          <w:sz w:val="22"/>
          <w:szCs w:val="22"/>
        </w:rPr>
        <w:tab/>
      </w:r>
      <w:r w:rsidRPr="004A6FAA">
        <w:rPr>
          <w:rFonts w:asciiTheme="minorHAnsi" w:hAnsiTheme="minorHAnsi" w:cs="Arial"/>
          <w:b/>
          <w:color w:val="000000"/>
          <w:sz w:val="22"/>
          <w:szCs w:val="22"/>
        </w:rPr>
        <w:tab/>
      </w:r>
      <w:r w:rsidRPr="004A6FAA">
        <w:rPr>
          <w:rFonts w:asciiTheme="minorHAnsi" w:hAnsiTheme="minorHAnsi" w:cs="Arial"/>
          <w:b/>
          <w:color w:val="000000"/>
          <w:sz w:val="22"/>
          <w:szCs w:val="22"/>
        </w:rPr>
        <w:tab/>
      </w:r>
      <w:r w:rsidRPr="004A6FAA">
        <w:rPr>
          <w:rFonts w:asciiTheme="minorHAnsi" w:hAnsiTheme="minorHAnsi" w:cs="Arial"/>
          <w:b/>
          <w:color w:val="000000"/>
          <w:sz w:val="22"/>
          <w:szCs w:val="22"/>
        </w:rPr>
        <w:tab/>
      </w:r>
      <w:r w:rsidRPr="004A6FAA">
        <w:rPr>
          <w:rFonts w:asciiTheme="minorHAnsi" w:hAnsiTheme="minorHAnsi" w:cs="Arial"/>
          <w:b/>
          <w:color w:val="000000"/>
          <w:sz w:val="22"/>
          <w:szCs w:val="22"/>
        </w:rPr>
        <w:tab/>
      </w:r>
      <w:r w:rsidRPr="004A6FAA">
        <w:rPr>
          <w:rFonts w:asciiTheme="minorHAnsi" w:hAnsiTheme="minorHAnsi" w:cs="Arial"/>
          <w:b/>
          <w:color w:val="000000"/>
          <w:sz w:val="22"/>
          <w:szCs w:val="22"/>
        </w:rPr>
        <w:tab/>
      </w:r>
      <w:r w:rsidRPr="004A6FAA">
        <w:rPr>
          <w:rFonts w:asciiTheme="minorHAnsi" w:hAnsiTheme="minorHAnsi" w:cs="Arial"/>
          <w:b/>
          <w:color w:val="000000"/>
          <w:sz w:val="22"/>
          <w:szCs w:val="22"/>
        </w:rPr>
        <w:tab/>
      </w:r>
      <w:r w:rsidRPr="004A6FAA">
        <w:rPr>
          <w:rFonts w:asciiTheme="minorHAnsi" w:hAnsiTheme="minorHAnsi" w:cs="Arial"/>
          <w:b/>
          <w:color w:val="000000"/>
          <w:sz w:val="22"/>
          <w:szCs w:val="22"/>
        </w:rPr>
        <w:cr/>
      </w:r>
      <w:proofErr w:type="spellStart"/>
      <w:r w:rsidRPr="004A6FAA">
        <w:rPr>
          <w:rFonts w:asciiTheme="minorHAnsi" w:hAnsiTheme="minorHAnsi" w:cs="Arial"/>
          <w:color w:val="000000"/>
          <w:sz w:val="22"/>
          <w:szCs w:val="22"/>
        </w:rPr>
        <w:t>Chirra</w:t>
      </w:r>
      <w:proofErr w:type="spellEnd"/>
      <w:r w:rsidRPr="004A6FAA">
        <w:rPr>
          <w:rFonts w:asciiTheme="minorHAnsi" w:hAnsiTheme="minorHAnsi" w:cs="Arial"/>
          <w:color w:val="000000"/>
          <w:sz w:val="22"/>
          <w:szCs w:val="22"/>
        </w:rPr>
        <w:t xml:space="preserve"> Electronics </w:t>
      </w:r>
      <w:proofErr w:type="spellStart"/>
      <w:r w:rsidRPr="004A6FAA">
        <w:rPr>
          <w:rFonts w:asciiTheme="minorHAnsi" w:hAnsiTheme="minorHAnsi" w:cs="Arial"/>
          <w:color w:val="000000"/>
          <w:sz w:val="22"/>
          <w:szCs w:val="22"/>
        </w:rPr>
        <w:t>Pvt</w:t>
      </w:r>
      <w:proofErr w:type="spellEnd"/>
      <w:r w:rsidRPr="004A6FAA">
        <w:rPr>
          <w:rFonts w:asciiTheme="minorHAnsi" w:hAnsiTheme="minorHAnsi" w:cs="Arial"/>
          <w:color w:val="000000"/>
          <w:sz w:val="22"/>
          <w:szCs w:val="22"/>
        </w:rPr>
        <w:t xml:space="preserve"> Ltd is a </w:t>
      </w:r>
      <w:proofErr w:type="gramStart"/>
      <w:r w:rsidRPr="004A6FAA">
        <w:rPr>
          <w:rFonts w:asciiTheme="minorHAnsi" w:hAnsiTheme="minorHAnsi" w:cs="Arial"/>
          <w:color w:val="000000"/>
          <w:sz w:val="22"/>
          <w:szCs w:val="22"/>
        </w:rPr>
        <w:t>company which</w:t>
      </w:r>
      <w:proofErr w:type="gramEnd"/>
      <w:r w:rsidRPr="004A6FAA">
        <w:rPr>
          <w:rFonts w:asciiTheme="minorHAnsi" w:hAnsiTheme="minorHAnsi" w:cs="Arial"/>
          <w:color w:val="000000"/>
          <w:sz w:val="22"/>
          <w:szCs w:val="22"/>
        </w:rPr>
        <w:t xml:space="preserve"> provides customized solutions for DC-DC converters and SMPS. The project involved in integrating the “partner” (includes customers, design planners </w:t>
      </w:r>
      <w:proofErr w:type="spellStart"/>
      <w:r w:rsidRPr="004A6FAA">
        <w:rPr>
          <w:rFonts w:asciiTheme="minorHAnsi" w:hAnsiTheme="minorHAnsi" w:cs="Arial"/>
          <w:color w:val="000000"/>
          <w:sz w:val="22"/>
          <w:szCs w:val="22"/>
        </w:rPr>
        <w:t>etc</w:t>
      </w:r>
      <w:proofErr w:type="spellEnd"/>
      <w:r w:rsidRPr="004A6FAA">
        <w:rPr>
          <w:rFonts w:asciiTheme="minorHAnsi" w:hAnsiTheme="minorHAnsi" w:cs="Arial"/>
          <w:color w:val="000000"/>
          <w:sz w:val="22"/>
          <w:szCs w:val="22"/>
        </w:rPr>
        <w:t>) information. The web system has reporting and a maintenance functions. Reporting access can be granted to most employees. Maintenance access is only granted to Customer &amp; Sales Services employees. Most of the data in Partners comes from Pioneer Sales Reps, who enter information about their customers in the Field Information System (FIS), which sends updates to Partners.</w:t>
      </w:r>
    </w:p>
    <w:p w14:paraId="62692A1E" w14:textId="77777777" w:rsidR="00231EDE" w:rsidRDefault="00231EDE" w:rsidP="00BE0A01">
      <w:pPr>
        <w:spacing w:line="0" w:lineRule="atLeast"/>
        <w:jc w:val="both"/>
        <w:rPr>
          <w:rFonts w:asciiTheme="minorHAnsi" w:hAnsiTheme="minorHAnsi" w:cs="Arial"/>
          <w:color w:val="000000"/>
          <w:sz w:val="22"/>
          <w:szCs w:val="22"/>
        </w:rPr>
      </w:pPr>
    </w:p>
    <w:p w14:paraId="7781ACB8" w14:textId="77777777" w:rsidR="00231EDE" w:rsidRPr="004A6FAA" w:rsidRDefault="00231EDE" w:rsidP="00BE0A01">
      <w:pPr>
        <w:spacing w:line="0" w:lineRule="atLeast"/>
        <w:jc w:val="both"/>
        <w:rPr>
          <w:rFonts w:asciiTheme="minorHAnsi" w:hAnsiTheme="minorHAnsi" w:cs="Arial"/>
          <w:b/>
          <w:color w:val="000000"/>
          <w:sz w:val="22"/>
          <w:szCs w:val="22"/>
        </w:rPr>
      </w:pPr>
    </w:p>
    <w:p w14:paraId="3DD631A8" w14:textId="77777777" w:rsidR="00BE0A01" w:rsidRPr="004A6FAA" w:rsidRDefault="00BE0A01" w:rsidP="00BE0A01">
      <w:pPr>
        <w:spacing w:line="0" w:lineRule="atLeast"/>
        <w:jc w:val="both"/>
        <w:rPr>
          <w:rFonts w:asciiTheme="minorHAnsi" w:hAnsiTheme="minorHAnsi" w:cs="Arial"/>
          <w:b/>
          <w:color w:val="000000"/>
          <w:sz w:val="22"/>
          <w:szCs w:val="22"/>
        </w:rPr>
      </w:pPr>
      <w:r w:rsidRPr="004A6FAA">
        <w:rPr>
          <w:rFonts w:asciiTheme="minorHAnsi" w:hAnsiTheme="minorHAnsi" w:cs="Arial"/>
          <w:b/>
          <w:color w:val="000000"/>
          <w:sz w:val="22"/>
          <w:szCs w:val="22"/>
        </w:rPr>
        <w:t>Responsibilities</w:t>
      </w:r>
    </w:p>
    <w:p w14:paraId="5D3BCF00" w14:textId="77777777" w:rsidR="00BE0A01" w:rsidRPr="004A6FAA" w:rsidRDefault="00BE0A01" w:rsidP="00BE0A01">
      <w:pPr>
        <w:numPr>
          <w:ilvl w:val="0"/>
          <w:numId w:val="9"/>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 xml:space="preserve">To set up </w:t>
      </w:r>
      <w:r w:rsidRPr="004A6FAA">
        <w:rPr>
          <w:rFonts w:asciiTheme="minorHAnsi" w:hAnsiTheme="minorHAnsi" w:cs="Arial"/>
          <w:b/>
          <w:color w:val="000000"/>
          <w:sz w:val="22"/>
          <w:szCs w:val="22"/>
        </w:rPr>
        <w:t>SQL Server</w:t>
      </w:r>
      <w:r w:rsidRPr="004A6FAA">
        <w:rPr>
          <w:rFonts w:asciiTheme="minorHAnsi" w:hAnsiTheme="minorHAnsi" w:cs="Arial"/>
          <w:color w:val="000000"/>
          <w:sz w:val="22"/>
          <w:szCs w:val="22"/>
        </w:rPr>
        <w:t xml:space="preserve"> configuration settings.</w:t>
      </w:r>
    </w:p>
    <w:p w14:paraId="5A810C17" w14:textId="77777777" w:rsidR="00BE0A01" w:rsidRPr="004A6FAA" w:rsidRDefault="00BE0A01" w:rsidP="00BE0A01">
      <w:pPr>
        <w:numPr>
          <w:ilvl w:val="0"/>
          <w:numId w:val="9"/>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 xml:space="preserve">Export or Import data from other data sources like flat files using </w:t>
      </w:r>
      <w:r w:rsidRPr="004A6FAA">
        <w:rPr>
          <w:rFonts w:asciiTheme="minorHAnsi" w:hAnsiTheme="minorHAnsi" w:cs="Arial"/>
          <w:b/>
          <w:color w:val="000000"/>
          <w:sz w:val="22"/>
          <w:szCs w:val="22"/>
        </w:rPr>
        <w:t>Import/Export</w:t>
      </w:r>
      <w:r w:rsidRPr="004A6FAA">
        <w:rPr>
          <w:rFonts w:asciiTheme="minorHAnsi" w:hAnsiTheme="minorHAnsi" w:cs="Arial"/>
          <w:color w:val="000000"/>
          <w:sz w:val="22"/>
          <w:szCs w:val="22"/>
        </w:rPr>
        <w:t xml:space="preserve"> of </w:t>
      </w:r>
      <w:r w:rsidRPr="004A6FAA">
        <w:rPr>
          <w:rFonts w:asciiTheme="minorHAnsi" w:hAnsiTheme="minorHAnsi" w:cs="Arial"/>
          <w:b/>
          <w:color w:val="000000"/>
          <w:sz w:val="22"/>
          <w:szCs w:val="22"/>
        </w:rPr>
        <w:t>DTS.</w:t>
      </w:r>
    </w:p>
    <w:p w14:paraId="23B9A713" w14:textId="77777777" w:rsidR="00BE0A01" w:rsidRPr="004A6FAA" w:rsidRDefault="00BE0A01" w:rsidP="00BE0A01">
      <w:pPr>
        <w:numPr>
          <w:ilvl w:val="0"/>
          <w:numId w:val="9"/>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 xml:space="preserve">Back up, package and distribute databases more efficiently by using </w:t>
      </w:r>
      <w:r w:rsidRPr="004A6FAA">
        <w:rPr>
          <w:rFonts w:asciiTheme="minorHAnsi" w:hAnsiTheme="minorHAnsi" w:cs="Arial"/>
          <w:b/>
          <w:color w:val="000000"/>
          <w:sz w:val="22"/>
          <w:szCs w:val="22"/>
        </w:rPr>
        <w:t>Red gate</w:t>
      </w:r>
    </w:p>
    <w:p w14:paraId="244B39C7" w14:textId="77777777" w:rsidR="00BE0A01" w:rsidRPr="004A6FAA" w:rsidRDefault="00BE0A01" w:rsidP="00BE0A01">
      <w:pPr>
        <w:numPr>
          <w:ilvl w:val="0"/>
          <w:numId w:val="9"/>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 xml:space="preserve">Automate common tasks and use functionality in applications by using </w:t>
      </w:r>
      <w:r w:rsidRPr="004A6FAA">
        <w:rPr>
          <w:rFonts w:asciiTheme="minorHAnsi" w:hAnsiTheme="minorHAnsi" w:cs="Arial"/>
          <w:b/>
          <w:color w:val="000000"/>
          <w:sz w:val="22"/>
          <w:szCs w:val="22"/>
        </w:rPr>
        <w:t>Red gate</w:t>
      </w:r>
    </w:p>
    <w:p w14:paraId="74F451C5" w14:textId="77777777" w:rsidR="00BE0A01" w:rsidRPr="004A6FAA" w:rsidRDefault="00BE0A01" w:rsidP="00BE0A01">
      <w:pPr>
        <w:numPr>
          <w:ilvl w:val="0"/>
          <w:numId w:val="9"/>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Rebuilding the indexes at regular intervals for better performance</w:t>
      </w:r>
    </w:p>
    <w:p w14:paraId="5BF1E189" w14:textId="77777777" w:rsidR="00BE0A01" w:rsidRPr="004A6FAA" w:rsidRDefault="00BE0A01" w:rsidP="00BE0A01">
      <w:pPr>
        <w:numPr>
          <w:ilvl w:val="0"/>
          <w:numId w:val="9"/>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lastRenderedPageBreak/>
        <w:t xml:space="preserve">Designed and implemented comprehensive Backup plan and disaster recovery strategies </w:t>
      </w:r>
    </w:p>
    <w:p w14:paraId="69661F0E" w14:textId="77777777" w:rsidR="00BE0A01" w:rsidRPr="004A6FAA" w:rsidRDefault="00BE0A01" w:rsidP="00BE0A01">
      <w:pPr>
        <w:numPr>
          <w:ilvl w:val="0"/>
          <w:numId w:val="9"/>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Involved in trouble shooting and fine-tuning of databases for its performance and concurrency.</w:t>
      </w:r>
    </w:p>
    <w:p w14:paraId="0DC25792" w14:textId="77777777" w:rsidR="00BE0A01" w:rsidRPr="004A6FAA" w:rsidRDefault="00BE0A01" w:rsidP="00BE0A01">
      <w:pPr>
        <w:numPr>
          <w:ilvl w:val="0"/>
          <w:numId w:val="9"/>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Expertise and Interest include Administration, Database Design, Performance Analysis, and Production Support for Large (</w:t>
      </w:r>
      <w:r w:rsidRPr="004A6FAA">
        <w:rPr>
          <w:rFonts w:asciiTheme="minorHAnsi" w:hAnsiTheme="minorHAnsi" w:cs="Arial"/>
          <w:b/>
          <w:color w:val="000000"/>
          <w:sz w:val="22"/>
          <w:szCs w:val="22"/>
        </w:rPr>
        <w:t>VLDB)</w:t>
      </w:r>
      <w:r w:rsidRPr="004A6FAA">
        <w:rPr>
          <w:rFonts w:asciiTheme="minorHAnsi" w:hAnsiTheme="minorHAnsi" w:cs="Arial"/>
          <w:color w:val="000000"/>
          <w:sz w:val="22"/>
          <w:szCs w:val="22"/>
        </w:rPr>
        <w:t xml:space="preserve"> and Complex Databases</w:t>
      </w:r>
    </w:p>
    <w:p w14:paraId="73A63CB3" w14:textId="77777777" w:rsidR="00BE0A01" w:rsidRPr="004A6FAA" w:rsidRDefault="00BE0A01" w:rsidP="00BE0A01">
      <w:pPr>
        <w:numPr>
          <w:ilvl w:val="0"/>
          <w:numId w:val="9"/>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Monitored and modified Performance using execution plans and Index tuning.</w:t>
      </w:r>
    </w:p>
    <w:p w14:paraId="4B7395DD" w14:textId="77777777" w:rsidR="00BE0A01" w:rsidRPr="004A6FAA" w:rsidRDefault="00BE0A01" w:rsidP="00BE0A01">
      <w:pPr>
        <w:numPr>
          <w:ilvl w:val="0"/>
          <w:numId w:val="9"/>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Manage the clustered environment.</w:t>
      </w:r>
    </w:p>
    <w:p w14:paraId="2C491C6C" w14:textId="77777777" w:rsidR="00BE0A01" w:rsidRPr="004A6FAA" w:rsidRDefault="00BE0A01" w:rsidP="00BE0A01">
      <w:pPr>
        <w:numPr>
          <w:ilvl w:val="0"/>
          <w:numId w:val="9"/>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Using log shipping for synchronization of database.</w:t>
      </w:r>
    </w:p>
    <w:p w14:paraId="0BD42C9C" w14:textId="77777777" w:rsidR="00BE0A01" w:rsidRPr="004A6FAA" w:rsidRDefault="00BE0A01" w:rsidP="00BE0A01">
      <w:pPr>
        <w:numPr>
          <w:ilvl w:val="0"/>
          <w:numId w:val="9"/>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 xml:space="preserve">Implementation of </w:t>
      </w:r>
      <w:r w:rsidRPr="004A6FAA">
        <w:rPr>
          <w:rFonts w:asciiTheme="minorHAnsi" w:hAnsiTheme="minorHAnsi" w:cs="Arial"/>
          <w:b/>
          <w:color w:val="000000"/>
          <w:sz w:val="22"/>
          <w:szCs w:val="22"/>
        </w:rPr>
        <w:t>SQL Logins,</w:t>
      </w:r>
      <w:r w:rsidRPr="004A6FAA">
        <w:rPr>
          <w:rFonts w:asciiTheme="minorHAnsi" w:hAnsiTheme="minorHAnsi" w:cs="Arial"/>
          <w:color w:val="000000"/>
          <w:sz w:val="22"/>
          <w:szCs w:val="22"/>
        </w:rPr>
        <w:t xml:space="preserve"> Roles and Authentication Modes as a part of Security Policies for various categories of User Support.</w:t>
      </w:r>
    </w:p>
    <w:p w14:paraId="65C01A30" w14:textId="77777777" w:rsidR="00BE0A01" w:rsidRPr="004A6FAA" w:rsidRDefault="00BE0A01" w:rsidP="00BE0A01">
      <w:pPr>
        <w:numPr>
          <w:ilvl w:val="0"/>
          <w:numId w:val="9"/>
        </w:numPr>
        <w:suppressAutoHyphens w:val="0"/>
        <w:spacing w:line="0" w:lineRule="atLeast"/>
        <w:jc w:val="both"/>
        <w:rPr>
          <w:rFonts w:asciiTheme="minorHAnsi" w:hAnsiTheme="minorHAnsi" w:cs="Arial"/>
          <w:color w:val="000000"/>
          <w:sz w:val="22"/>
          <w:szCs w:val="22"/>
        </w:rPr>
      </w:pPr>
      <w:r w:rsidRPr="004A6FAA">
        <w:rPr>
          <w:rFonts w:asciiTheme="minorHAnsi" w:hAnsiTheme="minorHAnsi" w:cs="Arial"/>
          <w:color w:val="000000"/>
          <w:sz w:val="22"/>
          <w:szCs w:val="22"/>
        </w:rPr>
        <w:t xml:space="preserve">Monitoring </w:t>
      </w:r>
      <w:r w:rsidRPr="004A6FAA">
        <w:rPr>
          <w:rFonts w:asciiTheme="minorHAnsi" w:hAnsiTheme="minorHAnsi" w:cs="Arial"/>
          <w:b/>
          <w:color w:val="000000"/>
          <w:sz w:val="22"/>
          <w:szCs w:val="22"/>
        </w:rPr>
        <w:t>SQL server performance</w:t>
      </w:r>
      <w:r w:rsidRPr="004A6FAA">
        <w:rPr>
          <w:rFonts w:asciiTheme="minorHAnsi" w:hAnsiTheme="minorHAnsi" w:cs="Arial"/>
          <w:color w:val="000000"/>
          <w:sz w:val="22"/>
          <w:szCs w:val="22"/>
        </w:rPr>
        <w:t xml:space="preserve"> using profiler to find performance and deadlocks.</w:t>
      </w:r>
    </w:p>
    <w:p w14:paraId="5FC768A0" w14:textId="5C6D69D4" w:rsidR="00AE6E21" w:rsidRPr="004A6FAA" w:rsidRDefault="00BE0A01" w:rsidP="00292FE1">
      <w:pPr>
        <w:numPr>
          <w:ilvl w:val="0"/>
          <w:numId w:val="9"/>
        </w:numPr>
        <w:suppressAutoHyphens w:val="0"/>
        <w:spacing w:line="0" w:lineRule="atLeast"/>
        <w:jc w:val="both"/>
        <w:rPr>
          <w:rFonts w:asciiTheme="minorHAnsi" w:hAnsiTheme="minorHAnsi" w:cs="Arial"/>
          <w:b/>
          <w:color w:val="000000"/>
          <w:sz w:val="22"/>
          <w:szCs w:val="22"/>
        </w:rPr>
      </w:pPr>
      <w:r w:rsidRPr="004A6FAA">
        <w:rPr>
          <w:rFonts w:asciiTheme="minorHAnsi" w:hAnsiTheme="minorHAnsi" w:cs="Arial"/>
          <w:color w:val="000000"/>
          <w:sz w:val="22"/>
          <w:szCs w:val="22"/>
        </w:rPr>
        <w:t xml:space="preserve">Maintaining the database consistency with </w:t>
      </w:r>
      <w:r w:rsidRPr="004A6FAA">
        <w:rPr>
          <w:rFonts w:asciiTheme="minorHAnsi" w:hAnsiTheme="minorHAnsi" w:cs="Arial"/>
          <w:b/>
          <w:color w:val="000000"/>
          <w:sz w:val="22"/>
          <w:szCs w:val="22"/>
        </w:rPr>
        <w:t xml:space="preserve">DBCC </w:t>
      </w:r>
      <w:r w:rsidRPr="004A6FAA">
        <w:rPr>
          <w:rFonts w:asciiTheme="minorHAnsi" w:hAnsiTheme="minorHAnsi" w:cs="Arial"/>
          <w:color w:val="000000"/>
          <w:sz w:val="22"/>
          <w:szCs w:val="22"/>
        </w:rPr>
        <w:t>at regular intervals</w:t>
      </w:r>
      <w:r w:rsidRPr="004A6FAA">
        <w:rPr>
          <w:rFonts w:asciiTheme="minorHAnsi" w:hAnsiTheme="minorHAnsi" w:cs="Arial"/>
          <w:color w:val="000000"/>
          <w:sz w:val="22"/>
          <w:szCs w:val="22"/>
        </w:rPr>
        <w:cr/>
      </w:r>
    </w:p>
    <w:p w14:paraId="7592DDFD" w14:textId="77777777" w:rsidR="00AE6E21" w:rsidRDefault="00AE6E21" w:rsidP="00AE6E21">
      <w:pPr>
        <w:rPr>
          <w:rFonts w:ascii="Calibri" w:hAnsi="Calibri"/>
          <w:b/>
          <w:sz w:val="22"/>
          <w:szCs w:val="22"/>
        </w:rPr>
      </w:pPr>
    </w:p>
    <w:p w14:paraId="13985906" w14:textId="0A31F5E1" w:rsidR="00BA57B8" w:rsidRDefault="00AE6E21" w:rsidP="00AE6E21">
      <w:pPr>
        <w:rPr>
          <w:rFonts w:ascii="Calibri" w:hAnsi="Calibri"/>
          <w:b/>
          <w:sz w:val="22"/>
          <w:szCs w:val="22"/>
        </w:rPr>
      </w:pPr>
      <w:r w:rsidRPr="002E7E05">
        <w:rPr>
          <w:rFonts w:ascii="Calibri" w:hAnsi="Calibri"/>
          <w:b/>
          <w:sz w:val="22"/>
          <w:szCs w:val="22"/>
          <w:highlight w:val="lightGray"/>
        </w:rPr>
        <w:t xml:space="preserve">RELIANCE GLOBAL SERVICES   PVT </w:t>
      </w:r>
      <w:r w:rsidR="001B19E1" w:rsidRPr="002E7E05">
        <w:rPr>
          <w:rFonts w:ascii="Calibri" w:hAnsi="Calibri"/>
          <w:b/>
          <w:sz w:val="22"/>
          <w:szCs w:val="22"/>
          <w:highlight w:val="lightGray"/>
        </w:rPr>
        <w:t>LTD, Hyderabad</w:t>
      </w:r>
      <w:r w:rsidRPr="002E7E05">
        <w:rPr>
          <w:rFonts w:ascii="Calibri" w:hAnsi="Calibri"/>
          <w:b/>
          <w:sz w:val="22"/>
          <w:szCs w:val="22"/>
          <w:highlight w:val="lightGray"/>
        </w:rPr>
        <w:t xml:space="preserve">  </w:t>
      </w:r>
    </w:p>
    <w:p w14:paraId="2C405996" w14:textId="0CF580C2" w:rsidR="00AE6E21" w:rsidRDefault="00AE6E21" w:rsidP="00AE6E21">
      <w:pPr>
        <w:rPr>
          <w:rFonts w:ascii="Calibri" w:hAnsi="Calibri"/>
          <w:b/>
          <w:sz w:val="22"/>
          <w:szCs w:val="22"/>
        </w:rPr>
      </w:pPr>
      <w:r>
        <w:rPr>
          <w:rFonts w:ascii="Calibri" w:hAnsi="Calibri"/>
          <w:b/>
          <w:sz w:val="22"/>
          <w:szCs w:val="22"/>
        </w:rPr>
        <w:t xml:space="preserve">Role: </w:t>
      </w:r>
      <w:r w:rsidR="001B19E1">
        <w:rPr>
          <w:rFonts w:ascii="Calibri" w:hAnsi="Calibri"/>
          <w:b/>
          <w:sz w:val="22"/>
          <w:szCs w:val="22"/>
        </w:rPr>
        <w:t>Software Engineer</w:t>
      </w:r>
    </w:p>
    <w:p w14:paraId="58E95774" w14:textId="6C81C713" w:rsidR="00DD0703" w:rsidRDefault="00AE6E21">
      <w:pPr>
        <w:rPr>
          <w:rFonts w:ascii="Calibri" w:hAnsi="Calibri"/>
          <w:b/>
          <w:sz w:val="22"/>
          <w:szCs w:val="22"/>
        </w:rPr>
      </w:pPr>
      <w:r>
        <w:rPr>
          <w:rFonts w:ascii="Calibri" w:hAnsi="Calibri"/>
          <w:b/>
          <w:sz w:val="22"/>
          <w:szCs w:val="22"/>
        </w:rPr>
        <w:t>Sep 2007 to Jan 2011</w:t>
      </w:r>
    </w:p>
    <w:p w14:paraId="330581C9" w14:textId="709E8011" w:rsidR="00286675" w:rsidRDefault="001B19E1">
      <w:pPr>
        <w:rPr>
          <w:rFonts w:ascii="Calibri" w:hAnsi="Calibri"/>
          <w:b/>
          <w:sz w:val="22"/>
          <w:szCs w:val="22"/>
        </w:rPr>
      </w:pPr>
      <w:r>
        <w:rPr>
          <w:rFonts w:ascii="Calibri" w:hAnsi="Calibri"/>
          <w:b/>
          <w:sz w:val="22"/>
          <w:szCs w:val="22"/>
        </w:rPr>
        <w:t>Client:</w:t>
      </w:r>
    </w:p>
    <w:p w14:paraId="0ACCE8AB" w14:textId="77777777" w:rsidR="0013268A" w:rsidRDefault="008B4C20">
      <w:pPr>
        <w:rPr>
          <w:rFonts w:ascii="Calibri" w:hAnsi="Calibri"/>
          <w:b/>
          <w:sz w:val="22"/>
          <w:szCs w:val="22"/>
        </w:rPr>
      </w:pPr>
      <w:r w:rsidRPr="00743F5E">
        <w:rPr>
          <w:rFonts w:ascii="Calibri" w:hAnsi="Calibri"/>
          <w:b/>
          <w:sz w:val="22"/>
          <w:szCs w:val="22"/>
        </w:rPr>
        <w:t>Enterprise Knowledge Management (EKM</w:t>
      </w:r>
      <w:r>
        <w:rPr>
          <w:b/>
          <w:sz w:val="20"/>
          <w:szCs w:val="20"/>
        </w:rPr>
        <w:t>)</w:t>
      </w:r>
      <w:r w:rsidR="008C7C46">
        <w:rPr>
          <w:rFonts w:ascii="Calibri" w:hAnsi="Calibri"/>
          <w:b/>
          <w:sz w:val="22"/>
          <w:szCs w:val="22"/>
        </w:rPr>
        <w:t>, INDIA</w:t>
      </w:r>
    </w:p>
    <w:p w14:paraId="72068E55" w14:textId="5B7296BF" w:rsidR="00F5771B" w:rsidRDefault="00A75AC5">
      <w:pPr>
        <w:rPr>
          <w:rFonts w:ascii="Calibri" w:hAnsi="Calibri"/>
          <w:b/>
          <w:sz w:val="22"/>
          <w:szCs w:val="22"/>
        </w:rPr>
      </w:pPr>
      <w:r>
        <w:rPr>
          <w:rFonts w:ascii="Calibri" w:hAnsi="Calibri"/>
          <w:b/>
          <w:sz w:val="22"/>
          <w:szCs w:val="22"/>
        </w:rPr>
        <w:t>Role:</w:t>
      </w:r>
      <w:r w:rsidR="00B52132">
        <w:rPr>
          <w:rFonts w:ascii="Calibri" w:hAnsi="Calibri"/>
          <w:b/>
          <w:sz w:val="22"/>
          <w:szCs w:val="22"/>
        </w:rPr>
        <w:t xml:space="preserve"> </w:t>
      </w:r>
      <w:r w:rsidR="00FD11B0">
        <w:rPr>
          <w:rFonts w:ascii="Calibri" w:hAnsi="Calibri"/>
          <w:b/>
          <w:sz w:val="22"/>
          <w:szCs w:val="22"/>
        </w:rPr>
        <w:t xml:space="preserve">Java Developer    </w:t>
      </w:r>
      <w:r w:rsidR="0080468E">
        <w:rPr>
          <w:rFonts w:ascii="Calibri" w:hAnsi="Calibri"/>
          <w:b/>
          <w:sz w:val="22"/>
          <w:szCs w:val="22"/>
        </w:rPr>
        <w:t xml:space="preserve">                                                                                                                   </w:t>
      </w:r>
    </w:p>
    <w:p w14:paraId="008F4526" w14:textId="77777777" w:rsidR="00F5771B" w:rsidRDefault="00F5771B">
      <w:pPr>
        <w:rPr>
          <w:rFonts w:ascii="Calibri" w:hAnsi="Calibri"/>
          <w:b/>
          <w:sz w:val="22"/>
          <w:szCs w:val="22"/>
        </w:rPr>
      </w:pPr>
    </w:p>
    <w:p w14:paraId="135C766F" w14:textId="77777777" w:rsidR="00F5771B" w:rsidRDefault="008B4C20" w:rsidP="00F5771B">
      <w:pPr>
        <w:rPr>
          <w:rFonts w:ascii="Calibri" w:hAnsi="Calibri" w:cstheme="minorHAnsi"/>
          <w:sz w:val="22"/>
          <w:szCs w:val="22"/>
        </w:rPr>
      </w:pPr>
      <w:r w:rsidRPr="008B4C20">
        <w:rPr>
          <w:rFonts w:ascii="Calibri" w:hAnsi="Calibri" w:cstheme="minorHAnsi"/>
          <w:sz w:val="22"/>
          <w:szCs w:val="22"/>
        </w:rPr>
        <w:t xml:space="preserve">Enterprise Knowledge Manager is a powerful </w:t>
      </w:r>
      <w:proofErr w:type="gramStart"/>
      <w:r w:rsidRPr="008B4C20">
        <w:rPr>
          <w:rFonts w:ascii="Calibri" w:hAnsi="Calibri" w:cstheme="minorHAnsi"/>
          <w:sz w:val="22"/>
          <w:szCs w:val="22"/>
        </w:rPr>
        <w:t>platform which will</w:t>
      </w:r>
      <w:proofErr w:type="gramEnd"/>
      <w:r w:rsidRPr="008B4C20">
        <w:rPr>
          <w:rFonts w:ascii="Calibri" w:hAnsi="Calibri" w:cstheme="minorHAnsi"/>
          <w:sz w:val="22"/>
          <w:szCs w:val="22"/>
        </w:rPr>
        <w:t xml:space="preserve"> brings to enterprises a new found way to manage all their portfolios and realize productivity gains. Backed by a full text search engine that allows Enterprises to locate policies, standards and other documents associated with their artifacts in a secure manner, ensures that not only can artifacts and their meta-data be tracked but even email exchanges or documents exchanged in the course of portfolio management are all available in every context. </w:t>
      </w:r>
      <w:proofErr w:type="gramStart"/>
      <w:r w:rsidRPr="008B4C20">
        <w:rPr>
          <w:rFonts w:ascii="Calibri" w:hAnsi="Calibri" w:cstheme="minorHAnsi"/>
          <w:sz w:val="22"/>
          <w:szCs w:val="22"/>
        </w:rPr>
        <w:t>Cost estimation for the new and existing projects.</w:t>
      </w:r>
      <w:proofErr w:type="gramEnd"/>
      <w:r w:rsidRPr="008B4C20">
        <w:rPr>
          <w:rFonts w:ascii="Calibri" w:hAnsi="Calibri" w:cstheme="minorHAnsi"/>
          <w:sz w:val="22"/>
          <w:szCs w:val="22"/>
        </w:rPr>
        <w:t xml:space="preserve"> Provides reporting to track the enterprise repository.</w:t>
      </w:r>
    </w:p>
    <w:p w14:paraId="5D383992" w14:textId="77777777" w:rsidR="008B4C20" w:rsidRDefault="008B4C20" w:rsidP="00F5771B">
      <w:pPr>
        <w:rPr>
          <w:rFonts w:ascii="Calibri" w:hAnsi="Calibri"/>
          <w:b/>
          <w:sz w:val="22"/>
          <w:szCs w:val="22"/>
        </w:rPr>
      </w:pPr>
    </w:p>
    <w:p w14:paraId="510572B0" w14:textId="77777777" w:rsidR="00F5771B" w:rsidRDefault="00F5771B">
      <w:pPr>
        <w:rPr>
          <w:rFonts w:ascii="Calibri" w:hAnsi="Calibri"/>
          <w:b/>
          <w:sz w:val="22"/>
          <w:szCs w:val="22"/>
        </w:rPr>
      </w:pPr>
      <w:r>
        <w:rPr>
          <w:rFonts w:ascii="Calibri" w:hAnsi="Calibri"/>
          <w:b/>
          <w:sz w:val="22"/>
          <w:szCs w:val="22"/>
        </w:rPr>
        <w:t>Responsibilities:</w:t>
      </w:r>
    </w:p>
    <w:p w14:paraId="590DA799" w14:textId="77777777" w:rsidR="007036BC" w:rsidRDefault="007036BC">
      <w:pPr>
        <w:rPr>
          <w:rFonts w:ascii="Calibri" w:hAnsi="Calibri"/>
          <w:b/>
          <w:sz w:val="22"/>
          <w:szCs w:val="22"/>
        </w:rPr>
      </w:pPr>
    </w:p>
    <w:p w14:paraId="7BE3745E" w14:textId="77777777" w:rsidR="008A14A5" w:rsidRPr="00DC19B9" w:rsidRDefault="008A14A5" w:rsidP="00DC60A1">
      <w:pPr>
        <w:pStyle w:val="ListParagraph"/>
        <w:numPr>
          <w:ilvl w:val="0"/>
          <w:numId w:val="3"/>
        </w:numPr>
        <w:suppressAutoHyphens w:val="0"/>
        <w:spacing w:after="200"/>
        <w:jc w:val="both"/>
        <w:rPr>
          <w:rFonts w:ascii="Calibri" w:hAnsi="Calibri" w:cs="Arial"/>
          <w:sz w:val="22"/>
          <w:szCs w:val="22"/>
        </w:rPr>
      </w:pPr>
      <w:r w:rsidRPr="00DC19B9">
        <w:rPr>
          <w:rFonts w:ascii="Calibri" w:hAnsi="Calibri" w:cs="Arial"/>
          <w:sz w:val="22"/>
          <w:szCs w:val="22"/>
        </w:rPr>
        <w:t>Involved in design and development phases of Software Development Life Cycle (SDLC)</w:t>
      </w:r>
    </w:p>
    <w:p w14:paraId="5FF4278B" w14:textId="77777777" w:rsidR="008A14A5" w:rsidRPr="00DC19B9" w:rsidRDefault="008A14A5" w:rsidP="00DC60A1">
      <w:pPr>
        <w:pStyle w:val="ListParagraph"/>
        <w:numPr>
          <w:ilvl w:val="0"/>
          <w:numId w:val="3"/>
        </w:numPr>
        <w:suppressAutoHyphens w:val="0"/>
        <w:spacing w:after="200"/>
        <w:jc w:val="both"/>
        <w:rPr>
          <w:rFonts w:ascii="Calibri" w:hAnsi="Calibri" w:cs="Arial"/>
          <w:sz w:val="22"/>
          <w:szCs w:val="22"/>
        </w:rPr>
      </w:pPr>
      <w:r w:rsidRPr="00DC19B9">
        <w:rPr>
          <w:rFonts w:ascii="Calibri" w:hAnsi="Calibri" w:cs="Arial"/>
          <w:sz w:val="22"/>
          <w:szCs w:val="22"/>
        </w:rPr>
        <w:t>Developed all parts of modules Artifacts, Reporting, Costing and Admin Modules.</w:t>
      </w:r>
    </w:p>
    <w:p w14:paraId="349DE0D4" w14:textId="77777777" w:rsidR="008B4C20" w:rsidRPr="00DC19B9" w:rsidRDefault="008B4C20" w:rsidP="00DC60A1">
      <w:pPr>
        <w:pStyle w:val="ListParagraph"/>
        <w:numPr>
          <w:ilvl w:val="0"/>
          <w:numId w:val="3"/>
        </w:numPr>
        <w:suppressAutoHyphens w:val="0"/>
        <w:spacing w:after="200"/>
        <w:jc w:val="both"/>
        <w:rPr>
          <w:rFonts w:ascii="Calibri" w:hAnsi="Calibri" w:cs="Arial"/>
          <w:sz w:val="22"/>
          <w:szCs w:val="22"/>
        </w:rPr>
      </w:pPr>
      <w:r w:rsidRPr="00DC19B9">
        <w:rPr>
          <w:rFonts w:ascii="Calibri" w:hAnsi="Calibri" w:cs="Arial"/>
          <w:sz w:val="22"/>
          <w:szCs w:val="22"/>
        </w:rPr>
        <w:t xml:space="preserve">Designing and developing of the User Interface for the application using JSP and </w:t>
      </w:r>
      <w:r w:rsidR="00863116" w:rsidRPr="00DC19B9">
        <w:rPr>
          <w:rFonts w:ascii="Calibri" w:hAnsi="Calibri" w:cs="Arial"/>
          <w:sz w:val="22"/>
          <w:szCs w:val="22"/>
        </w:rPr>
        <w:t>DOJO (for</w:t>
      </w:r>
      <w:r w:rsidRPr="00DC19B9">
        <w:rPr>
          <w:rFonts w:ascii="Calibri" w:hAnsi="Calibri" w:cs="Arial"/>
          <w:sz w:val="22"/>
          <w:szCs w:val="22"/>
        </w:rPr>
        <w:t xml:space="preserve"> validation and AJAX requests).</w:t>
      </w:r>
    </w:p>
    <w:p w14:paraId="27C6FCFC" w14:textId="77777777" w:rsidR="008B4C20" w:rsidRPr="00DC19B9" w:rsidRDefault="008B4C20" w:rsidP="00DC60A1">
      <w:pPr>
        <w:pStyle w:val="ListParagraph"/>
        <w:numPr>
          <w:ilvl w:val="0"/>
          <w:numId w:val="3"/>
        </w:numPr>
        <w:suppressAutoHyphens w:val="0"/>
        <w:spacing w:after="200"/>
        <w:jc w:val="both"/>
        <w:rPr>
          <w:rFonts w:ascii="Calibri" w:hAnsi="Calibri" w:cs="Arial"/>
          <w:sz w:val="22"/>
          <w:szCs w:val="22"/>
        </w:rPr>
      </w:pPr>
      <w:r w:rsidRPr="00DC19B9">
        <w:rPr>
          <w:rFonts w:ascii="Calibri" w:hAnsi="Calibri" w:cs="Arial"/>
          <w:sz w:val="22"/>
          <w:szCs w:val="22"/>
        </w:rPr>
        <w:t>Develop</w:t>
      </w:r>
      <w:r w:rsidR="007822C3" w:rsidRPr="00DC19B9">
        <w:rPr>
          <w:rFonts w:ascii="Calibri" w:hAnsi="Calibri" w:cs="Arial"/>
          <w:sz w:val="22"/>
          <w:szCs w:val="22"/>
        </w:rPr>
        <w:t>ed the runtime for the business reports using BIRT runtime</w:t>
      </w:r>
      <w:r w:rsidR="00E2440E" w:rsidRPr="00DC19B9">
        <w:rPr>
          <w:rFonts w:ascii="Calibri" w:hAnsi="Calibri" w:cs="Arial"/>
          <w:sz w:val="22"/>
          <w:szCs w:val="22"/>
        </w:rPr>
        <w:t xml:space="preserve"> tool</w:t>
      </w:r>
      <w:r w:rsidRPr="00DC19B9">
        <w:rPr>
          <w:rFonts w:ascii="Calibri" w:hAnsi="Calibri" w:cs="Arial"/>
          <w:sz w:val="22"/>
          <w:szCs w:val="22"/>
        </w:rPr>
        <w:t>.</w:t>
      </w:r>
    </w:p>
    <w:p w14:paraId="17E40C77" w14:textId="77777777" w:rsidR="00F82764" w:rsidRPr="00DC19B9" w:rsidRDefault="00F82764" w:rsidP="00DC60A1">
      <w:pPr>
        <w:pStyle w:val="ListParagraph"/>
        <w:numPr>
          <w:ilvl w:val="0"/>
          <w:numId w:val="3"/>
        </w:numPr>
        <w:suppressAutoHyphens w:val="0"/>
        <w:spacing w:after="200"/>
        <w:jc w:val="both"/>
        <w:rPr>
          <w:rFonts w:ascii="Calibri" w:hAnsi="Calibri" w:cs="Arial"/>
          <w:sz w:val="22"/>
          <w:szCs w:val="22"/>
        </w:rPr>
      </w:pPr>
      <w:r w:rsidRPr="00DC19B9">
        <w:rPr>
          <w:rFonts w:ascii="Calibri" w:hAnsi="Calibri" w:cs="Arial"/>
          <w:sz w:val="22"/>
          <w:szCs w:val="22"/>
        </w:rPr>
        <w:t xml:space="preserve">Followed agile methodology and SCRUM meetings to track, optimize and tailored features to customer needs. </w:t>
      </w:r>
    </w:p>
    <w:p w14:paraId="22BEFE8F" w14:textId="77777777" w:rsidR="00604C1D" w:rsidRPr="00DC19B9" w:rsidRDefault="00D97ECA" w:rsidP="00DC60A1">
      <w:pPr>
        <w:pStyle w:val="ListParagraph"/>
        <w:numPr>
          <w:ilvl w:val="0"/>
          <w:numId w:val="3"/>
        </w:numPr>
        <w:suppressAutoHyphens w:val="0"/>
        <w:spacing w:after="200"/>
        <w:jc w:val="both"/>
        <w:rPr>
          <w:rFonts w:ascii="Calibri" w:hAnsi="Calibri" w:cs="Arial"/>
          <w:sz w:val="22"/>
          <w:szCs w:val="22"/>
        </w:rPr>
      </w:pPr>
      <w:r w:rsidRPr="00DC19B9">
        <w:rPr>
          <w:rFonts w:ascii="Calibri" w:hAnsi="Calibri" w:cs="Arial"/>
          <w:sz w:val="22"/>
          <w:szCs w:val="22"/>
        </w:rPr>
        <w:t xml:space="preserve">Developed </w:t>
      </w:r>
      <w:r w:rsidR="00604C1D" w:rsidRPr="00DC19B9">
        <w:rPr>
          <w:rFonts w:ascii="Calibri" w:hAnsi="Calibri" w:cs="Arial"/>
          <w:sz w:val="22"/>
          <w:szCs w:val="22"/>
        </w:rPr>
        <w:t>the middle layer development and using spring framework</w:t>
      </w:r>
    </w:p>
    <w:p w14:paraId="143878D0" w14:textId="77777777" w:rsidR="00604C1D" w:rsidRPr="00DC19B9" w:rsidRDefault="00D97ECA" w:rsidP="00DC60A1">
      <w:pPr>
        <w:pStyle w:val="ListParagraph"/>
        <w:numPr>
          <w:ilvl w:val="0"/>
          <w:numId w:val="3"/>
        </w:numPr>
        <w:suppressAutoHyphens w:val="0"/>
        <w:spacing w:after="200"/>
        <w:jc w:val="both"/>
        <w:rPr>
          <w:rFonts w:ascii="Calibri" w:hAnsi="Calibri" w:cs="Arial"/>
          <w:sz w:val="22"/>
          <w:szCs w:val="22"/>
        </w:rPr>
      </w:pPr>
      <w:r w:rsidRPr="00DC19B9">
        <w:rPr>
          <w:rFonts w:ascii="Calibri" w:hAnsi="Calibri" w:cs="Arial"/>
          <w:sz w:val="22"/>
          <w:szCs w:val="22"/>
        </w:rPr>
        <w:t xml:space="preserve">Worked on </w:t>
      </w:r>
      <w:r w:rsidR="00604C1D" w:rsidRPr="00DC19B9">
        <w:rPr>
          <w:rFonts w:ascii="Calibri" w:hAnsi="Calibri" w:cs="Arial"/>
          <w:sz w:val="22"/>
          <w:szCs w:val="22"/>
        </w:rPr>
        <w:t xml:space="preserve">developing the ORM layer using Spring </w:t>
      </w:r>
      <w:r w:rsidR="00126FCB" w:rsidRPr="00DC19B9">
        <w:rPr>
          <w:rFonts w:ascii="Calibri" w:hAnsi="Calibri" w:cs="Arial"/>
          <w:sz w:val="22"/>
          <w:szCs w:val="22"/>
        </w:rPr>
        <w:t>framework’s</w:t>
      </w:r>
      <w:r w:rsidR="00604C1D" w:rsidRPr="00DC19B9">
        <w:rPr>
          <w:rFonts w:ascii="Calibri" w:hAnsi="Calibri" w:cs="Arial"/>
          <w:sz w:val="22"/>
          <w:szCs w:val="22"/>
        </w:rPr>
        <w:t xml:space="preserve"> ORM module</w:t>
      </w:r>
    </w:p>
    <w:p w14:paraId="557F7444" w14:textId="77777777" w:rsidR="00604C1D" w:rsidRPr="00DC19B9" w:rsidRDefault="00604C1D" w:rsidP="00DC60A1">
      <w:pPr>
        <w:pStyle w:val="ListParagraph"/>
        <w:numPr>
          <w:ilvl w:val="0"/>
          <w:numId w:val="3"/>
        </w:numPr>
        <w:suppressAutoHyphens w:val="0"/>
        <w:spacing w:after="200"/>
        <w:jc w:val="both"/>
        <w:rPr>
          <w:rFonts w:ascii="Calibri" w:hAnsi="Calibri" w:cs="Arial"/>
          <w:sz w:val="22"/>
          <w:szCs w:val="22"/>
        </w:rPr>
      </w:pPr>
      <w:proofErr w:type="gramStart"/>
      <w:r w:rsidRPr="00DC19B9">
        <w:rPr>
          <w:rFonts w:ascii="Calibri" w:hAnsi="Calibri" w:cs="Arial"/>
          <w:sz w:val="22"/>
          <w:szCs w:val="22"/>
        </w:rPr>
        <w:t>involved</w:t>
      </w:r>
      <w:proofErr w:type="gramEnd"/>
      <w:r w:rsidRPr="00DC19B9">
        <w:rPr>
          <w:rFonts w:ascii="Calibri" w:hAnsi="Calibri" w:cs="Arial"/>
          <w:sz w:val="22"/>
          <w:szCs w:val="22"/>
        </w:rPr>
        <w:t xml:space="preserve"> in making </w:t>
      </w:r>
      <w:r w:rsidR="00126FCB" w:rsidRPr="00DC19B9">
        <w:rPr>
          <w:rFonts w:ascii="Calibri" w:hAnsi="Calibri" w:cs="Arial"/>
          <w:sz w:val="22"/>
          <w:szCs w:val="22"/>
        </w:rPr>
        <w:t>compatible</w:t>
      </w:r>
      <w:r w:rsidRPr="00DC19B9">
        <w:rPr>
          <w:rFonts w:ascii="Calibri" w:hAnsi="Calibri" w:cs="Arial"/>
          <w:sz w:val="22"/>
          <w:szCs w:val="22"/>
        </w:rPr>
        <w:t xml:space="preserve"> for WAS</w:t>
      </w:r>
    </w:p>
    <w:p w14:paraId="159C3118" w14:textId="77777777" w:rsidR="00623354" w:rsidRPr="00DC19B9" w:rsidRDefault="00B6037F" w:rsidP="00DC60A1">
      <w:pPr>
        <w:pStyle w:val="ListParagraph"/>
        <w:numPr>
          <w:ilvl w:val="0"/>
          <w:numId w:val="3"/>
        </w:numPr>
        <w:suppressAutoHyphens w:val="0"/>
        <w:spacing w:after="200"/>
        <w:jc w:val="both"/>
        <w:rPr>
          <w:rFonts w:ascii="Calibri" w:hAnsi="Calibri" w:cs="Arial"/>
          <w:sz w:val="22"/>
          <w:szCs w:val="22"/>
        </w:rPr>
      </w:pPr>
      <w:r w:rsidRPr="00DC19B9">
        <w:rPr>
          <w:rFonts w:ascii="Calibri" w:hAnsi="Calibri" w:cs="Arial"/>
          <w:sz w:val="22"/>
          <w:szCs w:val="22"/>
        </w:rPr>
        <w:t>Prepared the document for unit test scripts and testing results.</w:t>
      </w:r>
    </w:p>
    <w:p w14:paraId="241417C6" w14:textId="77777777" w:rsidR="00A119F1" w:rsidRPr="00DC19B9" w:rsidRDefault="008D15CA" w:rsidP="00DC60A1">
      <w:pPr>
        <w:pStyle w:val="ListParagraph"/>
        <w:numPr>
          <w:ilvl w:val="0"/>
          <w:numId w:val="3"/>
        </w:numPr>
        <w:suppressAutoHyphens w:val="0"/>
        <w:spacing w:after="200"/>
        <w:jc w:val="both"/>
        <w:rPr>
          <w:rFonts w:ascii="Calibri" w:hAnsi="Calibri" w:cs="Arial"/>
          <w:sz w:val="22"/>
          <w:szCs w:val="22"/>
        </w:rPr>
      </w:pPr>
      <w:r w:rsidRPr="00DC19B9">
        <w:rPr>
          <w:rFonts w:ascii="Calibri" w:hAnsi="Calibri" w:cs="Arial"/>
          <w:sz w:val="22"/>
          <w:szCs w:val="22"/>
        </w:rPr>
        <w:t>Worked</w:t>
      </w:r>
      <w:r w:rsidR="00A119F1" w:rsidRPr="00DC19B9">
        <w:rPr>
          <w:rFonts w:ascii="Calibri" w:hAnsi="Calibri" w:cs="Arial"/>
          <w:sz w:val="22"/>
          <w:szCs w:val="22"/>
        </w:rPr>
        <w:t xml:space="preserve"> on defect resolutions raised at QA and Production level issues.</w:t>
      </w:r>
    </w:p>
    <w:p w14:paraId="31E0C74B" w14:textId="77777777" w:rsidR="00F5771B" w:rsidRPr="00F5771B" w:rsidRDefault="00F5771B" w:rsidP="00F5771B">
      <w:pPr>
        <w:pStyle w:val="ListParagraph"/>
        <w:rPr>
          <w:rFonts w:ascii="Calibri" w:hAnsi="Calibri"/>
          <w:b/>
          <w:sz w:val="22"/>
          <w:szCs w:val="22"/>
        </w:rPr>
      </w:pPr>
    </w:p>
    <w:p w14:paraId="174A6336" w14:textId="77777777" w:rsidR="00F5771B" w:rsidRDefault="00F5771B">
      <w:pPr>
        <w:rPr>
          <w:rFonts w:ascii="Calibri" w:hAnsi="Calibri"/>
          <w:b/>
          <w:sz w:val="22"/>
          <w:szCs w:val="22"/>
        </w:rPr>
      </w:pPr>
    </w:p>
    <w:p w14:paraId="1BCCD5BA" w14:textId="77777777" w:rsidR="00F5771B" w:rsidRDefault="00F5771B">
      <w:pPr>
        <w:rPr>
          <w:rFonts w:ascii="Calibri" w:hAnsi="Calibri"/>
          <w:b/>
          <w:sz w:val="22"/>
          <w:szCs w:val="22"/>
        </w:rPr>
      </w:pPr>
      <w:r>
        <w:rPr>
          <w:rFonts w:ascii="Calibri" w:hAnsi="Calibri"/>
          <w:b/>
          <w:sz w:val="22"/>
          <w:szCs w:val="22"/>
        </w:rPr>
        <w:t xml:space="preserve">Environment: </w:t>
      </w:r>
      <w:r w:rsidR="00215C32" w:rsidRPr="00743F5E">
        <w:rPr>
          <w:rFonts w:ascii="Calibri" w:hAnsi="Calibri"/>
          <w:sz w:val="22"/>
          <w:szCs w:val="22"/>
        </w:rPr>
        <w:t>Core Java, Spring, Log4j, JSP, CSS</w:t>
      </w:r>
      <w:proofErr w:type="gramStart"/>
      <w:r w:rsidR="00215C32" w:rsidRPr="00743F5E">
        <w:rPr>
          <w:rFonts w:ascii="Calibri" w:hAnsi="Calibri"/>
          <w:sz w:val="22"/>
          <w:szCs w:val="22"/>
        </w:rPr>
        <w:t>,  JDBC</w:t>
      </w:r>
      <w:proofErr w:type="gramEnd"/>
      <w:r w:rsidR="00215C32" w:rsidRPr="00743F5E">
        <w:rPr>
          <w:rFonts w:ascii="Calibri" w:hAnsi="Calibri"/>
          <w:sz w:val="22"/>
          <w:szCs w:val="22"/>
        </w:rPr>
        <w:t xml:space="preserve">, Oracle, SQL Server 2005, DB2, JMS, JAXB, DOJO, </w:t>
      </w:r>
      <w:proofErr w:type="spellStart"/>
      <w:r w:rsidR="00215C32" w:rsidRPr="00743F5E">
        <w:rPr>
          <w:rFonts w:ascii="Calibri" w:hAnsi="Calibri"/>
          <w:sz w:val="22"/>
          <w:szCs w:val="22"/>
        </w:rPr>
        <w:t>JBoss</w:t>
      </w:r>
      <w:proofErr w:type="spellEnd"/>
      <w:r w:rsidR="00215C32" w:rsidRPr="00743F5E">
        <w:rPr>
          <w:rFonts w:ascii="Calibri" w:hAnsi="Calibri"/>
          <w:sz w:val="22"/>
          <w:szCs w:val="22"/>
        </w:rPr>
        <w:t>, Web sphere, Eclipse , XML , ANT and CVS.</w:t>
      </w:r>
    </w:p>
    <w:p w14:paraId="1C300282" w14:textId="77777777" w:rsidR="00F5668D" w:rsidRDefault="00F5668D">
      <w:pPr>
        <w:rPr>
          <w:rFonts w:ascii="Calibri" w:hAnsi="Calibri"/>
          <w:b/>
          <w:sz w:val="22"/>
          <w:szCs w:val="22"/>
        </w:rPr>
      </w:pPr>
    </w:p>
    <w:p w14:paraId="78DD0911" w14:textId="75D9F7EB" w:rsidR="00E016D5" w:rsidRDefault="00286675">
      <w:pPr>
        <w:rPr>
          <w:rFonts w:ascii="Calibri" w:hAnsi="Calibri"/>
          <w:b/>
          <w:sz w:val="22"/>
          <w:szCs w:val="22"/>
        </w:rPr>
      </w:pPr>
      <w:r>
        <w:rPr>
          <w:rFonts w:ascii="Calibri" w:hAnsi="Calibri"/>
          <w:b/>
          <w:sz w:val="22"/>
          <w:szCs w:val="22"/>
        </w:rPr>
        <w:t>Client</w:t>
      </w:r>
      <w:r w:rsidR="00A11024">
        <w:rPr>
          <w:rFonts w:ascii="Calibri" w:hAnsi="Calibri"/>
          <w:b/>
          <w:sz w:val="22"/>
          <w:szCs w:val="22"/>
        </w:rPr>
        <w:t>:</w:t>
      </w:r>
    </w:p>
    <w:p w14:paraId="52B1DB31" w14:textId="77777777" w:rsidR="00F5668D" w:rsidRDefault="00262425">
      <w:pPr>
        <w:rPr>
          <w:rFonts w:ascii="Calibri" w:hAnsi="Calibri"/>
          <w:b/>
          <w:sz w:val="22"/>
          <w:szCs w:val="22"/>
        </w:rPr>
      </w:pPr>
      <w:r>
        <w:rPr>
          <w:rFonts w:ascii="Calibri" w:hAnsi="Calibri"/>
          <w:b/>
          <w:sz w:val="22"/>
          <w:szCs w:val="22"/>
        </w:rPr>
        <w:t xml:space="preserve">First Citizens Bank, </w:t>
      </w:r>
      <w:r w:rsidR="00573D36">
        <w:rPr>
          <w:rFonts w:ascii="Calibri" w:hAnsi="Calibri"/>
          <w:b/>
          <w:sz w:val="22"/>
          <w:szCs w:val="22"/>
        </w:rPr>
        <w:t>INDIA</w:t>
      </w:r>
    </w:p>
    <w:p w14:paraId="0C32D71F" w14:textId="05C6B474" w:rsidR="00F5668D" w:rsidRDefault="001C1EDC">
      <w:pPr>
        <w:rPr>
          <w:rFonts w:ascii="Calibri" w:hAnsi="Calibri"/>
          <w:b/>
          <w:sz w:val="22"/>
          <w:szCs w:val="22"/>
        </w:rPr>
      </w:pPr>
      <w:r>
        <w:rPr>
          <w:rFonts w:ascii="Calibri" w:hAnsi="Calibri"/>
          <w:b/>
          <w:sz w:val="22"/>
          <w:szCs w:val="22"/>
        </w:rPr>
        <w:t>Role:</w:t>
      </w:r>
      <w:r w:rsidR="006112FE">
        <w:rPr>
          <w:rFonts w:ascii="Calibri" w:hAnsi="Calibri"/>
          <w:b/>
          <w:sz w:val="22"/>
          <w:szCs w:val="22"/>
        </w:rPr>
        <w:t xml:space="preserve"> </w:t>
      </w:r>
      <w:r w:rsidR="00EC532D">
        <w:rPr>
          <w:rFonts w:ascii="Calibri" w:hAnsi="Calibri"/>
          <w:b/>
          <w:sz w:val="22"/>
          <w:szCs w:val="22"/>
        </w:rPr>
        <w:t>Java Developer</w:t>
      </w:r>
      <w:r w:rsidR="002B309A">
        <w:rPr>
          <w:rFonts w:ascii="Calibri" w:hAnsi="Calibri"/>
          <w:b/>
          <w:sz w:val="22"/>
          <w:szCs w:val="22"/>
        </w:rPr>
        <w:t xml:space="preserve">      </w:t>
      </w:r>
      <w:r w:rsidR="00F5668D">
        <w:rPr>
          <w:rFonts w:ascii="Calibri" w:hAnsi="Calibri"/>
          <w:b/>
          <w:sz w:val="22"/>
          <w:szCs w:val="22"/>
        </w:rPr>
        <w:tab/>
      </w:r>
      <w:r w:rsidR="00F5668D">
        <w:rPr>
          <w:rFonts w:ascii="Calibri" w:hAnsi="Calibri"/>
          <w:b/>
          <w:sz w:val="22"/>
          <w:szCs w:val="22"/>
        </w:rPr>
        <w:tab/>
      </w:r>
      <w:r w:rsidR="00F5668D">
        <w:rPr>
          <w:rFonts w:ascii="Calibri" w:hAnsi="Calibri"/>
          <w:b/>
          <w:sz w:val="22"/>
          <w:szCs w:val="22"/>
        </w:rPr>
        <w:tab/>
      </w:r>
      <w:r w:rsidR="00F5668D">
        <w:rPr>
          <w:rFonts w:ascii="Calibri" w:hAnsi="Calibri"/>
          <w:b/>
          <w:sz w:val="22"/>
          <w:szCs w:val="22"/>
        </w:rPr>
        <w:tab/>
      </w:r>
      <w:r w:rsidR="00F5668D">
        <w:rPr>
          <w:rFonts w:ascii="Calibri" w:hAnsi="Calibri"/>
          <w:b/>
          <w:sz w:val="22"/>
          <w:szCs w:val="22"/>
        </w:rPr>
        <w:tab/>
      </w:r>
      <w:r w:rsidR="00F5668D">
        <w:rPr>
          <w:rFonts w:ascii="Calibri" w:hAnsi="Calibri"/>
          <w:b/>
          <w:sz w:val="22"/>
          <w:szCs w:val="22"/>
        </w:rPr>
        <w:tab/>
      </w:r>
      <w:r w:rsidR="00F5668D">
        <w:rPr>
          <w:rFonts w:ascii="Calibri" w:hAnsi="Calibri"/>
          <w:b/>
          <w:sz w:val="22"/>
          <w:szCs w:val="22"/>
        </w:rPr>
        <w:tab/>
        <w:t xml:space="preserve">   </w:t>
      </w:r>
      <w:r w:rsidR="002B309A">
        <w:rPr>
          <w:rFonts w:ascii="Calibri" w:hAnsi="Calibri"/>
          <w:b/>
          <w:sz w:val="22"/>
          <w:szCs w:val="22"/>
        </w:rPr>
        <w:t xml:space="preserve">              </w:t>
      </w:r>
      <w:r w:rsidR="00286675">
        <w:rPr>
          <w:rFonts w:ascii="Calibri" w:hAnsi="Calibri"/>
          <w:b/>
          <w:sz w:val="22"/>
          <w:szCs w:val="22"/>
        </w:rPr>
        <w:t>Oct 2007</w:t>
      </w:r>
      <w:r w:rsidR="00F5668D">
        <w:rPr>
          <w:rFonts w:ascii="Calibri" w:hAnsi="Calibri"/>
          <w:b/>
          <w:sz w:val="22"/>
          <w:szCs w:val="22"/>
        </w:rPr>
        <w:t xml:space="preserve"> </w:t>
      </w:r>
      <w:r w:rsidR="00872CDC">
        <w:rPr>
          <w:rFonts w:ascii="Calibri" w:hAnsi="Calibri"/>
          <w:b/>
          <w:sz w:val="22"/>
          <w:szCs w:val="22"/>
        </w:rPr>
        <w:t>– Nov</w:t>
      </w:r>
      <w:r w:rsidR="002A13B3">
        <w:rPr>
          <w:rFonts w:ascii="Calibri" w:hAnsi="Calibri"/>
          <w:b/>
          <w:sz w:val="22"/>
          <w:szCs w:val="22"/>
        </w:rPr>
        <w:t xml:space="preserve"> </w:t>
      </w:r>
      <w:r w:rsidR="00F5668D">
        <w:rPr>
          <w:rFonts w:ascii="Calibri" w:hAnsi="Calibri"/>
          <w:b/>
          <w:sz w:val="22"/>
          <w:szCs w:val="22"/>
        </w:rPr>
        <w:t>200</w:t>
      </w:r>
      <w:r w:rsidR="00286675">
        <w:rPr>
          <w:rFonts w:ascii="Calibri" w:hAnsi="Calibri"/>
          <w:b/>
          <w:sz w:val="22"/>
          <w:szCs w:val="22"/>
        </w:rPr>
        <w:t>8</w:t>
      </w:r>
    </w:p>
    <w:p w14:paraId="15737E75" w14:textId="77777777" w:rsidR="00F5668D" w:rsidRDefault="00F5668D">
      <w:pPr>
        <w:rPr>
          <w:rFonts w:ascii="Calibri" w:hAnsi="Calibri"/>
          <w:b/>
          <w:sz w:val="22"/>
          <w:szCs w:val="22"/>
        </w:rPr>
      </w:pPr>
    </w:p>
    <w:p w14:paraId="0AC6F8D8" w14:textId="77777777" w:rsidR="005E49EF" w:rsidRDefault="00C801A2">
      <w:pPr>
        <w:rPr>
          <w:rFonts w:ascii="Calibri" w:hAnsi="Calibri"/>
          <w:sz w:val="22"/>
          <w:szCs w:val="22"/>
        </w:rPr>
      </w:pPr>
      <w:r w:rsidRPr="00C801A2">
        <w:rPr>
          <w:rFonts w:ascii="Calibri" w:hAnsi="Calibri"/>
          <w:sz w:val="22"/>
          <w:szCs w:val="22"/>
        </w:rPr>
        <w:lastRenderedPageBreak/>
        <w:t>First Citizens Bank is one of the largest banking institutions in the world. Bank offers various financial and banking services to its customers. Worked on application named Access portal. It is a part of online banking that allows a customer to view quick summary of transactions and account details. It also shows mutual funds associated with account.</w:t>
      </w:r>
    </w:p>
    <w:p w14:paraId="0E451BA3" w14:textId="77777777" w:rsidR="00501D46" w:rsidRDefault="00501D46">
      <w:pPr>
        <w:rPr>
          <w:rFonts w:ascii="Calibri" w:hAnsi="Calibri"/>
          <w:b/>
          <w:sz w:val="22"/>
          <w:szCs w:val="22"/>
        </w:rPr>
      </w:pPr>
    </w:p>
    <w:p w14:paraId="0C41F34A" w14:textId="77777777" w:rsidR="00F5668D" w:rsidRDefault="00F5668D">
      <w:pPr>
        <w:rPr>
          <w:rFonts w:ascii="Calibri" w:hAnsi="Calibri"/>
          <w:b/>
          <w:sz w:val="22"/>
          <w:szCs w:val="22"/>
        </w:rPr>
      </w:pPr>
      <w:r>
        <w:rPr>
          <w:rFonts w:ascii="Calibri" w:hAnsi="Calibri"/>
          <w:b/>
          <w:sz w:val="22"/>
          <w:szCs w:val="22"/>
        </w:rPr>
        <w:t>Responsibilities:</w:t>
      </w:r>
      <w:r w:rsidR="00C16E9C">
        <w:rPr>
          <w:rFonts w:ascii="Calibri" w:hAnsi="Calibri"/>
          <w:b/>
          <w:sz w:val="22"/>
          <w:szCs w:val="22"/>
        </w:rPr>
        <w:tab/>
      </w:r>
    </w:p>
    <w:p w14:paraId="591F24C4" w14:textId="77777777" w:rsidR="00E04665" w:rsidRDefault="00E04665">
      <w:pPr>
        <w:rPr>
          <w:rFonts w:ascii="Calibri" w:hAnsi="Calibri"/>
          <w:b/>
          <w:sz w:val="22"/>
          <w:szCs w:val="22"/>
        </w:rPr>
      </w:pPr>
    </w:p>
    <w:p w14:paraId="1AD2469A" w14:textId="77777777" w:rsidR="00501D46" w:rsidRPr="00DC19B9" w:rsidRDefault="00501D46" w:rsidP="00DC60A1">
      <w:pPr>
        <w:pStyle w:val="ListParagraph"/>
        <w:numPr>
          <w:ilvl w:val="0"/>
          <w:numId w:val="3"/>
        </w:numPr>
        <w:suppressAutoHyphens w:val="0"/>
        <w:spacing w:after="200"/>
        <w:jc w:val="both"/>
        <w:rPr>
          <w:rFonts w:ascii="Calibri" w:hAnsi="Calibri" w:cs="Arial"/>
          <w:sz w:val="22"/>
          <w:szCs w:val="22"/>
        </w:rPr>
      </w:pPr>
      <w:r w:rsidRPr="00DC19B9">
        <w:rPr>
          <w:rFonts w:ascii="Calibri" w:hAnsi="Calibri" w:cs="Arial"/>
          <w:sz w:val="22"/>
          <w:szCs w:val="22"/>
        </w:rPr>
        <w:t xml:space="preserve">Developed JavaScript behavior code for user interaction. </w:t>
      </w:r>
    </w:p>
    <w:p w14:paraId="0FEB3BCB" w14:textId="77777777" w:rsidR="00501D46" w:rsidRPr="00DC19B9" w:rsidRDefault="00501D46" w:rsidP="00DC60A1">
      <w:pPr>
        <w:pStyle w:val="ListParagraph"/>
        <w:numPr>
          <w:ilvl w:val="0"/>
          <w:numId w:val="3"/>
        </w:numPr>
        <w:suppressAutoHyphens w:val="0"/>
        <w:spacing w:after="200"/>
        <w:jc w:val="both"/>
        <w:rPr>
          <w:rFonts w:ascii="Calibri" w:hAnsi="Calibri" w:cs="Arial"/>
          <w:sz w:val="22"/>
          <w:szCs w:val="22"/>
        </w:rPr>
      </w:pPr>
      <w:r w:rsidRPr="00DC19B9">
        <w:rPr>
          <w:rFonts w:ascii="Calibri" w:hAnsi="Calibri" w:cs="Arial"/>
          <w:sz w:val="22"/>
          <w:szCs w:val="22"/>
        </w:rPr>
        <w:t xml:space="preserve">Created database program in SQL server to manipulate data accumulated by </w:t>
      </w:r>
      <w:proofErr w:type="gramStart"/>
      <w:r w:rsidRPr="00DC19B9">
        <w:rPr>
          <w:rFonts w:ascii="Calibri" w:hAnsi="Calibri" w:cs="Arial"/>
          <w:sz w:val="22"/>
          <w:szCs w:val="22"/>
        </w:rPr>
        <w:t>internet</w:t>
      </w:r>
      <w:proofErr w:type="gramEnd"/>
      <w:r w:rsidRPr="00DC19B9">
        <w:rPr>
          <w:rFonts w:ascii="Calibri" w:hAnsi="Calibri" w:cs="Arial"/>
          <w:sz w:val="22"/>
          <w:szCs w:val="22"/>
        </w:rPr>
        <w:t xml:space="preserve"> transactions. </w:t>
      </w:r>
    </w:p>
    <w:p w14:paraId="4E6196EA" w14:textId="77777777" w:rsidR="00501D46" w:rsidRPr="00DC19B9" w:rsidRDefault="00501D46" w:rsidP="00DC60A1">
      <w:pPr>
        <w:pStyle w:val="ListParagraph"/>
        <w:numPr>
          <w:ilvl w:val="0"/>
          <w:numId w:val="3"/>
        </w:numPr>
        <w:suppressAutoHyphens w:val="0"/>
        <w:spacing w:after="200"/>
        <w:jc w:val="both"/>
        <w:rPr>
          <w:rFonts w:ascii="Calibri" w:hAnsi="Calibri" w:cs="Arial"/>
          <w:sz w:val="22"/>
          <w:szCs w:val="22"/>
        </w:rPr>
      </w:pPr>
      <w:r w:rsidRPr="00DC19B9">
        <w:rPr>
          <w:rFonts w:ascii="Calibri" w:hAnsi="Calibri" w:cs="Arial"/>
          <w:sz w:val="22"/>
          <w:szCs w:val="22"/>
        </w:rPr>
        <w:t xml:space="preserve">Wrote Servlets class to generate dynamic HTML pages. </w:t>
      </w:r>
    </w:p>
    <w:p w14:paraId="10E76361" w14:textId="77777777" w:rsidR="00501D46" w:rsidRPr="00DC19B9" w:rsidRDefault="00501D46" w:rsidP="00DC60A1">
      <w:pPr>
        <w:pStyle w:val="ListParagraph"/>
        <w:numPr>
          <w:ilvl w:val="0"/>
          <w:numId w:val="3"/>
        </w:numPr>
        <w:suppressAutoHyphens w:val="0"/>
        <w:spacing w:after="200"/>
        <w:jc w:val="both"/>
        <w:rPr>
          <w:rFonts w:ascii="Calibri" w:hAnsi="Calibri" w:cs="Arial"/>
          <w:sz w:val="22"/>
          <w:szCs w:val="22"/>
        </w:rPr>
      </w:pPr>
      <w:r w:rsidRPr="00DC19B9">
        <w:rPr>
          <w:rFonts w:ascii="Calibri" w:hAnsi="Calibri" w:cs="Arial"/>
          <w:sz w:val="22"/>
          <w:szCs w:val="22"/>
        </w:rPr>
        <w:t xml:space="preserve">Developed Servlets and back-end Java classes using Web Sphere application server. </w:t>
      </w:r>
    </w:p>
    <w:p w14:paraId="17DC47F3" w14:textId="77777777" w:rsidR="00501D46" w:rsidRPr="00DC19B9" w:rsidRDefault="00501D46" w:rsidP="00DC60A1">
      <w:pPr>
        <w:pStyle w:val="ListParagraph"/>
        <w:numPr>
          <w:ilvl w:val="0"/>
          <w:numId w:val="3"/>
        </w:numPr>
        <w:suppressAutoHyphens w:val="0"/>
        <w:spacing w:after="200"/>
        <w:jc w:val="both"/>
        <w:rPr>
          <w:rFonts w:ascii="Calibri" w:hAnsi="Calibri" w:cs="Arial"/>
          <w:sz w:val="22"/>
          <w:szCs w:val="22"/>
        </w:rPr>
      </w:pPr>
      <w:r w:rsidRPr="00DC19B9">
        <w:rPr>
          <w:rFonts w:ascii="Calibri" w:hAnsi="Calibri" w:cs="Arial"/>
          <w:sz w:val="22"/>
          <w:szCs w:val="22"/>
        </w:rPr>
        <w:t xml:space="preserve">Developed an API to write XML documents from a database. </w:t>
      </w:r>
    </w:p>
    <w:p w14:paraId="78C0E23B" w14:textId="77777777" w:rsidR="00501D46" w:rsidRPr="00DC19B9" w:rsidRDefault="00501D46" w:rsidP="00DC60A1">
      <w:pPr>
        <w:pStyle w:val="ListParagraph"/>
        <w:numPr>
          <w:ilvl w:val="0"/>
          <w:numId w:val="3"/>
        </w:numPr>
        <w:suppressAutoHyphens w:val="0"/>
        <w:spacing w:after="200"/>
        <w:jc w:val="both"/>
        <w:rPr>
          <w:rFonts w:ascii="Calibri" w:hAnsi="Calibri" w:cs="Arial"/>
          <w:sz w:val="22"/>
          <w:szCs w:val="22"/>
        </w:rPr>
      </w:pPr>
      <w:r w:rsidRPr="00DC19B9">
        <w:rPr>
          <w:rFonts w:ascii="Calibri" w:hAnsi="Calibri" w:cs="Arial"/>
          <w:sz w:val="22"/>
          <w:szCs w:val="22"/>
        </w:rPr>
        <w:t xml:space="preserve">Performed usability testing for the application using </w:t>
      </w:r>
      <w:proofErr w:type="spellStart"/>
      <w:r w:rsidRPr="00DC19B9">
        <w:rPr>
          <w:rFonts w:ascii="Calibri" w:hAnsi="Calibri" w:cs="Arial"/>
          <w:sz w:val="22"/>
          <w:szCs w:val="22"/>
        </w:rPr>
        <w:t>JUnit</w:t>
      </w:r>
      <w:proofErr w:type="spellEnd"/>
      <w:r w:rsidRPr="00DC19B9">
        <w:rPr>
          <w:rFonts w:ascii="Calibri" w:hAnsi="Calibri" w:cs="Arial"/>
          <w:sz w:val="22"/>
          <w:szCs w:val="22"/>
        </w:rPr>
        <w:t xml:space="preserve"> Test. </w:t>
      </w:r>
    </w:p>
    <w:p w14:paraId="1AB3F10A" w14:textId="77777777" w:rsidR="00501D46" w:rsidRPr="00DC19B9" w:rsidRDefault="00501D46" w:rsidP="00DC60A1">
      <w:pPr>
        <w:pStyle w:val="ListParagraph"/>
        <w:numPr>
          <w:ilvl w:val="0"/>
          <w:numId w:val="3"/>
        </w:numPr>
        <w:suppressAutoHyphens w:val="0"/>
        <w:spacing w:after="200"/>
        <w:jc w:val="both"/>
        <w:rPr>
          <w:rFonts w:ascii="Calibri" w:hAnsi="Calibri" w:cs="Arial"/>
          <w:sz w:val="22"/>
          <w:szCs w:val="22"/>
        </w:rPr>
      </w:pPr>
      <w:r w:rsidRPr="00DC19B9">
        <w:rPr>
          <w:rFonts w:ascii="Calibri" w:hAnsi="Calibri" w:cs="Arial"/>
          <w:sz w:val="22"/>
          <w:szCs w:val="22"/>
        </w:rPr>
        <w:t xml:space="preserve">Maintenance of a Java GUI application using JFC/Swing. </w:t>
      </w:r>
    </w:p>
    <w:p w14:paraId="0432CD00" w14:textId="77777777" w:rsidR="00501D46" w:rsidRPr="00DC19B9" w:rsidRDefault="00501D46" w:rsidP="00DC60A1">
      <w:pPr>
        <w:pStyle w:val="ListParagraph"/>
        <w:numPr>
          <w:ilvl w:val="0"/>
          <w:numId w:val="3"/>
        </w:numPr>
        <w:suppressAutoHyphens w:val="0"/>
        <w:spacing w:after="200"/>
        <w:jc w:val="both"/>
        <w:rPr>
          <w:rFonts w:ascii="Calibri" w:hAnsi="Calibri" w:cs="Arial"/>
          <w:sz w:val="22"/>
          <w:szCs w:val="22"/>
        </w:rPr>
      </w:pPr>
      <w:r w:rsidRPr="00DC19B9">
        <w:rPr>
          <w:rFonts w:ascii="Calibri" w:hAnsi="Calibri" w:cs="Arial"/>
          <w:sz w:val="22"/>
          <w:szCs w:val="22"/>
        </w:rPr>
        <w:t>Created complex SQL and used JDBC connectivity to access the database.</w:t>
      </w:r>
    </w:p>
    <w:p w14:paraId="2BEF2D9A" w14:textId="77777777" w:rsidR="00501D46" w:rsidRPr="00DC19B9" w:rsidRDefault="00501D46" w:rsidP="00DC60A1">
      <w:pPr>
        <w:pStyle w:val="ListParagraph"/>
        <w:numPr>
          <w:ilvl w:val="0"/>
          <w:numId w:val="3"/>
        </w:numPr>
        <w:suppressAutoHyphens w:val="0"/>
        <w:spacing w:after="200"/>
        <w:jc w:val="both"/>
        <w:rPr>
          <w:rFonts w:ascii="Calibri" w:hAnsi="Calibri" w:cs="Arial"/>
          <w:sz w:val="22"/>
          <w:szCs w:val="22"/>
        </w:rPr>
      </w:pPr>
      <w:r w:rsidRPr="00DC19B9">
        <w:rPr>
          <w:rFonts w:ascii="Calibri" w:hAnsi="Calibri" w:cs="Arial"/>
          <w:sz w:val="22"/>
          <w:szCs w:val="22"/>
        </w:rPr>
        <w:t xml:space="preserve">Involved in the design and coding of the data capture templates, presentation and component templates. </w:t>
      </w:r>
    </w:p>
    <w:p w14:paraId="11B5340E" w14:textId="77777777" w:rsidR="00501D46" w:rsidRPr="00DC19B9" w:rsidRDefault="00501D46" w:rsidP="00DC60A1">
      <w:pPr>
        <w:pStyle w:val="ListParagraph"/>
        <w:numPr>
          <w:ilvl w:val="0"/>
          <w:numId w:val="3"/>
        </w:numPr>
        <w:suppressAutoHyphens w:val="0"/>
        <w:spacing w:after="200"/>
        <w:jc w:val="both"/>
        <w:rPr>
          <w:rFonts w:ascii="Calibri" w:hAnsi="Calibri" w:cs="Arial"/>
          <w:sz w:val="22"/>
          <w:szCs w:val="22"/>
        </w:rPr>
      </w:pPr>
      <w:r w:rsidRPr="00DC19B9">
        <w:rPr>
          <w:rFonts w:ascii="Calibri" w:hAnsi="Calibri" w:cs="Arial"/>
          <w:sz w:val="22"/>
          <w:szCs w:val="22"/>
        </w:rPr>
        <w:t>Part of the team that designed, customized and implemented metadata search and database synchronization.</w:t>
      </w:r>
    </w:p>
    <w:p w14:paraId="6F9ABF05" w14:textId="77777777" w:rsidR="00501D46" w:rsidRPr="00DC19B9" w:rsidRDefault="00501D46" w:rsidP="00DC60A1">
      <w:pPr>
        <w:pStyle w:val="ListParagraph"/>
        <w:numPr>
          <w:ilvl w:val="0"/>
          <w:numId w:val="3"/>
        </w:numPr>
        <w:suppressAutoHyphens w:val="0"/>
        <w:spacing w:after="200"/>
        <w:jc w:val="both"/>
        <w:rPr>
          <w:rFonts w:ascii="Calibri" w:hAnsi="Calibri" w:cs="Arial"/>
          <w:sz w:val="22"/>
          <w:szCs w:val="22"/>
        </w:rPr>
      </w:pPr>
      <w:r w:rsidRPr="00DC19B9">
        <w:rPr>
          <w:rFonts w:ascii="Calibri" w:hAnsi="Calibri" w:cs="Arial"/>
          <w:sz w:val="22"/>
          <w:szCs w:val="22"/>
        </w:rPr>
        <w:t xml:space="preserve">Used Oracle as Database and used Toad for queries execution and also Involved in writing SQL scripts, PL SQL code for procedures and functions             </w:t>
      </w:r>
    </w:p>
    <w:p w14:paraId="1E9F1D07" w14:textId="77777777" w:rsidR="00BB0632" w:rsidRPr="00BB0632" w:rsidRDefault="00BB0632" w:rsidP="00BB0632">
      <w:pPr>
        <w:pStyle w:val="ListParagraph"/>
        <w:rPr>
          <w:rFonts w:ascii="Calibri" w:hAnsi="Calibri"/>
          <w:sz w:val="22"/>
          <w:szCs w:val="22"/>
        </w:rPr>
      </w:pPr>
    </w:p>
    <w:p w14:paraId="592952E8" w14:textId="77777777" w:rsidR="00072FD9" w:rsidRDefault="00F5668D" w:rsidP="00B850AF">
      <w:pPr>
        <w:rPr>
          <w:rFonts w:ascii="Calibri" w:hAnsi="Calibri"/>
          <w:sz w:val="22"/>
          <w:szCs w:val="22"/>
        </w:rPr>
      </w:pPr>
      <w:r>
        <w:rPr>
          <w:rFonts w:ascii="Calibri" w:hAnsi="Calibri"/>
          <w:b/>
          <w:sz w:val="22"/>
          <w:szCs w:val="22"/>
        </w:rPr>
        <w:t xml:space="preserve">Environment: </w:t>
      </w:r>
      <w:r w:rsidR="00C16E9C" w:rsidRPr="00C16E9C">
        <w:rPr>
          <w:rFonts w:ascii="Calibri" w:hAnsi="Calibri"/>
          <w:sz w:val="22"/>
          <w:szCs w:val="22"/>
        </w:rPr>
        <w:t xml:space="preserve">Java, Web Sphere 3.5, EJB, Servlets, JavaScript, JDBC, SQL, </w:t>
      </w:r>
      <w:proofErr w:type="spellStart"/>
      <w:r w:rsidR="00C16E9C" w:rsidRPr="00C16E9C">
        <w:rPr>
          <w:rFonts w:ascii="Calibri" w:hAnsi="Calibri"/>
          <w:sz w:val="22"/>
          <w:szCs w:val="22"/>
        </w:rPr>
        <w:t>JUnit</w:t>
      </w:r>
      <w:proofErr w:type="spellEnd"/>
      <w:r w:rsidR="00C16E9C" w:rsidRPr="00C16E9C">
        <w:rPr>
          <w:rFonts w:ascii="Calibri" w:hAnsi="Calibri"/>
          <w:sz w:val="22"/>
          <w:szCs w:val="22"/>
        </w:rPr>
        <w:t>, Eclipse IDE</w:t>
      </w:r>
      <w:r w:rsidR="00C16E9C">
        <w:rPr>
          <w:rFonts w:ascii="Calibri" w:hAnsi="Calibri"/>
          <w:sz w:val="22"/>
          <w:szCs w:val="22"/>
        </w:rPr>
        <w:t xml:space="preserve"> and</w:t>
      </w:r>
      <w:r w:rsidR="00C16E9C" w:rsidRPr="00C16E9C">
        <w:rPr>
          <w:rFonts w:ascii="Calibri" w:hAnsi="Calibri"/>
          <w:sz w:val="22"/>
          <w:szCs w:val="22"/>
        </w:rPr>
        <w:t xml:space="preserve"> Apache Tomcat 6</w:t>
      </w:r>
    </w:p>
    <w:p w14:paraId="215E856B" w14:textId="77777777" w:rsidR="00D72DA1" w:rsidRDefault="00D72DA1" w:rsidP="00B850AF">
      <w:pPr>
        <w:rPr>
          <w:rFonts w:ascii="Calibri" w:hAnsi="Calibri"/>
          <w:sz w:val="22"/>
          <w:szCs w:val="22"/>
        </w:rPr>
      </w:pPr>
    </w:p>
    <w:p w14:paraId="42312C5E" w14:textId="77777777" w:rsidR="00D72DA1" w:rsidRDefault="00D72DA1" w:rsidP="00B850AF">
      <w:pPr>
        <w:rPr>
          <w:rFonts w:ascii="Calibri" w:hAnsi="Calibri"/>
          <w:sz w:val="22"/>
          <w:szCs w:val="22"/>
        </w:rPr>
      </w:pPr>
    </w:p>
    <w:p w14:paraId="737FEB76" w14:textId="77777777" w:rsidR="00D72DA1" w:rsidRDefault="00D72DA1" w:rsidP="00B850AF">
      <w:pPr>
        <w:rPr>
          <w:rFonts w:ascii="Calibri" w:hAnsi="Calibri"/>
          <w:b/>
          <w:sz w:val="22"/>
          <w:szCs w:val="22"/>
        </w:rPr>
      </w:pPr>
    </w:p>
    <w:sectPr w:rsidR="00D72DA1" w:rsidSect="0013268A">
      <w:headerReference w:type="default" r:id="rId8"/>
      <w:footerReference w:type="even" r:id="rId9"/>
      <w:footerReference w:type="default" r:id="rId10"/>
      <w:headerReference w:type="first" r:id="rId11"/>
      <w:footerReference w:type="first" r:id="rId12"/>
      <w:pgSz w:w="12240" w:h="15840"/>
      <w:pgMar w:top="965" w:right="1080" w:bottom="965" w:left="1080" w:header="0" w:footer="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9375D3" w14:textId="77777777" w:rsidR="003F1B56" w:rsidRDefault="003F1B56">
      <w:r>
        <w:separator/>
      </w:r>
    </w:p>
  </w:endnote>
  <w:endnote w:type="continuationSeparator" w:id="0">
    <w:p w14:paraId="1252C503" w14:textId="77777777" w:rsidR="003F1B56" w:rsidRDefault="003F1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Avenir 45">
    <w:altName w:val="Courier New"/>
    <w:charset w:val="00"/>
    <w:family w:val="auto"/>
    <w:pitch w:val="variable"/>
  </w:font>
  <w:font w:name="Book Antiqua">
    <w:panose1 w:val="020406020503050303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21305" w14:textId="77777777" w:rsidR="003F1B56" w:rsidRDefault="003F1B5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09BAC" w14:textId="77777777" w:rsidR="003F1B56" w:rsidRDefault="003F1B56">
    <w:pPr>
      <w:pStyle w:val="Footer"/>
      <w:ind w:firstLine="360"/>
    </w:pPr>
    <w:r>
      <w:rPr>
        <w:noProof/>
        <w:lang w:eastAsia="en-US"/>
      </w:rPr>
      <mc:AlternateContent>
        <mc:Choice Requires="wps">
          <w:drawing>
            <wp:anchor distT="0" distB="0" distL="0" distR="0" simplePos="0" relativeHeight="251657728" behindDoc="0" locked="0" layoutInCell="1" allowOverlap="1" wp14:anchorId="24F85B5E" wp14:editId="66D5FC37">
              <wp:simplePos x="0" y="0"/>
              <wp:positionH relativeFrom="page">
                <wp:posOffset>685800</wp:posOffset>
              </wp:positionH>
              <wp:positionV relativeFrom="paragraph">
                <wp:posOffset>635</wp:posOffset>
              </wp:positionV>
              <wp:extent cx="76200" cy="143510"/>
              <wp:effectExtent l="0" t="635" r="0" b="825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435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39A65E" w14:textId="77777777" w:rsidR="003F1B56" w:rsidRDefault="003F1B56">
                          <w:pPr>
                            <w:pStyle w:val="Footer"/>
                          </w:pP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C700B0">
                            <w:rPr>
                              <w:rStyle w:val="PageNumber"/>
                              <w:noProof/>
                              <w:sz w:val="20"/>
                              <w:szCs w:val="20"/>
                            </w:rPr>
                            <w:t>2</w:t>
                          </w:r>
                          <w:r>
                            <w:rPr>
                              <w:rStyle w:val="PageNumbe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4pt;margin-top:.05pt;width:6pt;height:11.3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" stroked="f">
              <v:fill opacity="0"/>
              <v:textbox inset="0,0,0,0">
                <w:txbxContent>
                  <w:p w14:paraId="3A39A65E" w14:textId="77777777" w:rsidR="003F1B56" w:rsidRDefault="003F1B56">
                    <w:pPr>
                      <w:pStyle w:val="Footer"/>
                    </w:pP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9D24C0">
                      <w:rPr>
                        <w:rStyle w:val="PageNumber"/>
                        <w:noProof/>
                        <w:sz w:val="20"/>
                        <w:szCs w:val="20"/>
                      </w:rPr>
                      <w:t>2</w:t>
                    </w:r>
                    <w:r>
                      <w:rPr>
                        <w:rStyle w:val="PageNumber"/>
                        <w:sz w:val="20"/>
                        <w:szCs w:val="20"/>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3E57E" w14:textId="77777777" w:rsidR="003F1B56" w:rsidRDefault="003F1B56">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8FB7E" w14:textId="77777777" w:rsidR="003F1B56" w:rsidRDefault="003F1B56">
      <w:r>
        <w:separator/>
      </w:r>
    </w:p>
  </w:footnote>
  <w:footnote w:type="continuationSeparator" w:id="0">
    <w:p w14:paraId="4E7E2DFE" w14:textId="77777777" w:rsidR="003F1B56" w:rsidRDefault="003F1B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B629E" w14:textId="77777777" w:rsidR="003F1B56" w:rsidRDefault="003F1B56">
    <w:pPr>
      <w:pStyle w:val="ResumeName"/>
      <w:rPr>
        <w:rFonts w:ascii="Avenir 45" w:hAnsi="Avenir 45"/>
        <w:sz w:val="20"/>
        <w:szCs w:val="20"/>
      </w:rPr>
    </w:pPr>
    <w:r>
      <w:rPr>
        <w:rFonts w:ascii="Avenir 45" w:hAnsi="Avenir 45"/>
        <w:sz w:val="20"/>
        <w:szCs w:val="20"/>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4D176" w14:textId="77777777" w:rsidR="003F1B56" w:rsidRDefault="003F1B56">
    <w:pPr>
      <w:pStyle w:val="ResumeNam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15"/>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color w:val="auto"/>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numFmt w:val="none"/>
      <w:suff w:val="nothing"/>
      <w:lvlText w:val=""/>
      <w:lvlJc w:val="left"/>
      <w:pPr>
        <w:tabs>
          <w:tab w:val="num" w:pos="360"/>
        </w:tabs>
        <w:ind w:left="0" w:firstLine="0"/>
      </w:pPr>
    </w:lvl>
  </w:abstractNum>
  <w:abstractNum w:abstractNumId="1">
    <w:nsid w:val="00000004"/>
    <w:multiLevelType w:val="singleLevel"/>
    <w:tmpl w:val="00000004"/>
    <w:name w:val="WW8Num17"/>
    <w:lvl w:ilvl="0">
      <w:start w:val="1"/>
      <w:numFmt w:val="bullet"/>
      <w:lvlText w:val=""/>
      <w:lvlJc w:val="left"/>
      <w:pPr>
        <w:tabs>
          <w:tab w:val="num" w:pos="540"/>
        </w:tabs>
        <w:ind w:left="540" w:hanging="360"/>
      </w:pPr>
      <w:rPr>
        <w:rFonts w:ascii="Wingdings" w:hAnsi="Wingdings"/>
      </w:rPr>
    </w:lvl>
  </w:abstractNum>
  <w:abstractNum w:abstractNumId="2">
    <w:nsid w:val="00000005"/>
    <w:multiLevelType w:val="singleLevel"/>
    <w:tmpl w:val="00000005"/>
    <w:name w:val="WW8Num19"/>
    <w:lvl w:ilvl="0">
      <w:start w:val="1"/>
      <w:numFmt w:val="bullet"/>
      <w:lvlText w:val=""/>
      <w:lvlJc w:val="left"/>
      <w:pPr>
        <w:tabs>
          <w:tab w:val="num" w:pos="540"/>
        </w:tabs>
        <w:ind w:left="540" w:hanging="360"/>
      </w:pPr>
      <w:rPr>
        <w:rFonts w:ascii="Wingdings" w:hAnsi="Wingdings"/>
      </w:rPr>
    </w:lvl>
  </w:abstractNum>
  <w:abstractNum w:abstractNumId="3">
    <w:nsid w:val="2B5A4B23"/>
    <w:multiLevelType w:val="multilevel"/>
    <w:tmpl w:val="96F6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124790"/>
    <w:multiLevelType w:val="hybridMultilevel"/>
    <w:tmpl w:val="20CE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310C7C"/>
    <w:multiLevelType w:val="hybridMultilevel"/>
    <w:tmpl w:val="5C5C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D86782"/>
    <w:multiLevelType w:val="hybridMultilevel"/>
    <w:tmpl w:val="2E1EBF96"/>
    <w:lvl w:ilvl="0" w:tplc="40090001">
      <w:start w:val="1"/>
      <w:numFmt w:val="bullet"/>
      <w:lvlText w:val=""/>
      <w:lvlJc w:val="left"/>
      <w:pPr>
        <w:ind w:left="720" w:hanging="360"/>
      </w:pPr>
      <w:rPr>
        <w:rFonts w:ascii="Symbol" w:hAnsi="Symbol" w:hint="default"/>
      </w:rPr>
    </w:lvl>
    <w:lvl w:ilvl="1" w:tplc="ADCCD7F4">
      <w:numFmt w:val="bullet"/>
      <w:lvlText w:val="·"/>
      <w:lvlJc w:val="left"/>
      <w:pPr>
        <w:ind w:left="2745" w:hanging="585"/>
      </w:pPr>
      <w:rPr>
        <w:rFonts w:ascii="Calibri" w:eastAsia="Times New Roman" w:hAnsi="Calibri" w:cs="Calibri" w:hint="default"/>
        <w:color w:val="000000"/>
      </w:rPr>
    </w:lvl>
    <w:lvl w:ilvl="2" w:tplc="7D4A2036">
      <w:numFmt w:val="bullet"/>
      <w:lvlText w:val="•"/>
      <w:lvlJc w:val="left"/>
      <w:pPr>
        <w:ind w:left="3600" w:hanging="720"/>
      </w:pPr>
      <w:rPr>
        <w:rFonts w:ascii="Calibri" w:eastAsia="Times New Roman" w:hAnsi="Calibri" w:cs="Times New Roman"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57EA7B85"/>
    <w:multiLevelType w:val="hybridMultilevel"/>
    <w:tmpl w:val="2924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92664D"/>
    <w:multiLevelType w:val="hybridMultilevel"/>
    <w:tmpl w:val="236E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EC57C5"/>
    <w:multiLevelType w:val="hybridMultilevel"/>
    <w:tmpl w:val="E1C6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5E5AC5"/>
    <w:multiLevelType w:val="hybridMultilevel"/>
    <w:tmpl w:val="F4CC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EC271C"/>
    <w:multiLevelType w:val="hybridMultilevel"/>
    <w:tmpl w:val="29CE138E"/>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6"/>
  </w:num>
  <w:num w:numId="2">
    <w:abstractNumId w:val="7"/>
  </w:num>
  <w:num w:numId="3">
    <w:abstractNumId w:val="9"/>
  </w:num>
  <w:num w:numId="4">
    <w:abstractNumId w:val="3"/>
  </w:num>
  <w:num w:numId="5">
    <w:abstractNumId w:val="11"/>
  </w:num>
  <w:num w:numId="6">
    <w:abstractNumId w:val="4"/>
  </w:num>
  <w:num w:numId="7">
    <w:abstractNumId w:val="10"/>
  </w:num>
  <w:num w:numId="8">
    <w:abstractNumId w:val="8"/>
  </w:num>
  <w:num w:numId="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572"/>
    <w:rsid w:val="00001268"/>
    <w:rsid w:val="00002D8C"/>
    <w:rsid w:val="0001070C"/>
    <w:rsid w:val="00011CAE"/>
    <w:rsid w:val="00015CC7"/>
    <w:rsid w:val="00017E7B"/>
    <w:rsid w:val="00023554"/>
    <w:rsid w:val="00025070"/>
    <w:rsid w:val="00025FFD"/>
    <w:rsid w:val="000268BB"/>
    <w:rsid w:val="000274BD"/>
    <w:rsid w:val="000324C3"/>
    <w:rsid w:val="00034606"/>
    <w:rsid w:val="00036EFE"/>
    <w:rsid w:val="00040543"/>
    <w:rsid w:val="000427EE"/>
    <w:rsid w:val="00043745"/>
    <w:rsid w:val="00044EF5"/>
    <w:rsid w:val="0004663A"/>
    <w:rsid w:val="00052058"/>
    <w:rsid w:val="00053A40"/>
    <w:rsid w:val="00053E0E"/>
    <w:rsid w:val="00054A47"/>
    <w:rsid w:val="0005541B"/>
    <w:rsid w:val="00057F2F"/>
    <w:rsid w:val="00060271"/>
    <w:rsid w:val="0006173E"/>
    <w:rsid w:val="000651AD"/>
    <w:rsid w:val="0006528C"/>
    <w:rsid w:val="00066F3E"/>
    <w:rsid w:val="0006718F"/>
    <w:rsid w:val="00071259"/>
    <w:rsid w:val="00071E69"/>
    <w:rsid w:val="00072FD9"/>
    <w:rsid w:val="00074951"/>
    <w:rsid w:val="000750F1"/>
    <w:rsid w:val="000759A1"/>
    <w:rsid w:val="00075D2F"/>
    <w:rsid w:val="00076BFA"/>
    <w:rsid w:val="00083445"/>
    <w:rsid w:val="0008630A"/>
    <w:rsid w:val="00090DBA"/>
    <w:rsid w:val="00097DC1"/>
    <w:rsid w:val="000A13AA"/>
    <w:rsid w:val="000A2CEA"/>
    <w:rsid w:val="000A3666"/>
    <w:rsid w:val="000A4216"/>
    <w:rsid w:val="000A4DB3"/>
    <w:rsid w:val="000A53B2"/>
    <w:rsid w:val="000A5929"/>
    <w:rsid w:val="000A772E"/>
    <w:rsid w:val="000B6A19"/>
    <w:rsid w:val="000B7B2E"/>
    <w:rsid w:val="000C040C"/>
    <w:rsid w:val="000C6482"/>
    <w:rsid w:val="000C68D9"/>
    <w:rsid w:val="000D453B"/>
    <w:rsid w:val="000D4989"/>
    <w:rsid w:val="000D7BF6"/>
    <w:rsid w:val="000E04BD"/>
    <w:rsid w:val="000F14E2"/>
    <w:rsid w:val="000F4A36"/>
    <w:rsid w:val="000F4EAA"/>
    <w:rsid w:val="000F52D0"/>
    <w:rsid w:val="000F70BD"/>
    <w:rsid w:val="00101B82"/>
    <w:rsid w:val="001031FE"/>
    <w:rsid w:val="00103849"/>
    <w:rsid w:val="00106680"/>
    <w:rsid w:val="00111BDB"/>
    <w:rsid w:val="00120AB4"/>
    <w:rsid w:val="001244F6"/>
    <w:rsid w:val="00125B01"/>
    <w:rsid w:val="00126FCB"/>
    <w:rsid w:val="0013025C"/>
    <w:rsid w:val="001315DF"/>
    <w:rsid w:val="0013268A"/>
    <w:rsid w:val="00141E3F"/>
    <w:rsid w:val="001500DF"/>
    <w:rsid w:val="001535A0"/>
    <w:rsid w:val="001567C7"/>
    <w:rsid w:val="001572C3"/>
    <w:rsid w:val="00160D3C"/>
    <w:rsid w:val="00164378"/>
    <w:rsid w:val="001649ED"/>
    <w:rsid w:val="00166AA9"/>
    <w:rsid w:val="00172967"/>
    <w:rsid w:val="00173525"/>
    <w:rsid w:val="00173731"/>
    <w:rsid w:val="0017776C"/>
    <w:rsid w:val="00180DBC"/>
    <w:rsid w:val="001825D9"/>
    <w:rsid w:val="00183894"/>
    <w:rsid w:val="00185C8D"/>
    <w:rsid w:val="00185DEC"/>
    <w:rsid w:val="001908D3"/>
    <w:rsid w:val="001934B2"/>
    <w:rsid w:val="001950D3"/>
    <w:rsid w:val="001A3236"/>
    <w:rsid w:val="001A4D9B"/>
    <w:rsid w:val="001A5F3B"/>
    <w:rsid w:val="001A63E5"/>
    <w:rsid w:val="001B04F5"/>
    <w:rsid w:val="001B19E1"/>
    <w:rsid w:val="001B221D"/>
    <w:rsid w:val="001B3670"/>
    <w:rsid w:val="001B643F"/>
    <w:rsid w:val="001B64FE"/>
    <w:rsid w:val="001B68B4"/>
    <w:rsid w:val="001C1EDC"/>
    <w:rsid w:val="001C2152"/>
    <w:rsid w:val="001C2BD8"/>
    <w:rsid w:val="001C4885"/>
    <w:rsid w:val="001D03A5"/>
    <w:rsid w:val="001D14D7"/>
    <w:rsid w:val="001D2AAB"/>
    <w:rsid w:val="001D458A"/>
    <w:rsid w:val="001E0E86"/>
    <w:rsid w:val="001E1B31"/>
    <w:rsid w:val="001E3061"/>
    <w:rsid w:val="001E5320"/>
    <w:rsid w:val="001E691E"/>
    <w:rsid w:val="001F005E"/>
    <w:rsid w:val="001F0B91"/>
    <w:rsid w:val="001F3065"/>
    <w:rsid w:val="001F3657"/>
    <w:rsid w:val="001F7FBF"/>
    <w:rsid w:val="002029E6"/>
    <w:rsid w:val="00203955"/>
    <w:rsid w:val="00203C4F"/>
    <w:rsid w:val="00205D3D"/>
    <w:rsid w:val="0020602B"/>
    <w:rsid w:val="0021268F"/>
    <w:rsid w:val="002141A3"/>
    <w:rsid w:val="002151BC"/>
    <w:rsid w:val="00215C32"/>
    <w:rsid w:val="00217763"/>
    <w:rsid w:val="0022141F"/>
    <w:rsid w:val="00222823"/>
    <w:rsid w:val="00224C7B"/>
    <w:rsid w:val="00225495"/>
    <w:rsid w:val="00227982"/>
    <w:rsid w:val="00231E0E"/>
    <w:rsid w:val="00231EDE"/>
    <w:rsid w:val="00233152"/>
    <w:rsid w:val="00233CB2"/>
    <w:rsid w:val="00235A2A"/>
    <w:rsid w:val="0023672C"/>
    <w:rsid w:val="002415C7"/>
    <w:rsid w:val="00241B7E"/>
    <w:rsid w:val="00243257"/>
    <w:rsid w:val="00247E2B"/>
    <w:rsid w:val="00250B97"/>
    <w:rsid w:val="00253342"/>
    <w:rsid w:val="00254426"/>
    <w:rsid w:val="002557FB"/>
    <w:rsid w:val="002574DA"/>
    <w:rsid w:val="00257E2F"/>
    <w:rsid w:val="00262343"/>
    <w:rsid w:val="00262425"/>
    <w:rsid w:val="00263B8C"/>
    <w:rsid w:val="00267B59"/>
    <w:rsid w:val="00267E32"/>
    <w:rsid w:val="002717C7"/>
    <w:rsid w:val="0027258B"/>
    <w:rsid w:val="002756C7"/>
    <w:rsid w:val="00275A80"/>
    <w:rsid w:val="00275CB5"/>
    <w:rsid w:val="00281465"/>
    <w:rsid w:val="002831BB"/>
    <w:rsid w:val="00286675"/>
    <w:rsid w:val="00286B11"/>
    <w:rsid w:val="00287475"/>
    <w:rsid w:val="00287628"/>
    <w:rsid w:val="002900AF"/>
    <w:rsid w:val="002909FD"/>
    <w:rsid w:val="00290E36"/>
    <w:rsid w:val="00292FE1"/>
    <w:rsid w:val="00295B20"/>
    <w:rsid w:val="002969D4"/>
    <w:rsid w:val="002A00A9"/>
    <w:rsid w:val="002A13B3"/>
    <w:rsid w:val="002A16FB"/>
    <w:rsid w:val="002A35AD"/>
    <w:rsid w:val="002A6279"/>
    <w:rsid w:val="002A6311"/>
    <w:rsid w:val="002A6E93"/>
    <w:rsid w:val="002A6FA5"/>
    <w:rsid w:val="002B309A"/>
    <w:rsid w:val="002B38A5"/>
    <w:rsid w:val="002B4366"/>
    <w:rsid w:val="002B4D3D"/>
    <w:rsid w:val="002B4F44"/>
    <w:rsid w:val="002B5E3E"/>
    <w:rsid w:val="002B6598"/>
    <w:rsid w:val="002B6819"/>
    <w:rsid w:val="002B6DEC"/>
    <w:rsid w:val="002B6E61"/>
    <w:rsid w:val="002B725C"/>
    <w:rsid w:val="002C246F"/>
    <w:rsid w:val="002C61FC"/>
    <w:rsid w:val="002D111C"/>
    <w:rsid w:val="002D122C"/>
    <w:rsid w:val="002D3965"/>
    <w:rsid w:val="002D3BDA"/>
    <w:rsid w:val="002D4CB1"/>
    <w:rsid w:val="002D677B"/>
    <w:rsid w:val="002E020D"/>
    <w:rsid w:val="002E110D"/>
    <w:rsid w:val="002E16B0"/>
    <w:rsid w:val="002E5F03"/>
    <w:rsid w:val="002E6125"/>
    <w:rsid w:val="002E6A04"/>
    <w:rsid w:val="002E71EC"/>
    <w:rsid w:val="002E7E05"/>
    <w:rsid w:val="002F18A7"/>
    <w:rsid w:val="002F25AD"/>
    <w:rsid w:val="002F2FEA"/>
    <w:rsid w:val="002F34FA"/>
    <w:rsid w:val="00302E06"/>
    <w:rsid w:val="00303BFF"/>
    <w:rsid w:val="003055DC"/>
    <w:rsid w:val="00311682"/>
    <w:rsid w:val="0031219D"/>
    <w:rsid w:val="00314920"/>
    <w:rsid w:val="003206F6"/>
    <w:rsid w:val="00320867"/>
    <w:rsid w:val="00320F7C"/>
    <w:rsid w:val="0032384D"/>
    <w:rsid w:val="00325527"/>
    <w:rsid w:val="00325BA8"/>
    <w:rsid w:val="00330CB8"/>
    <w:rsid w:val="00331519"/>
    <w:rsid w:val="00334CF0"/>
    <w:rsid w:val="00335354"/>
    <w:rsid w:val="0034394A"/>
    <w:rsid w:val="003475B6"/>
    <w:rsid w:val="00347801"/>
    <w:rsid w:val="003501FF"/>
    <w:rsid w:val="00350ACC"/>
    <w:rsid w:val="00351ED2"/>
    <w:rsid w:val="003520BF"/>
    <w:rsid w:val="00352C2A"/>
    <w:rsid w:val="0035553C"/>
    <w:rsid w:val="0036087A"/>
    <w:rsid w:val="003655E6"/>
    <w:rsid w:val="003656EC"/>
    <w:rsid w:val="00374767"/>
    <w:rsid w:val="00374E3A"/>
    <w:rsid w:val="003813E2"/>
    <w:rsid w:val="00382BB5"/>
    <w:rsid w:val="00383A77"/>
    <w:rsid w:val="00385074"/>
    <w:rsid w:val="0038656F"/>
    <w:rsid w:val="00387C08"/>
    <w:rsid w:val="003908DA"/>
    <w:rsid w:val="003931CD"/>
    <w:rsid w:val="00396193"/>
    <w:rsid w:val="003972F0"/>
    <w:rsid w:val="003A059A"/>
    <w:rsid w:val="003A27AB"/>
    <w:rsid w:val="003A2F1F"/>
    <w:rsid w:val="003A5D6B"/>
    <w:rsid w:val="003B64E2"/>
    <w:rsid w:val="003C332C"/>
    <w:rsid w:val="003C409B"/>
    <w:rsid w:val="003C44C4"/>
    <w:rsid w:val="003C58E8"/>
    <w:rsid w:val="003C5F87"/>
    <w:rsid w:val="003C6A7D"/>
    <w:rsid w:val="003D63F5"/>
    <w:rsid w:val="003D643E"/>
    <w:rsid w:val="003E012D"/>
    <w:rsid w:val="003E0606"/>
    <w:rsid w:val="003E3273"/>
    <w:rsid w:val="003E53BD"/>
    <w:rsid w:val="003E78A2"/>
    <w:rsid w:val="003F03E9"/>
    <w:rsid w:val="003F1B56"/>
    <w:rsid w:val="003F28FB"/>
    <w:rsid w:val="003F3C79"/>
    <w:rsid w:val="003F4836"/>
    <w:rsid w:val="00401ED3"/>
    <w:rsid w:val="0040321C"/>
    <w:rsid w:val="0040344E"/>
    <w:rsid w:val="004040E4"/>
    <w:rsid w:val="00405266"/>
    <w:rsid w:val="0041173C"/>
    <w:rsid w:val="00411B9F"/>
    <w:rsid w:val="00412073"/>
    <w:rsid w:val="00412E6F"/>
    <w:rsid w:val="0041621A"/>
    <w:rsid w:val="00416873"/>
    <w:rsid w:val="00416997"/>
    <w:rsid w:val="004174BF"/>
    <w:rsid w:val="004212B8"/>
    <w:rsid w:val="0042251C"/>
    <w:rsid w:val="004279AE"/>
    <w:rsid w:val="004315FB"/>
    <w:rsid w:val="00435FFE"/>
    <w:rsid w:val="0044054A"/>
    <w:rsid w:val="00441BA8"/>
    <w:rsid w:val="00447769"/>
    <w:rsid w:val="00447D22"/>
    <w:rsid w:val="004555D3"/>
    <w:rsid w:val="00455E4B"/>
    <w:rsid w:val="004561A5"/>
    <w:rsid w:val="00456709"/>
    <w:rsid w:val="0045680C"/>
    <w:rsid w:val="00460ABE"/>
    <w:rsid w:val="00461682"/>
    <w:rsid w:val="004732DB"/>
    <w:rsid w:val="00473AC1"/>
    <w:rsid w:val="00474429"/>
    <w:rsid w:val="00474DE7"/>
    <w:rsid w:val="0047711A"/>
    <w:rsid w:val="00477DA4"/>
    <w:rsid w:val="004842B1"/>
    <w:rsid w:val="004848B4"/>
    <w:rsid w:val="0048576D"/>
    <w:rsid w:val="00485A69"/>
    <w:rsid w:val="00490243"/>
    <w:rsid w:val="00490DBC"/>
    <w:rsid w:val="00492857"/>
    <w:rsid w:val="0049357E"/>
    <w:rsid w:val="004946ED"/>
    <w:rsid w:val="004964A2"/>
    <w:rsid w:val="00497314"/>
    <w:rsid w:val="004A02B1"/>
    <w:rsid w:val="004A052C"/>
    <w:rsid w:val="004A29A2"/>
    <w:rsid w:val="004A31D7"/>
    <w:rsid w:val="004A6070"/>
    <w:rsid w:val="004A6FAA"/>
    <w:rsid w:val="004A71F2"/>
    <w:rsid w:val="004A7DBE"/>
    <w:rsid w:val="004B039F"/>
    <w:rsid w:val="004B0FC0"/>
    <w:rsid w:val="004B73D6"/>
    <w:rsid w:val="004B74E8"/>
    <w:rsid w:val="004C18C2"/>
    <w:rsid w:val="004C26B8"/>
    <w:rsid w:val="004C2D38"/>
    <w:rsid w:val="004C3D44"/>
    <w:rsid w:val="004C45B9"/>
    <w:rsid w:val="004C5B92"/>
    <w:rsid w:val="004C5F36"/>
    <w:rsid w:val="004C6443"/>
    <w:rsid w:val="004D245D"/>
    <w:rsid w:val="004D28B4"/>
    <w:rsid w:val="004D3546"/>
    <w:rsid w:val="004D44BE"/>
    <w:rsid w:val="004D5B61"/>
    <w:rsid w:val="004E25DC"/>
    <w:rsid w:val="004E3083"/>
    <w:rsid w:val="004E4518"/>
    <w:rsid w:val="004E5AC1"/>
    <w:rsid w:val="004E5B93"/>
    <w:rsid w:val="004E7CCA"/>
    <w:rsid w:val="004F3DEF"/>
    <w:rsid w:val="004F4399"/>
    <w:rsid w:val="004F5EBF"/>
    <w:rsid w:val="004F778F"/>
    <w:rsid w:val="00501D46"/>
    <w:rsid w:val="005026B4"/>
    <w:rsid w:val="0050755A"/>
    <w:rsid w:val="00507690"/>
    <w:rsid w:val="005108CD"/>
    <w:rsid w:val="005112E6"/>
    <w:rsid w:val="005132E4"/>
    <w:rsid w:val="00513552"/>
    <w:rsid w:val="005142F7"/>
    <w:rsid w:val="00515866"/>
    <w:rsid w:val="00516EBB"/>
    <w:rsid w:val="00520041"/>
    <w:rsid w:val="005266C3"/>
    <w:rsid w:val="00532AFE"/>
    <w:rsid w:val="00532E5A"/>
    <w:rsid w:val="005333B3"/>
    <w:rsid w:val="00533687"/>
    <w:rsid w:val="00534D0E"/>
    <w:rsid w:val="00536A35"/>
    <w:rsid w:val="00541942"/>
    <w:rsid w:val="00542E69"/>
    <w:rsid w:val="00544C03"/>
    <w:rsid w:val="00544D9C"/>
    <w:rsid w:val="00551679"/>
    <w:rsid w:val="00552E29"/>
    <w:rsid w:val="00554030"/>
    <w:rsid w:val="00560BDB"/>
    <w:rsid w:val="00563532"/>
    <w:rsid w:val="00570A5E"/>
    <w:rsid w:val="00570AFF"/>
    <w:rsid w:val="0057166C"/>
    <w:rsid w:val="00573D36"/>
    <w:rsid w:val="00574BB1"/>
    <w:rsid w:val="00574D15"/>
    <w:rsid w:val="00577DCA"/>
    <w:rsid w:val="00585572"/>
    <w:rsid w:val="00586B08"/>
    <w:rsid w:val="005874E6"/>
    <w:rsid w:val="00587670"/>
    <w:rsid w:val="00595BAA"/>
    <w:rsid w:val="005A218A"/>
    <w:rsid w:val="005A4BF9"/>
    <w:rsid w:val="005A536F"/>
    <w:rsid w:val="005B025B"/>
    <w:rsid w:val="005B1CB2"/>
    <w:rsid w:val="005B2334"/>
    <w:rsid w:val="005C2273"/>
    <w:rsid w:val="005C22C3"/>
    <w:rsid w:val="005C325A"/>
    <w:rsid w:val="005C3D0A"/>
    <w:rsid w:val="005C5CF4"/>
    <w:rsid w:val="005C6445"/>
    <w:rsid w:val="005D4487"/>
    <w:rsid w:val="005D4C59"/>
    <w:rsid w:val="005D4E78"/>
    <w:rsid w:val="005D4F5E"/>
    <w:rsid w:val="005D5AE2"/>
    <w:rsid w:val="005D7A0A"/>
    <w:rsid w:val="005E28C8"/>
    <w:rsid w:val="005E49EF"/>
    <w:rsid w:val="005E7FD0"/>
    <w:rsid w:val="005F0A21"/>
    <w:rsid w:val="005F0F1E"/>
    <w:rsid w:val="005F24E9"/>
    <w:rsid w:val="005F2C78"/>
    <w:rsid w:val="00600346"/>
    <w:rsid w:val="0060141D"/>
    <w:rsid w:val="00604C1D"/>
    <w:rsid w:val="006076B3"/>
    <w:rsid w:val="006112FE"/>
    <w:rsid w:val="00611AE7"/>
    <w:rsid w:val="00611B42"/>
    <w:rsid w:val="00616844"/>
    <w:rsid w:val="006171BE"/>
    <w:rsid w:val="00617835"/>
    <w:rsid w:val="0062235C"/>
    <w:rsid w:val="00622C6C"/>
    <w:rsid w:val="00623354"/>
    <w:rsid w:val="006235E0"/>
    <w:rsid w:val="0063066A"/>
    <w:rsid w:val="0063565D"/>
    <w:rsid w:val="006409C8"/>
    <w:rsid w:val="006411B8"/>
    <w:rsid w:val="006438AC"/>
    <w:rsid w:val="00643977"/>
    <w:rsid w:val="00645A3F"/>
    <w:rsid w:val="0064602A"/>
    <w:rsid w:val="00646A7B"/>
    <w:rsid w:val="00646BE4"/>
    <w:rsid w:val="00647098"/>
    <w:rsid w:val="00647308"/>
    <w:rsid w:val="006476B1"/>
    <w:rsid w:val="00651D5F"/>
    <w:rsid w:val="006573D9"/>
    <w:rsid w:val="00660145"/>
    <w:rsid w:val="006606CA"/>
    <w:rsid w:val="00660965"/>
    <w:rsid w:val="00661B51"/>
    <w:rsid w:val="00662303"/>
    <w:rsid w:val="006626DD"/>
    <w:rsid w:val="00662FC1"/>
    <w:rsid w:val="00665060"/>
    <w:rsid w:val="00667179"/>
    <w:rsid w:val="00667B6E"/>
    <w:rsid w:val="00672E06"/>
    <w:rsid w:val="00674942"/>
    <w:rsid w:val="00676D5B"/>
    <w:rsid w:val="00677423"/>
    <w:rsid w:val="00681F82"/>
    <w:rsid w:val="0068262A"/>
    <w:rsid w:val="00683ECB"/>
    <w:rsid w:val="006855F2"/>
    <w:rsid w:val="00687574"/>
    <w:rsid w:val="0069032C"/>
    <w:rsid w:val="00692D50"/>
    <w:rsid w:val="00693F92"/>
    <w:rsid w:val="006A336F"/>
    <w:rsid w:val="006A3E6E"/>
    <w:rsid w:val="006A4315"/>
    <w:rsid w:val="006A50F8"/>
    <w:rsid w:val="006A6049"/>
    <w:rsid w:val="006A69EF"/>
    <w:rsid w:val="006A6D03"/>
    <w:rsid w:val="006B095A"/>
    <w:rsid w:val="006B10E2"/>
    <w:rsid w:val="006C29DE"/>
    <w:rsid w:val="006C4264"/>
    <w:rsid w:val="006C5D30"/>
    <w:rsid w:val="006D1DAA"/>
    <w:rsid w:val="006D43FD"/>
    <w:rsid w:val="006D6659"/>
    <w:rsid w:val="006D7B85"/>
    <w:rsid w:val="006E1ECD"/>
    <w:rsid w:val="006E32C7"/>
    <w:rsid w:val="006E5466"/>
    <w:rsid w:val="006E6941"/>
    <w:rsid w:val="006F2811"/>
    <w:rsid w:val="006F4552"/>
    <w:rsid w:val="006F49E5"/>
    <w:rsid w:val="006F6B78"/>
    <w:rsid w:val="006F6EFB"/>
    <w:rsid w:val="00700B51"/>
    <w:rsid w:val="00700F83"/>
    <w:rsid w:val="007013F0"/>
    <w:rsid w:val="007029D6"/>
    <w:rsid w:val="007032C7"/>
    <w:rsid w:val="007036BC"/>
    <w:rsid w:val="00705F20"/>
    <w:rsid w:val="007066BA"/>
    <w:rsid w:val="0072192D"/>
    <w:rsid w:val="00721FDD"/>
    <w:rsid w:val="00726282"/>
    <w:rsid w:val="00731D3C"/>
    <w:rsid w:val="007322F0"/>
    <w:rsid w:val="0073616B"/>
    <w:rsid w:val="00743F5E"/>
    <w:rsid w:val="00752A55"/>
    <w:rsid w:val="00752DD8"/>
    <w:rsid w:val="007549BB"/>
    <w:rsid w:val="007565E2"/>
    <w:rsid w:val="0076331F"/>
    <w:rsid w:val="0076486F"/>
    <w:rsid w:val="00764AD4"/>
    <w:rsid w:val="00765DAE"/>
    <w:rsid w:val="007661C1"/>
    <w:rsid w:val="00766467"/>
    <w:rsid w:val="00766637"/>
    <w:rsid w:val="00766B35"/>
    <w:rsid w:val="007675BC"/>
    <w:rsid w:val="00774480"/>
    <w:rsid w:val="007815DA"/>
    <w:rsid w:val="007822C3"/>
    <w:rsid w:val="00782D1B"/>
    <w:rsid w:val="00792C0D"/>
    <w:rsid w:val="00795076"/>
    <w:rsid w:val="00795172"/>
    <w:rsid w:val="007A096D"/>
    <w:rsid w:val="007A0DD3"/>
    <w:rsid w:val="007A4A65"/>
    <w:rsid w:val="007A6553"/>
    <w:rsid w:val="007A7369"/>
    <w:rsid w:val="007B08F8"/>
    <w:rsid w:val="007B269F"/>
    <w:rsid w:val="007B333A"/>
    <w:rsid w:val="007C07E7"/>
    <w:rsid w:val="007C1B72"/>
    <w:rsid w:val="007C2F9B"/>
    <w:rsid w:val="007C53E0"/>
    <w:rsid w:val="007C6ECB"/>
    <w:rsid w:val="007D6386"/>
    <w:rsid w:val="007D6400"/>
    <w:rsid w:val="007E09A5"/>
    <w:rsid w:val="007E0C3B"/>
    <w:rsid w:val="007E6037"/>
    <w:rsid w:val="007E6203"/>
    <w:rsid w:val="007E6DAC"/>
    <w:rsid w:val="007E7946"/>
    <w:rsid w:val="007F161C"/>
    <w:rsid w:val="007F1B26"/>
    <w:rsid w:val="007F2D64"/>
    <w:rsid w:val="007F4C6F"/>
    <w:rsid w:val="0080468E"/>
    <w:rsid w:val="00811BD9"/>
    <w:rsid w:val="008138DD"/>
    <w:rsid w:val="00821BF5"/>
    <w:rsid w:val="00823FA6"/>
    <w:rsid w:val="0083067E"/>
    <w:rsid w:val="00831052"/>
    <w:rsid w:val="008318AA"/>
    <w:rsid w:val="0083270B"/>
    <w:rsid w:val="00832AD8"/>
    <w:rsid w:val="008330C5"/>
    <w:rsid w:val="0083324C"/>
    <w:rsid w:val="0084010D"/>
    <w:rsid w:val="008414B7"/>
    <w:rsid w:val="008434CF"/>
    <w:rsid w:val="00844AD0"/>
    <w:rsid w:val="00851BEB"/>
    <w:rsid w:val="00851C6B"/>
    <w:rsid w:val="0085221A"/>
    <w:rsid w:val="00853BFC"/>
    <w:rsid w:val="008551BB"/>
    <w:rsid w:val="00855836"/>
    <w:rsid w:val="00855D44"/>
    <w:rsid w:val="00856A2A"/>
    <w:rsid w:val="008607BF"/>
    <w:rsid w:val="00861D32"/>
    <w:rsid w:val="00863116"/>
    <w:rsid w:val="008637AB"/>
    <w:rsid w:val="00865A34"/>
    <w:rsid w:val="008708AE"/>
    <w:rsid w:val="00870B5D"/>
    <w:rsid w:val="00871964"/>
    <w:rsid w:val="00872CDC"/>
    <w:rsid w:val="0087305C"/>
    <w:rsid w:val="00875421"/>
    <w:rsid w:val="0088032F"/>
    <w:rsid w:val="0088147D"/>
    <w:rsid w:val="00882A4C"/>
    <w:rsid w:val="00886D27"/>
    <w:rsid w:val="00891AC0"/>
    <w:rsid w:val="00891B95"/>
    <w:rsid w:val="00893F73"/>
    <w:rsid w:val="0089633E"/>
    <w:rsid w:val="008967C7"/>
    <w:rsid w:val="008977A3"/>
    <w:rsid w:val="00897945"/>
    <w:rsid w:val="008A14A5"/>
    <w:rsid w:val="008A23C8"/>
    <w:rsid w:val="008A4F72"/>
    <w:rsid w:val="008A5AAF"/>
    <w:rsid w:val="008A6B70"/>
    <w:rsid w:val="008B0834"/>
    <w:rsid w:val="008B22F7"/>
    <w:rsid w:val="008B4C20"/>
    <w:rsid w:val="008C11DC"/>
    <w:rsid w:val="008C2A08"/>
    <w:rsid w:val="008C434B"/>
    <w:rsid w:val="008C790E"/>
    <w:rsid w:val="008C7A50"/>
    <w:rsid w:val="008C7C46"/>
    <w:rsid w:val="008C7EA2"/>
    <w:rsid w:val="008D08E6"/>
    <w:rsid w:val="008D15AA"/>
    <w:rsid w:val="008D15CA"/>
    <w:rsid w:val="008D3FEC"/>
    <w:rsid w:val="008D57B9"/>
    <w:rsid w:val="008E025B"/>
    <w:rsid w:val="008E346E"/>
    <w:rsid w:val="008E4F3D"/>
    <w:rsid w:val="008E7282"/>
    <w:rsid w:val="008F1483"/>
    <w:rsid w:val="00904724"/>
    <w:rsid w:val="00904B14"/>
    <w:rsid w:val="00906E39"/>
    <w:rsid w:val="00913322"/>
    <w:rsid w:val="00913606"/>
    <w:rsid w:val="00916150"/>
    <w:rsid w:val="00921EFE"/>
    <w:rsid w:val="00922F20"/>
    <w:rsid w:val="00923223"/>
    <w:rsid w:val="00923839"/>
    <w:rsid w:val="00923F4A"/>
    <w:rsid w:val="00924A3A"/>
    <w:rsid w:val="00924F48"/>
    <w:rsid w:val="00925CCB"/>
    <w:rsid w:val="00930E86"/>
    <w:rsid w:val="00934F00"/>
    <w:rsid w:val="00935477"/>
    <w:rsid w:val="00935F8F"/>
    <w:rsid w:val="00937D72"/>
    <w:rsid w:val="00944A9F"/>
    <w:rsid w:val="009478EC"/>
    <w:rsid w:val="00953E0C"/>
    <w:rsid w:val="00957E75"/>
    <w:rsid w:val="00960F69"/>
    <w:rsid w:val="00961E7F"/>
    <w:rsid w:val="009636E8"/>
    <w:rsid w:val="00963FD9"/>
    <w:rsid w:val="0096464A"/>
    <w:rsid w:val="00964801"/>
    <w:rsid w:val="009660A1"/>
    <w:rsid w:val="009666FE"/>
    <w:rsid w:val="00966E85"/>
    <w:rsid w:val="009728BC"/>
    <w:rsid w:val="009753EB"/>
    <w:rsid w:val="00977D2B"/>
    <w:rsid w:val="00980D78"/>
    <w:rsid w:val="0098580D"/>
    <w:rsid w:val="00987EFD"/>
    <w:rsid w:val="00993D27"/>
    <w:rsid w:val="00996AD9"/>
    <w:rsid w:val="009A0C80"/>
    <w:rsid w:val="009A1666"/>
    <w:rsid w:val="009A25A2"/>
    <w:rsid w:val="009A33BB"/>
    <w:rsid w:val="009A446C"/>
    <w:rsid w:val="009A56F4"/>
    <w:rsid w:val="009A707F"/>
    <w:rsid w:val="009A7F8C"/>
    <w:rsid w:val="009B6737"/>
    <w:rsid w:val="009B686F"/>
    <w:rsid w:val="009B6B83"/>
    <w:rsid w:val="009C1F1D"/>
    <w:rsid w:val="009C282A"/>
    <w:rsid w:val="009C78EB"/>
    <w:rsid w:val="009D24C0"/>
    <w:rsid w:val="009D4CD8"/>
    <w:rsid w:val="009D789B"/>
    <w:rsid w:val="009E0602"/>
    <w:rsid w:val="009E2BDE"/>
    <w:rsid w:val="009E5409"/>
    <w:rsid w:val="009E5603"/>
    <w:rsid w:val="009F6502"/>
    <w:rsid w:val="009F6F64"/>
    <w:rsid w:val="00A005AD"/>
    <w:rsid w:val="00A01C4B"/>
    <w:rsid w:val="00A021A6"/>
    <w:rsid w:val="00A04BE1"/>
    <w:rsid w:val="00A11024"/>
    <w:rsid w:val="00A1154D"/>
    <w:rsid w:val="00A119F1"/>
    <w:rsid w:val="00A12A6B"/>
    <w:rsid w:val="00A12E0A"/>
    <w:rsid w:val="00A158E7"/>
    <w:rsid w:val="00A20E9B"/>
    <w:rsid w:val="00A23EE1"/>
    <w:rsid w:val="00A24C91"/>
    <w:rsid w:val="00A25FD9"/>
    <w:rsid w:val="00A26DB0"/>
    <w:rsid w:val="00A31B66"/>
    <w:rsid w:val="00A3436E"/>
    <w:rsid w:val="00A36FA1"/>
    <w:rsid w:val="00A424ED"/>
    <w:rsid w:val="00A46046"/>
    <w:rsid w:val="00A475BF"/>
    <w:rsid w:val="00A500BC"/>
    <w:rsid w:val="00A505EE"/>
    <w:rsid w:val="00A54300"/>
    <w:rsid w:val="00A56A0E"/>
    <w:rsid w:val="00A57DDC"/>
    <w:rsid w:val="00A61F6A"/>
    <w:rsid w:val="00A622C6"/>
    <w:rsid w:val="00A62DFC"/>
    <w:rsid w:val="00A63155"/>
    <w:rsid w:val="00A63F6A"/>
    <w:rsid w:val="00A6443D"/>
    <w:rsid w:val="00A65ADA"/>
    <w:rsid w:val="00A700E3"/>
    <w:rsid w:val="00A70233"/>
    <w:rsid w:val="00A71CB8"/>
    <w:rsid w:val="00A72E4C"/>
    <w:rsid w:val="00A7345B"/>
    <w:rsid w:val="00A74BF1"/>
    <w:rsid w:val="00A75AC5"/>
    <w:rsid w:val="00A763CE"/>
    <w:rsid w:val="00A80B6D"/>
    <w:rsid w:val="00A82187"/>
    <w:rsid w:val="00A834F1"/>
    <w:rsid w:val="00A84616"/>
    <w:rsid w:val="00A87DA7"/>
    <w:rsid w:val="00A90584"/>
    <w:rsid w:val="00A92582"/>
    <w:rsid w:val="00A93A30"/>
    <w:rsid w:val="00A947A2"/>
    <w:rsid w:val="00AA0CF2"/>
    <w:rsid w:val="00AA1D00"/>
    <w:rsid w:val="00AA2E67"/>
    <w:rsid w:val="00AA37E2"/>
    <w:rsid w:val="00AA50F7"/>
    <w:rsid w:val="00AB0537"/>
    <w:rsid w:val="00AB5818"/>
    <w:rsid w:val="00AD0925"/>
    <w:rsid w:val="00AD23B9"/>
    <w:rsid w:val="00AD35F4"/>
    <w:rsid w:val="00AD48EC"/>
    <w:rsid w:val="00AE5684"/>
    <w:rsid w:val="00AE5DA1"/>
    <w:rsid w:val="00AE6E21"/>
    <w:rsid w:val="00AE796A"/>
    <w:rsid w:val="00AF683D"/>
    <w:rsid w:val="00B01BF3"/>
    <w:rsid w:val="00B03972"/>
    <w:rsid w:val="00B03C43"/>
    <w:rsid w:val="00B05469"/>
    <w:rsid w:val="00B05B5F"/>
    <w:rsid w:val="00B07A84"/>
    <w:rsid w:val="00B140E3"/>
    <w:rsid w:val="00B17499"/>
    <w:rsid w:val="00B212EC"/>
    <w:rsid w:val="00B24175"/>
    <w:rsid w:val="00B27FF5"/>
    <w:rsid w:val="00B32DF6"/>
    <w:rsid w:val="00B35F55"/>
    <w:rsid w:val="00B37EDB"/>
    <w:rsid w:val="00B4202B"/>
    <w:rsid w:val="00B44CA5"/>
    <w:rsid w:val="00B458BA"/>
    <w:rsid w:val="00B45FF7"/>
    <w:rsid w:val="00B46FD9"/>
    <w:rsid w:val="00B47387"/>
    <w:rsid w:val="00B47F09"/>
    <w:rsid w:val="00B52132"/>
    <w:rsid w:val="00B52753"/>
    <w:rsid w:val="00B5364F"/>
    <w:rsid w:val="00B53739"/>
    <w:rsid w:val="00B53EC8"/>
    <w:rsid w:val="00B559C1"/>
    <w:rsid w:val="00B6037F"/>
    <w:rsid w:val="00B6082E"/>
    <w:rsid w:val="00B61242"/>
    <w:rsid w:val="00B613FB"/>
    <w:rsid w:val="00B64683"/>
    <w:rsid w:val="00B648F9"/>
    <w:rsid w:val="00B64C27"/>
    <w:rsid w:val="00B65949"/>
    <w:rsid w:val="00B65A40"/>
    <w:rsid w:val="00B739F1"/>
    <w:rsid w:val="00B75273"/>
    <w:rsid w:val="00B776E9"/>
    <w:rsid w:val="00B80A74"/>
    <w:rsid w:val="00B810F2"/>
    <w:rsid w:val="00B8162F"/>
    <w:rsid w:val="00B83D64"/>
    <w:rsid w:val="00B850AF"/>
    <w:rsid w:val="00B8582C"/>
    <w:rsid w:val="00B860A8"/>
    <w:rsid w:val="00B875ED"/>
    <w:rsid w:val="00B9038D"/>
    <w:rsid w:val="00B91688"/>
    <w:rsid w:val="00B93267"/>
    <w:rsid w:val="00B94A2A"/>
    <w:rsid w:val="00B95BA0"/>
    <w:rsid w:val="00B95E31"/>
    <w:rsid w:val="00B967A3"/>
    <w:rsid w:val="00BA1FD9"/>
    <w:rsid w:val="00BA33E7"/>
    <w:rsid w:val="00BA37B9"/>
    <w:rsid w:val="00BA57B8"/>
    <w:rsid w:val="00BB0632"/>
    <w:rsid w:val="00BB278C"/>
    <w:rsid w:val="00BB30D7"/>
    <w:rsid w:val="00BC0086"/>
    <w:rsid w:val="00BD2DED"/>
    <w:rsid w:val="00BD4DA2"/>
    <w:rsid w:val="00BE0A01"/>
    <w:rsid w:val="00BE4020"/>
    <w:rsid w:val="00BF0140"/>
    <w:rsid w:val="00BF1F23"/>
    <w:rsid w:val="00BF258F"/>
    <w:rsid w:val="00BF301F"/>
    <w:rsid w:val="00BF58A5"/>
    <w:rsid w:val="00BF717A"/>
    <w:rsid w:val="00BF7456"/>
    <w:rsid w:val="00C02DD2"/>
    <w:rsid w:val="00C03CAC"/>
    <w:rsid w:val="00C03CC7"/>
    <w:rsid w:val="00C03F7D"/>
    <w:rsid w:val="00C056F0"/>
    <w:rsid w:val="00C060CC"/>
    <w:rsid w:val="00C06367"/>
    <w:rsid w:val="00C06919"/>
    <w:rsid w:val="00C07A24"/>
    <w:rsid w:val="00C10E70"/>
    <w:rsid w:val="00C110FF"/>
    <w:rsid w:val="00C1434A"/>
    <w:rsid w:val="00C15417"/>
    <w:rsid w:val="00C16E9C"/>
    <w:rsid w:val="00C2077D"/>
    <w:rsid w:val="00C20DE7"/>
    <w:rsid w:val="00C275AA"/>
    <w:rsid w:val="00C3703C"/>
    <w:rsid w:val="00C40432"/>
    <w:rsid w:val="00C427D3"/>
    <w:rsid w:val="00C431FC"/>
    <w:rsid w:val="00C43C51"/>
    <w:rsid w:val="00C51B90"/>
    <w:rsid w:val="00C52732"/>
    <w:rsid w:val="00C527CF"/>
    <w:rsid w:val="00C53002"/>
    <w:rsid w:val="00C55D4C"/>
    <w:rsid w:val="00C55D76"/>
    <w:rsid w:val="00C56E29"/>
    <w:rsid w:val="00C5742B"/>
    <w:rsid w:val="00C60A5A"/>
    <w:rsid w:val="00C624EF"/>
    <w:rsid w:val="00C6270C"/>
    <w:rsid w:val="00C65C50"/>
    <w:rsid w:val="00C67EF0"/>
    <w:rsid w:val="00C700B0"/>
    <w:rsid w:val="00C70CB4"/>
    <w:rsid w:val="00C72E38"/>
    <w:rsid w:val="00C76F8D"/>
    <w:rsid w:val="00C801A2"/>
    <w:rsid w:val="00C81972"/>
    <w:rsid w:val="00C84C5F"/>
    <w:rsid w:val="00C95854"/>
    <w:rsid w:val="00C9649F"/>
    <w:rsid w:val="00C96F63"/>
    <w:rsid w:val="00C97993"/>
    <w:rsid w:val="00CA1DAC"/>
    <w:rsid w:val="00CA41EA"/>
    <w:rsid w:val="00CA63D4"/>
    <w:rsid w:val="00CC0917"/>
    <w:rsid w:val="00CC3478"/>
    <w:rsid w:val="00CC686F"/>
    <w:rsid w:val="00CD1F35"/>
    <w:rsid w:val="00CD3239"/>
    <w:rsid w:val="00CD3CAC"/>
    <w:rsid w:val="00CD54E7"/>
    <w:rsid w:val="00CD5EB8"/>
    <w:rsid w:val="00CE14BF"/>
    <w:rsid w:val="00CE1641"/>
    <w:rsid w:val="00CE299F"/>
    <w:rsid w:val="00CE6ECE"/>
    <w:rsid w:val="00CF19C4"/>
    <w:rsid w:val="00CF1A6F"/>
    <w:rsid w:val="00CF34D8"/>
    <w:rsid w:val="00CF433F"/>
    <w:rsid w:val="00CF5B54"/>
    <w:rsid w:val="00CF5C2B"/>
    <w:rsid w:val="00D000C6"/>
    <w:rsid w:val="00D005BD"/>
    <w:rsid w:val="00D0152A"/>
    <w:rsid w:val="00D0410B"/>
    <w:rsid w:val="00D048AE"/>
    <w:rsid w:val="00D07D02"/>
    <w:rsid w:val="00D121B9"/>
    <w:rsid w:val="00D13DCC"/>
    <w:rsid w:val="00D1467B"/>
    <w:rsid w:val="00D25DB9"/>
    <w:rsid w:val="00D31786"/>
    <w:rsid w:val="00D33438"/>
    <w:rsid w:val="00D335CD"/>
    <w:rsid w:val="00D34207"/>
    <w:rsid w:val="00D34450"/>
    <w:rsid w:val="00D3652C"/>
    <w:rsid w:val="00D40289"/>
    <w:rsid w:val="00D40EAC"/>
    <w:rsid w:val="00D41891"/>
    <w:rsid w:val="00D41A7C"/>
    <w:rsid w:val="00D43423"/>
    <w:rsid w:val="00D43769"/>
    <w:rsid w:val="00D43A5B"/>
    <w:rsid w:val="00D43C82"/>
    <w:rsid w:val="00D44132"/>
    <w:rsid w:val="00D44A6B"/>
    <w:rsid w:val="00D47599"/>
    <w:rsid w:val="00D4790D"/>
    <w:rsid w:val="00D47ED6"/>
    <w:rsid w:val="00D50B4E"/>
    <w:rsid w:val="00D517C3"/>
    <w:rsid w:val="00D5369F"/>
    <w:rsid w:val="00D619F3"/>
    <w:rsid w:val="00D633E4"/>
    <w:rsid w:val="00D6350E"/>
    <w:rsid w:val="00D6595D"/>
    <w:rsid w:val="00D66132"/>
    <w:rsid w:val="00D66623"/>
    <w:rsid w:val="00D67C93"/>
    <w:rsid w:val="00D71388"/>
    <w:rsid w:val="00D72DA1"/>
    <w:rsid w:val="00D73569"/>
    <w:rsid w:val="00D74B46"/>
    <w:rsid w:val="00D8018E"/>
    <w:rsid w:val="00D80AC9"/>
    <w:rsid w:val="00D83657"/>
    <w:rsid w:val="00D9150A"/>
    <w:rsid w:val="00D94D41"/>
    <w:rsid w:val="00D9798E"/>
    <w:rsid w:val="00D97ECA"/>
    <w:rsid w:val="00D97F3E"/>
    <w:rsid w:val="00DA2930"/>
    <w:rsid w:val="00DB2C59"/>
    <w:rsid w:val="00DB53F8"/>
    <w:rsid w:val="00DB73CC"/>
    <w:rsid w:val="00DC0522"/>
    <w:rsid w:val="00DC19B9"/>
    <w:rsid w:val="00DC2DBD"/>
    <w:rsid w:val="00DC3B69"/>
    <w:rsid w:val="00DC60A1"/>
    <w:rsid w:val="00DC6CC2"/>
    <w:rsid w:val="00DD0703"/>
    <w:rsid w:val="00DD4BE2"/>
    <w:rsid w:val="00DD5912"/>
    <w:rsid w:val="00DD6537"/>
    <w:rsid w:val="00DE0B05"/>
    <w:rsid w:val="00DE1513"/>
    <w:rsid w:val="00DE1C98"/>
    <w:rsid w:val="00DE46E9"/>
    <w:rsid w:val="00DE53A8"/>
    <w:rsid w:val="00DE5F32"/>
    <w:rsid w:val="00DF0D08"/>
    <w:rsid w:val="00DF147D"/>
    <w:rsid w:val="00DF769D"/>
    <w:rsid w:val="00DF7CE1"/>
    <w:rsid w:val="00E016D5"/>
    <w:rsid w:val="00E0195C"/>
    <w:rsid w:val="00E01A8F"/>
    <w:rsid w:val="00E02AF6"/>
    <w:rsid w:val="00E038D3"/>
    <w:rsid w:val="00E03A3A"/>
    <w:rsid w:val="00E04665"/>
    <w:rsid w:val="00E1204F"/>
    <w:rsid w:val="00E14394"/>
    <w:rsid w:val="00E1441C"/>
    <w:rsid w:val="00E21C41"/>
    <w:rsid w:val="00E2208D"/>
    <w:rsid w:val="00E239BE"/>
    <w:rsid w:val="00E2440E"/>
    <w:rsid w:val="00E25507"/>
    <w:rsid w:val="00E278A2"/>
    <w:rsid w:val="00E27E77"/>
    <w:rsid w:val="00E369E8"/>
    <w:rsid w:val="00E564A1"/>
    <w:rsid w:val="00E6048A"/>
    <w:rsid w:val="00E707A9"/>
    <w:rsid w:val="00E74314"/>
    <w:rsid w:val="00E744D5"/>
    <w:rsid w:val="00E74C68"/>
    <w:rsid w:val="00E74D75"/>
    <w:rsid w:val="00E7608D"/>
    <w:rsid w:val="00E83CF0"/>
    <w:rsid w:val="00E9723B"/>
    <w:rsid w:val="00EA0A78"/>
    <w:rsid w:val="00EA0F78"/>
    <w:rsid w:val="00EA4564"/>
    <w:rsid w:val="00EA46D1"/>
    <w:rsid w:val="00EB0DD3"/>
    <w:rsid w:val="00EB2AC2"/>
    <w:rsid w:val="00EB4673"/>
    <w:rsid w:val="00EB4690"/>
    <w:rsid w:val="00EB5621"/>
    <w:rsid w:val="00EC102D"/>
    <w:rsid w:val="00EC3DD2"/>
    <w:rsid w:val="00EC4B43"/>
    <w:rsid w:val="00EC532D"/>
    <w:rsid w:val="00ED0305"/>
    <w:rsid w:val="00ED0D41"/>
    <w:rsid w:val="00ED59E1"/>
    <w:rsid w:val="00EE07C2"/>
    <w:rsid w:val="00EE1F7B"/>
    <w:rsid w:val="00EE60FF"/>
    <w:rsid w:val="00EF157E"/>
    <w:rsid w:val="00EF6E67"/>
    <w:rsid w:val="00F0106B"/>
    <w:rsid w:val="00F02906"/>
    <w:rsid w:val="00F03076"/>
    <w:rsid w:val="00F05CC1"/>
    <w:rsid w:val="00F071EC"/>
    <w:rsid w:val="00F1160F"/>
    <w:rsid w:val="00F11E3B"/>
    <w:rsid w:val="00F15208"/>
    <w:rsid w:val="00F16378"/>
    <w:rsid w:val="00F1653A"/>
    <w:rsid w:val="00F22CF8"/>
    <w:rsid w:val="00F27253"/>
    <w:rsid w:val="00F27260"/>
    <w:rsid w:val="00F31070"/>
    <w:rsid w:val="00F3375E"/>
    <w:rsid w:val="00F358D4"/>
    <w:rsid w:val="00F35B4B"/>
    <w:rsid w:val="00F36C65"/>
    <w:rsid w:val="00F37C38"/>
    <w:rsid w:val="00F407E0"/>
    <w:rsid w:val="00F41166"/>
    <w:rsid w:val="00F411A3"/>
    <w:rsid w:val="00F428A8"/>
    <w:rsid w:val="00F5021E"/>
    <w:rsid w:val="00F526EA"/>
    <w:rsid w:val="00F562BC"/>
    <w:rsid w:val="00F5668D"/>
    <w:rsid w:val="00F5771B"/>
    <w:rsid w:val="00F57993"/>
    <w:rsid w:val="00F60609"/>
    <w:rsid w:val="00F607C6"/>
    <w:rsid w:val="00F62D46"/>
    <w:rsid w:val="00F6412F"/>
    <w:rsid w:val="00F6483C"/>
    <w:rsid w:val="00F66A36"/>
    <w:rsid w:val="00F70442"/>
    <w:rsid w:val="00F70DF6"/>
    <w:rsid w:val="00F7306D"/>
    <w:rsid w:val="00F73564"/>
    <w:rsid w:val="00F75904"/>
    <w:rsid w:val="00F7635F"/>
    <w:rsid w:val="00F76616"/>
    <w:rsid w:val="00F76CAF"/>
    <w:rsid w:val="00F818A4"/>
    <w:rsid w:val="00F82764"/>
    <w:rsid w:val="00F83C5D"/>
    <w:rsid w:val="00F84DC8"/>
    <w:rsid w:val="00F90319"/>
    <w:rsid w:val="00F906B5"/>
    <w:rsid w:val="00F91474"/>
    <w:rsid w:val="00F943A7"/>
    <w:rsid w:val="00F9467B"/>
    <w:rsid w:val="00F95BEA"/>
    <w:rsid w:val="00F978B6"/>
    <w:rsid w:val="00FA0880"/>
    <w:rsid w:val="00FB0495"/>
    <w:rsid w:val="00FB174C"/>
    <w:rsid w:val="00FB22A8"/>
    <w:rsid w:val="00FB6277"/>
    <w:rsid w:val="00FC07DA"/>
    <w:rsid w:val="00FC1231"/>
    <w:rsid w:val="00FC28C4"/>
    <w:rsid w:val="00FC639C"/>
    <w:rsid w:val="00FC666A"/>
    <w:rsid w:val="00FC7311"/>
    <w:rsid w:val="00FD11B0"/>
    <w:rsid w:val="00FD1257"/>
    <w:rsid w:val="00FD229F"/>
    <w:rsid w:val="00FD531E"/>
    <w:rsid w:val="00FD67A8"/>
    <w:rsid w:val="00FD7918"/>
    <w:rsid w:val="00FE1511"/>
    <w:rsid w:val="00FE2FC2"/>
    <w:rsid w:val="00FE68F3"/>
    <w:rsid w:val="00FE7DEF"/>
    <w:rsid w:val="00FF05C7"/>
    <w:rsid w:val="00FF77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4EE9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68A"/>
    <w:pPr>
      <w:suppressAutoHyphens/>
    </w:pPr>
    <w:rPr>
      <w:rFonts w:ascii="Palatino Linotype" w:hAnsi="Palatino Linotype"/>
      <w:sz w:val="24"/>
      <w:szCs w:val="24"/>
      <w:lang w:val="en-US" w:eastAsia="ar-SA"/>
    </w:rPr>
  </w:style>
  <w:style w:type="paragraph" w:styleId="Heading1">
    <w:name w:val="heading 1"/>
    <w:basedOn w:val="Normal"/>
    <w:next w:val="Normal"/>
    <w:qFormat/>
    <w:rsid w:val="0013268A"/>
    <w:pPr>
      <w:keepNext/>
      <w:spacing w:before="240" w:after="60"/>
      <w:outlineLvl w:val="0"/>
    </w:pPr>
    <w:rPr>
      <w:rFonts w:ascii="Arial" w:hAnsi="Arial" w:cs="Arial"/>
      <w:b/>
      <w:bCs/>
      <w:kern w:val="1"/>
      <w:sz w:val="32"/>
      <w:szCs w:val="32"/>
    </w:rPr>
  </w:style>
  <w:style w:type="paragraph" w:styleId="Heading2">
    <w:name w:val="heading 2"/>
    <w:basedOn w:val="Normal"/>
    <w:next w:val="Normal"/>
    <w:qFormat/>
    <w:rsid w:val="0013268A"/>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13268A"/>
    <w:pPr>
      <w:keepNext/>
      <w:tabs>
        <w:tab w:val="num" w:pos="720"/>
      </w:tabs>
      <w:ind w:left="720" w:hanging="720"/>
      <w:outlineLvl w:val="2"/>
    </w:pPr>
    <w:rPr>
      <w:rFonts w:ascii="Times New Roman" w:hAnsi="Times New Roman"/>
      <w:b/>
      <w:sz w:val="22"/>
      <w:szCs w:val="20"/>
    </w:rPr>
  </w:style>
  <w:style w:type="paragraph" w:styleId="Heading4">
    <w:name w:val="heading 4"/>
    <w:basedOn w:val="Normal"/>
    <w:next w:val="Normal"/>
    <w:qFormat/>
    <w:rsid w:val="0013268A"/>
    <w:pPr>
      <w:keepNext/>
      <w:tabs>
        <w:tab w:val="num" w:pos="864"/>
      </w:tabs>
      <w:spacing w:before="240" w:after="60"/>
      <w:ind w:left="864" w:hanging="864"/>
      <w:outlineLvl w:val="3"/>
    </w:pPr>
    <w:rPr>
      <w:rFonts w:ascii="Times New Roman" w:hAnsi="Times New Roman"/>
      <w:b/>
      <w:bCs/>
      <w:sz w:val="28"/>
      <w:szCs w:val="28"/>
    </w:rPr>
  </w:style>
  <w:style w:type="paragraph" w:styleId="Heading5">
    <w:name w:val="heading 5"/>
    <w:basedOn w:val="Normal"/>
    <w:next w:val="Normal"/>
    <w:qFormat/>
    <w:rsid w:val="0013268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13268A"/>
    <w:pPr>
      <w:tabs>
        <w:tab w:val="num" w:pos="1152"/>
      </w:tabs>
      <w:spacing w:before="240" w:after="60"/>
      <w:ind w:left="1152" w:hanging="1152"/>
      <w:outlineLvl w:val="5"/>
    </w:pPr>
    <w:rPr>
      <w:rFonts w:ascii="Times New Roman" w:hAnsi="Times New Roman"/>
      <w:b/>
      <w:bCs/>
      <w:sz w:val="22"/>
      <w:szCs w:val="22"/>
    </w:rPr>
  </w:style>
  <w:style w:type="paragraph" w:styleId="Heading7">
    <w:name w:val="heading 7"/>
    <w:basedOn w:val="Normal"/>
    <w:next w:val="Normal"/>
    <w:qFormat/>
    <w:rsid w:val="0013268A"/>
    <w:pPr>
      <w:tabs>
        <w:tab w:val="num" w:pos="1296"/>
      </w:tabs>
      <w:spacing w:before="240" w:after="60"/>
      <w:ind w:left="1296" w:hanging="1296"/>
      <w:outlineLvl w:val="6"/>
    </w:pPr>
    <w:rPr>
      <w:rFonts w:ascii="Times New Roman" w:hAnsi="Times New Roman"/>
    </w:rPr>
  </w:style>
  <w:style w:type="paragraph" w:styleId="Heading8">
    <w:name w:val="heading 8"/>
    <w:basedOn w:val="Normal"/>
    <w:next w:val="Normal"/>
    <w:qFormat/>
    <w:rsid w:val="0013268A"/>
    <w:pPr>
      <w:tabs>
        <w:tab w:val="num" w:pos="1440"/>
      </w:tabs>
      <w:spacing w:before="240" w:after="60"/>
      <w:ind w:left="1440" w:hanging="1440"/>
      <w:outlineLvl w:val="7"/>
    </w:pPr>
    <w:rPr>
      <w:rFonts w:ascii="Times New Roman" w:hAnsi="Times New Roman"/>
      <w:i/>
      <w:iCs/>
    </w:rPr>
  </w:style>
  <w:style w:type="paragraph" w:styleId="Heading9">
    <w:name w:val="heading 9"/>
    <w:basedOn w:val="Normal"/>
    <w:next w:val="Normal"/>
    <w:qFormat/>
    <w:rsid w:val="0013268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3268A"/>
    <w:rPr>
      <w:rFonts w:ascii="Symbol" w:hAnsi="Symbol"/>
    </w:rPr>
  </w:style>
  <w:style w:type="character" w:customStyle="1" w:styleId="WW8Num2z0">
    <w:name w:val="WW8Num2z0"/>
    <w:rsid w:val="0013268A"/>
    <w:rPr>
      <w:rFonts w:ascii="Wingdings" w:hAnsi="Wingdings" w:cs="Symbol"/>
    </w:rPr>
  </w:style>
  <w:style w:type="character" w:customStyle="1" w:styleId="WW8Num3z0">
    <w:name w:val="WW8Num3z0"/>
    <w:rsid w:val="0013268A"/>
    <w:rPr>
      <w:rFonts w:ascii="Wingdings" w:hAnsi="Wingdings"/>
      <w:sz w:val="16"/>
    </w:rPr>
  </w:style>
  <w:style w:type="character" w:customStyle="1" w:styleId="WW8Num3z1">
    <w:name w:val="WW8Num3z1"/>
    <w:rsid w:val="0013268A"/>
    <w:rPr>
      <w:rFonts w:ascii="Courier New" w:hAnsi="Courier New"/>
    </w:rPr>
  </w:style>
  <w:style w:type="character" w:customStyle="1" w:styleId="WW8Num3z2">
    <w:name w:val="WW8Num3z2"/>
    <w:rsid w:val="0013268A"/>
    <w:rPr>
      <w:rFonts w:ascii="Wingdings" w:hAnsi="Wingdings"/>
    </w:rPr>
  </w:style>
  <w:style w:type="character" w:customStyle="1" w:styleId="WW8Num3z3">
    <w:name w:val="WW8Num3z3"/>
    <w:rsid w:val="0013268A"/>
    <w:rPr>
      <w:rFonts w:ascii="Symbol" w:hAnsi="Symbol"/>
    </w:rPr>
  </w:style>
  <w:style w:type="character" w:customStyle="1" w:styleId="WW8Num4z0">
    <w:name w:val="WW8Num4z0"/>
    <w:rsid w:val="0013268A"/>
    <w:rPr>
      <w:rFonts w:ascii="Courier New" w:hAnsi="Courier New" w:cs="Courier New"/>
    </w:rPr>
  </w:style>
  <w:style w:type="character" w:customStyle="1" w:styleId="WW8Num4z2">
    <w:name w:val="WW8Num4z2"/>
    <w:rsid w:val="0013268A"/>
    <w:rPr>
      <w:rFonts w:ascii="Wingdings" w:hAnsi="Wingdings"/>
    </w:rPr>
  </w:style>
  <w:style w:type="character" w:customStyle="1" w:styleId="WW8Num4z3">
    <w:name w:val="WW8Num4z3"/>
    <w:rsid w:val="0013268A"/>
    <w:rPr>
      <w:rFonts w:ascii="Symbol" w:hAnsi="Symbol"/>
    </w:rPr>
  </w:style>
  <w:style w:type="character" w:customStyle="1" w:styleId="WW8Num5z0">
    <w:name w:val="WW8Num5z0"/>
    <w:rsid w:val="0013268A"/>
    <w:rPr>
      <w:rFonts w:ascii="Wingdings" w:hAnsi="Wingdings"/>
    </w:rPr>
  </w:style>
  <w:style w:type="character" w:customStyle="1" w:styleId="WW8Num5z1">
    <w:name w:val="WW8Num5z1"/>
    <w:rsid w:val="0013268A"/>
    <w:rPr>
      <w:rFonts w:ascii="Courier New" w:hAnsi="Courier New" w:cs="Courier New"/>
    </w:rPr>
  </w:style>
  <w:style w:type="character" w:customStyle="1" w:styleId="WW8Num5z3">
    <w:name w:val="WW8Num5z3"/>
    <w:rsid w:val="0013268A"/>
    <w:rPr>
      <w:rFonts w:ascii="Symbol" w:hAnsi="Symbol"/>
    </w:rPr>
  </w:style>
  <w:style w:type="character" w:customStyle="1" w:styleId="WW8Num6z0">
    <w:name w:val="WW8Num6z0"/>
    <w:rsid w:val="0013268A"/>
    <w:rPr>
      <w:rFonts w:ascii="Wingdings" w:hAnsi="Wingdings"/>
    </w:rPr>
  </w:style>
  <w:style w:type="character" w:customStyle="1" w:styleId="WW8Num6z1">
    <w:name w:val="WW8Num6z1"/>
    <w:rsid w:val="0013268A"/>
    <w:rPr>
      <w:rFonts w:ascii="Courier New" w:hAnsi="Courier New" w:cs="Courier New"/>
    </w:rPr>
  </w:style>
  <w:style w:type="character" w:customStyle="1" w:styleId="WW8Num6z3">
    <w:name w:val="WW8Num6z3"/>
    <w:rsid w:val="0013268A"/>
    <w:rPr>
      <w:rFonts w:ascii="Symbol" w:hAnsi="Symbol"/>
    </w:rPr>
  </w:style>
  <w:style w:type="character" w:customStyle="1" w:styleId="WW8Num7z0">
    <w:name w:val="WW8Num7z0"/>
    <w:rsid w:val="0013268A"/>
    <w:rPr>
      <w:rFonts w:ascii="Symbol" w:hAnsi="Symbol"/>
    </w:rPr>
  </w:style>
  <w:style w:type="character" w:customStyle="1" w:styleId="WW8Num8z0">
    <w:name w:val="WW8Num8z0"/>
    <w:rsid w:val="0013268A"/>
    <w:rPr>
      <w:rFonts w:ascii="Symbol" w:hAnsi="Symbol"/>
    </w:rPr>
  </w:style>
  <w:style w:type="character" w:customStyle="1" w:styleId="WW8Num8z1">
    <w:name w:val="WW8Num8z1"/>
    <w:rsid w:val="0013268A"/>
    <w:rPr>
      <w:rFonts w:ascii="Courier New" w:hAnsi="Courier New" w:cs="Courier New"/>
    </w:rPr>
  </w:style>
  <w:style w:type="character" w:customStyle="1" w:styleId="WW8Num8z2">
    <w:name w:val="WW8Num8z2"/>
    <w:rsid w:val="0013268A"/>
    <w:rPr>
      <w:rFonts w:ascii="Wingdings" w:hAnsi="Wingdings"/>
    </w:rPr>
  </w:style>
  <w:style w:type="character" w:customStyle="1" w:styleId="WW8Num9z0">
    <w:name w:val="WW8Num9z0"/>
    <w:rsid w:val="0013268A"/>
    <w:rPr>
      <w:rFonts w:ascii="Avenir 45" w:hAnsi="Avenir 45" w:cs="Times New Roman"/>
    </w:rPr>
  </w:style>
  <w:style w:type="character" w:customStyle="1" w:styleId="WW8Num10z0">
    <w:name w:val="WW8Num10z0"/>
    <w:rsid w:val="0013268A"/>
    <w:rPr>
      <w:rFonts w:ascii="Wingdings" w:hAnsi="Wingdings"/>
    </w:rPr>
  </w:style>
  <w:style w:type="character" w:customStyle="1" w:styleId="WW8Num10z1">
    <w:name w:val="WW8Num10z1"/>
    <w:rsid w:val="0013268A"/>
    <w:rPr>
      <w:rFonts w:ascii="Courier New" w:hAnsi="Courier New" w:cs="Courier New"/>
    </w:rPr>
  </w:style>
  <w:style w:type="character" w:customStyle="1" w:styleId="WW8Num10z3">
    <w:name w:val="WW8Num10z3"/>
    <w:rsid w:val="0013268A"/>
    <w:rPr>
      <w:rFonts w:ascii="Symbol" w:hAnsi="Symbol"/>
    </w:rPr>
  </w:style>
  <w:style w:type="character" w:customStyle="1" w:styleId="WW8Num11z0">
    <w:name w:val="WW8Num11z0"/>
    <w:rsid w:val="0013268A"/>
    <w:rPr>
      <w:rFonts w:ascii="Wingdings" w:hAnsi="Wingdings"/>
    </w:rPr>
  </w:style>
  <w:style w:type="character" w:customStyle="1" w:styleId="WW8Num11z1">
    <w:name w:val="WW8Num11z1"/>
    <w:rsid w:val="0013268A"/>
    <w:rPr>
      <w:rFonts w:ascii="Courier New" w:hAnsi="Courier New" w:cs="Courier New"/>
    </w:rPr>
  </w:style>
  <w:style w:type="character" w:customStyle="1" w:styleId="WW8Num11z3">
    <w:name w:val="WW8Num11z3"/>
    <w:rsid w:val="0013268A"/>
    <w:rPr>
      <w:rFonts w:ascii="Symbol" w:hAnsi="Symbol"/>
    </w:rPr>
  </w:style>
  <w:style w:type="character" w:customStyle="1" w:styleId="WW8Num12z0">
    <w:name w:val="WW8Num12z0"/>
    <w:rsid w:val="0013268A"/>
    <w:rPr>
      <w:rFonts w:ascii="Wingdings" w:hAnsi="Wingdings"/>
    </w:rPr>
  </w:style>
  <w:style w:type="character" w:customStyle="1" w:styleId="WW8Num12z1">
    <w:name w:val="WW8Num12z1"/>
    <w:rsid w:val="0013268A"/>
    <w:rPr>
      <w:rFonts w:ascii="Courier New" w:hAnsi="Courier New" w:cs="Courier New"/>
    </w:rPr>
  </w:style>
  <w:style w:type="character" w:customStyle="1" w:styleId="WW8Num12z3">
    <w:name w:val="WW8Num12z3"/>
    <w:rsid w:val="0013268A"/>
    <w:rPr>
      <w:rFonts w:ascii="Symbol" w:hAnsi="Symbol"/>
    </w:rPr>
  </w:style>
  <w:style w:type="character" w:customStyle="1" w:styleId="WW8Num13z0">
    <w:name w:val="WW8Num13z0"/>
    <w:rsid w:val="0013268A"/>
    <w:rPr>
      <w:rFonts w:ascii="Wingdings" w:hAnsi="Wingdings"/>
    </w:rPr>
  </w:style>
  <w:style w:type="character" w:customStyle="1" w:styleId="WW8Num13z1">
    <w:name w:val="WW8Num13z1"/>
    <w:rsid w:val="0013268A"/>
    <w:rPr>
      <w:rFonts w:ascii="Courier New" w:hAnsi="Courier New" w:cs="Courier New"/>
    </w:rPr>
  </w:style>
  <w:style w:type="character" w:customStyle="1" w:styleId="WW8Num13z3">
    <w:name w:val="WW8Num13z3"/>
    <w:rsid w:val="0013268A"/>
    <w:rPr>
      <w:rFonts w:ascii="Symbol" w:hAnsi="Symbol"/>
    </w:rPr>
  </w:style>
  <w:style w:type="character" w:customStyle="1" w:styleId="WW8Num14z0">
    <w:name w:val="WW8Num14z0"/>
    <w:rsid w:val="0013268A"/>
    <w:rPr>
      <w:rFonts w:ascii="Book Antiqua" w:hAnsi="Book Antiqua"/>
    </w:rPr>
  </w:style>
  <w:style w:type="character" w:customStyle="1" w:styleId="WW8Num15z0">
    <w:name w:val="WW8Num15z0"/>
    <w:rsid w:val="0013268A"/>
    <w:rPr>
      <w:rFonts w:ascii="Symbol" w:hAnsi="Symbol"/>
    </w:rPr>
  </w:style>
  <w:style w:type="character" w:customStyle="1" w:styleId="WW8Num15z1">
    <w:name w:val="WW8Num15z1"/>
    <w:rsid w:val="0013268A"/>
    <w:rPr>
      <w:rFonts w:ascii="Symbol" w:hAnsi="Symbol"/>
      <w:color w:val="auto"/>
    </w:rPr>
  </w:style>
  <w:style w:type="character" w:customStyle="1" w:styleId="WW8Num15z2">
    <w:name w:val="WW8Num15z2"/>
    <w:rsid w:val="0013268A"/>
    <w:rPr>
      <w:rFonts w:ascii="Wingdings" w:hAnsi="Wingdings"/>
    </w:rPr>
  </w:style>
  <w:style w:type="character" w:customStyle="1" w:styleId="WW8Num16z0">
    <w:name w:val="WW8Num16z0"/>
    <w:rsid w:val="0013268A"/>
    <w:rPr>
      <w:rFonts w:ascii="Wingdings" w:hAnsi="Wingdings"/>
    </w:rPr>
  </w:style>
  <w:style w:type="character" w:customStyle="1" w:styleId="WW8Num16z1">
    <w:name w:val="WW8Num16z1"/>
    <w:rsid w:val="0013268A"/>
    <w:rPr>
      <w:rFonts w:ascii="Courier New" w:hAnsi="Courier New" w:cs="Courier New"/>
    </w:rPr>
  </w:style>
  <w:style w:type="character" w:customStyle="1" w:styleId="WW8Num16z3">
    <w:name w:val="WW8Num16z3"/>
    <w:rsid w:val="0013268A"/>
    <w:rPr>
      <w:rFonts w:ascii="Symbol" w:hAnsi="Symbol"/>
    </w:rPr>
  </w:style>
  <w:style w:type="character" w:customStyle="1" w:styleId="WW8Num17z0">
    <w:name w:val="WW8Num17z0"/>
    <w:rsid w:val="0013268A"/>
    <w:rPr>
      <w:rFonts w:ascii="Wingdings" w:hAnsi="Wingdings"/>
    </w:rPr>
  </w:style>
  <w:style w:type="character" w:customStyle="1" w:styleId="WW8Num17z1">
    <w:name w:val="WW8Num17z1"/>
    <w:rsid w:val="0013268A"/>
    <w:rPr>
      <w:rFonts w:ascii="Courier New" w:hAnsi="Courier New"/>
    </w:rPr>
  </w:style>
  <w:style w:type="character" w:customStyle="1" w:styleId="WW8Num17z3">
    <w:name w:val="WW8Num17z3"/>
    <w:rsid w:val="0013268A"/>
    <w:rPr>
      <w:rFonts w:ascii="Symbol" w:hAnsi="Symbol"/>
    </w:rPr>
  </w:style>
  <w:style w:type="character" w:customStyle="1" w:styleId="WW8Num18z0">
    <w:name w:val="WW8Num18z0"/>
    <w:rsid w:val="0013268A"/>
    <w:rPr>
      <w:rFonts w:ascii="Wingdings" w:hAnsi="Wingdings"/>
    </w:rPr>
  </w:style>
  <w:style w:type="character" w:customStyle="1" w:styleId="WW8Num18z1">
    <w:name w:val="WW8Num18z1"/>
    <w:rsid w:val="0013268A"/>
    <w:rPr>
      <w:rFonts w:cs="Times New Roman"/>
    </w:rPr>
  </w:style>
  <w:style w:type="character" w:customStyle="1" w:styleId="WW8Num19z0">
    <w:name w:val="WW8Num19z0"/>
    <w:rsid w:val="0013268A"/>
    <w:rPr>
      <w:rFonts w:ascii="Wingdings" w:hAnsi="Wingdings"/>
    </w:rPr>
  </w:style>
  <w:style w:type="character" w:customStyle="1" w:styleId="WW8Num19z1">
    <w:name w:val="WW8Num19z1"/>
    <w:rsid w:val="0013268A"/>
    <w:rPr>
      <w:rFonts w:ascii="Courier New" w:hAnsi="Courier New"/>
    </w:rPr>
  </w:style>
  <w:style w:type="character" w:customStyle="1" w:styleId="WW8Num19z3">
    <w:name w:val="WW8Num19z3"/>
    <w:rsid w:val="0013268A"/>
    <w:rPr>
      <w:rFonts w:ascii="Symbol" w:hAnsi="Symbol"/>
    </w:rPr>
  </w:style>
  <w:style w:type="character" w:customStyle="1" w:styleId="WW8Num20z0">
    <w:name w:val="WW8Num20z0"/>
    <w:rsid w:val="0013268A"/>
    <w:rPr>
      <w:rFonts w:ascii="Wingdings" w:hAnsi="Wingdings"/>
    </w:rPr>
  </w:style>
  <w:style w:type="character" w:customStyle="1" w:styleId="WW8Num20z1">
    <w:name w:val="WW8Num20z1"/>
    <w:rsid w:val="0013268A"/>
    <w:rPr>
      <w:rFonts w:ascii="Courier New" w:hAnsi="Courier New" w:cs="Courier New"/>
    </w:rPr>
  </w:style>
  <w:style w:type="character" w:customStyle="1" w:styleId="WW8Num20z3">
    <w:name w:val="WW8Num20z3"/>
    <w:rsid w:val="0013268A"/>
    <w:rPr>
      <w:rFonts w:ascii="Symbol" w:hAnsi="Symbol"/>
    </w:rPr>
  </w:style>
  <w:style w:type="character" w:styleId="PageNumber">
    <w:name w:val="page number"/>
    <w:basedOn w:val="DefaultParagraphFont"/>
    <w:rsid w:val="0013268A"/>
  </w:style>
  <w:style w:type="character" w:customStyle="1" w:styleId="alltext1">
    <w:name w:val="alltext1"/>
    <w:basedOn w:val="DefaultParagraphFont"/>
    <w:rsid w:val="0013268A"/>
    <w:rPr>
      <w:rFonts w:ascii="Arial" w:hAnsi="Arial" w:cs="Arial"/>
      <w:strike w:val="0"/>
      <w:dstrike w:val="0"/>
      <w:color w:val="333333"/>
      <w:sz w:val="18"/>
      <w:szCs w:val="18"/>
      <w:u w:val="none"/>
    </w:rPr>
  </w:style>
  <w:style w:type="character" w:customStyle="1" w:styleId="ResumeBodyCharChar">
    <w:name w:val="Resume Body Char Char"/>
    <w:basedOn w:val="DefaultParagraphFont"/>
    <w:rsid w:val="0013268A"/>
    <w:rPr>
      <w:szCs w:val="24"/>
      <w:lang w:val="en-US" w:eastAsia="ar-SA" w:bidi="ar-SA"/>
    </w:rPr>
  </w:style>
  <w:style w:type="character" w:customStyle="1" w:styleId="ResumeSkillSetChar">
    <w:name w:val="Resume SkillSet Char"/>
    <w:basedOn w:val="DefaultParagraphFont"/>
    <w:rsid w:val="0013268A"/>
    <w:rPr>
      <w:rFonts w:ascii="Calibri" w:hAnsi="Calibri"/>
      <w:b/>
      <w:bCs/>
    </w:rPr>
  </w:style>
  <w:style w:type="character" w:customStyle="1" w:styleId="ResumeListChar">
    <w:name w:val="Resume List Char"/>
    <w:basedOn w:val="DefaultParagraphFont"/>
    <w:rsid w:val="0013268A"/>
    <w:rPr>
      <w:lang w:val="en-US" w:eastAsia="ar-SA" w:bidi="ar-SA"/>
    </w:rPr>
  </w:style>
  <w:style w:type="character" w:styleId="Hyperlink">
    <w:name w:val="Hyperlink"/>
    <w:basedOn w:val="DefaultParagraphFont"/>
    <w:rsid w:val="0013268A"/>
    <w:rPr>
      <w:color w:val="0000FF"/>
      <w:u w:val="single"/>
    </w:rPr>
  </w:style>
  <w:style w:type="character" w:customStyle="1" w:styleId="EmailStyle44">
    <w:name w:val="EmailStyle44"/>
    <w:basedOn w:val="DefaultParagraphFont"/>
    <w:rsid w:val="0013268A"/>
    <w:rPr>
      <w:rFonts w:ascii="Bookman Old Style" w:hAnsi="Bookman Old Style"/>
      <w:b w:val="0"/>
      <w:bCs w:val="0"/>
      <w:i w:val="0"/>
      <w:iCs w:val="0"/>
      <w:strike w:val="0"/>
      <w:dstrike w:val="0"/>
      <w:color w:val="auto"/>
      <w:sz w:val="22"/>
      <w:szCs w:val="22"/>
      <w:u w:val="none"/>
    </w:rPr>
  </w:style>
  <w:style w:type="character" w:customStyle="1" w:styleId="HTMLPreformattedChar">
    <w:name w:val="HTML Preformatted Char"/>
    <w:basedOn w:val="DefaultParagraphFont"/>
    <w:rsid w:val="0013268A"/>
    <w:rPr>
      <w:rFonts w:ascii="Courier New" w:hAnsi="Courier New" w:cs="Courier New"/>
    </w:rPr>
  </w:style>
  <w:style w:type="character" w:customStyle="1" w:styleId="BodyText2Char">
    <w:name w:val="Body Text 2 Char"/>
    <w:basedOn w:val="DefaultParagraphFont"/>
    <w:rsid w:val="0013268A"/>
    <w:rPr>
      <w:rFonts w:ascii="Palatino Linotype" w:hAnsi="Palatino Linotype"/>
      <w:sz w:val="24"/>
      <w:szCs w:val="24"/>
      <w:lang w:val="en-US"/>
    </w:rPr>
  </w:style>
  <w:style w:type="character" w:customStyle="1" w:styleId="spelle">
    <w:name w:val="spelle"/>
    <w:basedOn w:val="DefaultParagraphFont"/>
    <w:rsid w:val="0013268A"/>
  </w:style>
  <w:style w:type="paragraph" w:customStyle="1" w:styleId="Heading">
    <w:name w:val="Heading"/>
    <w:basedOn w:val="Normal"/>
    <w:next w:val="BodyText"/>
    <w:rsid w:val="0013268A"/>
    <w:pPr>
      <w:keepNext/>
      <w:spacing w:before="240" w:after="120"/>
    </w:pPr>
    <w:rPr>
      <w:rFonts w:ascii="Arial" w:eastAsia="SimSun" w:hAnsi="Arial" w:cs="Tahoma"/>
      <w:sz w:val="28"/>
      <w:szCs w:val="28"/>
    </w:rPr>
  </w:style>
  <w:style w:type="paragraph" w:styleId="BodyText">
    <w:name w:val="Body Text"/>
    <w:basedOn w:val="Normal"/>
    <w:rsid w:val="0013268A"/>
    <w:rPr>
      <w:rFonts w:ascii="Times New Roman" w:hAnsi="Times New Roman"/>
      <w:szCs w:val="20"/>
    </w:rPr>
  </w:style>
  <w:style w:type="paragraph" w:styleId="List">
    <w:name w:val="List"/>
    <w:basedOn w:val="BodyText"/>
    <w:rsid w:val="0013268A"/>
    <w:rPr>
      <w:rFonts w:cs="Tahoma"/>
    </w:rPr>
  </w:style>
  <w:style w:type="paragraph" w:styleId="Caption">
    <w:name w:val="caption"/>
    <w:basedOn w:val="Normal"/>
    <w:qFormat/>
    <w:rsid w:val="0013268A"/>
    <w:pPr>
      <w:suppressLineNumbers/>
      <w:spacing w:before="120" w:after="120"/>
    </w:pPr>
    <w:rPr>
      <w:rFonts w:cs="Tahoma"/>
      <w:i/>
      <w:iCs/>
    </w:rPr>
  </w:style>
  <w:style w:type="paragraph" w:customStyle="1" w:styleId="Index">
    <w:name w:val="Index"/>
    <w:basedOn w:val="Normal"/>
    <w:rsid w:val="0013268A"/>
    <w:pPr>
      <w:suppressLineNumbers/>
    </w:pPr>
    <w:rPr>
      <w:rFonts w:cs="Tahoma"/>
    </w:rPr>
  </w:style>
  <w:style w:type="paragraph" w:styleId="ListBullet">
    <w:name w:val="List Bullet"/>
    <w:basedOn w:val="Normal"/>
    <w:next w:val="ListBullet2"/>
    <w:rsid w:val="0013268A"/>
    <w:pPr>
      <w:keepNext/>
    </w:pPr>
  </w:style>
  <w:style w:type="paragraph" w:customStyle="1" w:styleId="ResumeName">
    <w:name w:val="Resume Name"/>
    <w:basedOn w:val="Heading1"/>
    <w:next w:val="ResumeHeading"/>
    <w:rsid w:val="0013268A"/>
    <w:pPr>
      <w:spacing w:after="120"/>
    </w:pPr>
    <w:rPr>
      <w:rFonts w:ascii="Times New Roman" w:hAnsi="Times New Roman" w:cs="Times New Roman"/>
      <w:i/>
      <w:sz w:val="28"/>
      <w:szCs w:val="28"/>
    </w:rPr>
  </w:style>
  <w:style w:type="paragraph" w:customStyle="1" w:styleId="ResumeHeading">
    <w:name w:val="Resume Heading"/>
    <w:basedOn w:val="Heading2"/>
    <w:rsid w:val="0013268A"/>
    <w:pPr>
      <w:tabs>
        <w:tab w:val="clear" w:pos="576"/>
      </w:tabs>
      <w:ind w:left="0" w:firstLine="0"/>
    </w:pPr>
    <w:rPr>
      <w:rFonts w:ascii="Times New Roman" w:hAnsi="Times New Roman"/>
    </w:rPr>
  </w:style>
  <w:style w:type="paragraph" w:customStyle="1" w:styleId="ResumeBullet">
    <w:name w:val="Resume Bullet"/>
    <w:basedOn w:val="Normal"/>
    <w:next w:val="ResumeBullet2"/>
    <w:rsid w:val="0013268A"/>
    <w:pPr>
      <w:keepLines/>
      <w:widowControl w:val="0"/>
      <w:spacing w:before="60"/>
    </w:pPr>
    <w:rPr>
      <w:rFonts w:ascii="Times New Roman" w:hAnsi="Times New Roman"/>
      <w:sz w:val="20"/>
    </w:rPr>
  </w:style>
  <w:style w:type="paragraph" w:customStyle="1" w:styleId="ResumeBodyChar">
    <w:name w:val="Resume Body Char"/>
    <w:basedOn w:val="Normal"/>
    <w:rsid w:val="0013268A"/>
    <w:pPr>
      <w:spacing w:before="60"/>
    </w:pPr>
    <w:rPr>
      <w:rFonts w:ascii="Times New Roman" w:hAnsi="Times New Roman"/>
      <w:sz w:val="20"/>
    </w:rPr>
  </w:style>
  <w:style w:type="paragraph" w:styleId="ListBullet2">
    <w:name w:val="List Bullet 2"/>
    <w:basedOn w:val="Normal"/>
    <w:rsid w:val="0013268A"/>
    <w:pPr>
      <w:keepNext/>
    </w:pPr>
  </w:style>
  <w:style w:type="paragraph" w:customStyle="1" w:styleId="ResumeBullet2">
    <w:name w:val="Resume Bullet 2"/>
    <w:rsid w:val="0013268A"/>
    <w:pPr>
      <w:tabs>
        <w:tab w:val="num" w:pos="360"/>
      </w:tabs>
      <w:suppressAutoHyphens/>
      <w:ind w:left="360" w:hanging="360"/>
    </w:pPr>
    <w:rPr>
      <w:rFonts w:eastAsia="Arial"/>
      <w:lang w:val="en-US" w:eastAsia="ar-SA"/>
    </w:rPr>
  </w:style>
  <w:style w:type="paragraph" w:customStyle="1" w:styleId="ResumeSkillSet">
    <w:name w:val="Resume SkillSet"/>
    <w:basedOn w:val="ResumeBodyChar"/>
    <w:rsid w:val="0013268A"/>
    <w:pPr>
      <w:keepLines/>
      <w:jc w:val="center"/>
    </w:pPr>
    <w:rPr>
      <w:rFonts w:ascii="Calibri" w:hAnsi="Calibri"/>
      <w:b/>
      <w:bCs/>
      <w:szCs w:val="20"/>
    </w:rPr>
  </w:style>
  <w:style w:type="paragraph" w:customStyle="1" w:styleId="ResumeHeader">
    <w:name w:val="Resume Header"/>
    <w:basedOn w:val="ResumeName"/>
    <w:rsid w:val="0013268A"/>
    <w:pPr>
      <w:spacing w:before="120"/>
    </w:pPr>
  </w:style>
  <w:style w:type="paragraph" w:styleId="Header">
    <w:name w:val="header"/>
    <w:basedOn w:val="Normal"/>
    <w:rsid w:val="0013268A"/>
  </w:style>
  <w:style w:type="paragraph" w:styleId="Footer">
    <w:name w:val="footer"/>
    <w:basedOn w:val="Normal"/>
    <w:rsid w:val="0013268A"/>
  </w:style>
  <w:style w:type="paragraph" w:customStyle="1" w:styleId="ResumeCitation">
    <w:name w:val="Resume Citation"/>
    <w:basedOn w:val="ResumeBodyChar"/>
    <w:rsid w:val="0013268A"/>
    <w:pPr>
      <w:ind w:left="360" w:hanging="360"/>
    </w:pPr>
    <w:rPr>
      <w:bCs/>
    </w:rPr>
  </w:style>
  <w:style w:type="paragraph" w:customStyle="1" w:styleId="ResumeFooter">
    <w:name w:val="Resume Footer"/>
    <w:basedOn w:val="Normal"/>
    <w:rsid w:val="0013268A"/>
    <w:pPr>
      <w:jc w:val="both"/>
    </w:pPr>
    <w:rPr>
      <w:rFonts w:ascii="Times New Roman" w:hAnsi="Times New Roman"/>
      <w:i/>
      <w:sz w:val="16"/>
    </w:rPr>
  </w:style>
  <w:style w:type="paragraph" w:customStyle="1" w:styleId="ResumeLastSaved">
    <w:name w:val="Resume LastSaved"/>
    <w:rsid w:val="0013268A"/>
    <w:pPr>
      <w:suppressAutoHyphens/>
      <w:jc w:val="center"/>
    </w:pPr>
    <w:rPr>
      <w:rFonts w:eastAsia="Arial"/>
      <w:i/>
      <w:sz w:val="12"/>
      <w:lang w:val="en-US" w:eastAsia="ar-SA"/>
    </w:rPr>
  </w:style>
  <w:style w:type="paragraph" w:customStyle="1" w:styleId="ResumeProject">
    <w:name w:val="Resume Project"/>
    <w:basedOn w:val="ResumeHeading"/>
    <w:next w:val="ResumeDatehidden"/>
    <w:rsid w:val="0013268A"/>
    <w:pPr>
      <w:spacing w:before="120" w:after="0"/>
    </w:pPr>
    <w:rPr>
      <w:i w:val="0"/>
      <w:sz w:val="20"/>
      <w:u w:val="single"/>
    </w:rPr>
  </w:style>
  <w:style w:type="paragraph" w:customStyle="1" w:styleId="ResumeList">
    <w:name w:val="Resume List"/>
    <w:rsid w:val="0013268A"/>
    <w:pPr>
      <w:suppressAutoHyphens/>
      <w:spacing w:before="60"/>
    </w:pPr>
    <w:rPr>
      <w:rFonts w:eastAsia="Arial"/>
      <w:lang w:val="en-US" w:eastAsia="ar-SA"/>
    </w:rPr>
  </w:style>
  <w:style w:type="paragraph" w:customStyle="1" w:styleId="ResumeDatehidden">
    <w:name w:val="Resume Date (hidden)"/>
    <w:basedOn w:val="Normal"/>
    <w:next w:val="ResumeBullet"/>
    <w:rsid w:val="0013268A"/>
    <w:pPr>
      <w:keepLines/>
      <w:spacing w:before="60"/>
    </w:pPr>
    <w:rPr>
      <w:rFonts w:ascii="Times New Roman" w:hAnsi="Times New Roman"/>
      <w:b/>
      <w:vanish/>
      <w:sz w:val="20"/>
    </w:rPr>
  </w:style>
  <w:style w:type="paragraph" w:customStyle="1" w:styleId="EnterYourName">
    <w:name w:val="Enter Your Name"/>
    <w:basedOn w:val="ResumeHeader"/>
    <w:rsid w:val="0013268A"/>
    <w:pPr>
      <w:jc w:val="right"/>
    </w:pPr>
    <w:rPr>
      <w:iCs/>
    </w:rPr>
  </w:style>
  <w:style w:type="paragraph" w:styleId="Date">
    <w:name w:val="Date"/>
    <w:basedOn w:val="Normal"/>
    <w:next w:val="Normal"/>
    <w:rsid w:val="0013268A"/>
  </w:style>
  <w:style w:type="paragraph" w:customStyle="1" w:styleId="ProjectDates">
    <w:name w:val="Project Dates"/>
    <w:basedOn w:val="Date"/>
    <w:rsid w:val="0013268A"/>
    <w:rPr>
      <w:rFonts w:ascii="Times New Roman" w:hAnsi="Times New Roman"/>
      <w:b/>
      <w:sz w:val="20"/>
    </w:rPr>
  </w:style>
  <w:style w:type="paragraph" w:customStyle="1" w:styleId="IndividualProfile">
    <w:name w:val="Individual Profile"/>
    <w:basedOn w:val="ResumeHeader"/>
    <w:rsid w:val="0013268A"/>
    <w:rPr>
      <w:iCs/>
      <w:sz w:val="32"/>
      <w:szCs w:val="20"/>
    </w:rPr>
  </w:style>
  <w:style w:type="paragraph" w:customStyle="1" w:styleId="CVRHS">
    <w:name w:val="CV_RHS"/>
    <w:basedOn w:val="Normal"/>
    <w:rsid w:val="0013268A"/>
    <w:pPr>
      <w:widowControl w:val="0"/>
      <w:autoSpaceDE w:val="0"/>
      <w:spacing w:after="60"/>
    </w:pPr>
    <w:rPr>
      <w:rFonts w:ascii="Times" w:hAnsi="Times" w:cs="Times"/>
    </w:rPr>
  </w:style>
  <w:style w:type="paragraph" w:customStyle="1" w:styleId="level2">
    <w:name w:val="_level2"/>
    <w:basedOn w:val="Normal"/>
    <w:rsid w:val="0013268A"/>
    <w:pPr>
      <w:widowControl w:val="0"/>
      <w:ind w:left="720" w:hanging="360"/>
    </w:pPr>
    <w:rPr>
      <w:rFonts w:ascii="Times New Roman" w:hAnsi="Times New Roman"/>
      <w:szCs w:val="20"/>
    </w:rPr>
  </w:style>
  <w:style w:type="paragraph" w:styleId="HTMLPreformatted">
    <w:name w:val="HTML Preformatted"/>
    <w:basedOn w:val="Normal"/>
    <w:rsid w:val="0013268A"/>
    <w:rPr>
      <w:rFonts w:ascii="Courier New" w:hAnsi="Courier New" w:cs="Courier New"/>
      <w:sz w:val="20"/>
      <w:szCs w:val="20"/>
    </w:rPr>
  </w:style>
  <w:style w:type="paragraph" w:styleId="BodyText2">
    <w:name w:val="Body Text 2"/>
    <w:basedOn w:val="Normal"/>
    <w:rsid w:val="0013268A"/>
    <w:pPr>
      <w:spacing w:after="120" w:line="480" w:lineRule="auto"/>
    </w:pPr>
  </w:style>
  <w:style w:type="paragraph" w:customStyle="1" w:styleId="WW-PlainText">
    <w:name w:val="WW-Plain Text"/>
    <w:basedOn w:val="Normal"/>
    <w:rsid w:val="0013268A"/>
    <w:rPr>
      <w:rFonts w:ascii="Courier New" w:hAnsi="Courier New" w:cs="Courier New"/>
      <w:sz w:val="20"/>
      <w:szCs w:val="20"/>
    </w:rPr>
  </w:style>
  <w:style w:type="paragraph" w:customStyle="1" w:styleId="TableContents">
    <w:name w:val="Table Contents"/>
    <w:basedOn w:val="Normal"/>
    <w:rsid w:val="0013268A"/>
    <w:pPr>
      <w:suppressLineNumbers/>
    </w:pPr>
  </w:style>
  <w:style w:type="paragraph" w:customStyle="1" w:styleId="TableHeading">
    <w:name w:val="Table Heading"/>
    <w:basedOn w:val="TableContents"/>
    <w:rsid w:val="0013268A"/>
    <w:pPr>
      <w:jc w:val="center"/>
    </w:pPr>
    <w:rPr>
      <w:b/>
      <w:bCs/>
    </w:rPr>
  </w:style>
  <w:style w:type="paragraph" w:customStyle="1" w:styleId="Framecontents">
    <w:name w:val="Frame contents"/>
    <w:basedOn w:val="BodyText"/>
    <w:rsid w:val="0013268A"/>
  </w:style>
  <w:style w:type="character" w:customStyle="1" w:styleId="apple-converted-space">
    <w:name w:val="apple-converted-space"/>
    <w:basedOn w:val="DefaultParagraphFont"/>
    <w:rsid w:val="002B4D3D"/>
  </w:style>
  <w:style w:type="paragraph" w:styleId="ListParagraph">
    <w:name w:val="List Paragraph"/>
    <w:basedOn w:val="Normal"/>
    <w:link w:val="ListParagraphChar"/>
    <w:qFormat/>
    <w:rsid w:val="005C5CF4"/>
    <w:pPr>
      <w:ind w:left="720"/>
      <w:contextualSpacing/>
    </w:pPr>
  </w:style>
  <w:style w:type="character" w:customStyle="1" w:styleId="Heading2Char">
    <w:name w:val="Heading 2 Char"/>
    <w:basedOn w:val="DefaultParagraphFont"/>
    <w:rsid w:val="00795172"/>
    <w:rPr>
      <w:rFonts w:ascii="Cambria" w:eastAsia="Times New Roman" w:hAnsi="Cambria" w:cs="Times New Roman"/>
      <w:b/>
      <w:bCs/>
      <w:i/>
      <w:iCs/>
      <w:sz w:val="28"/>
      <w:szCs w:val="28"/>
    </w:rPr>
  </w:style>
  <w:style w:type="paragraph" w:styleId="NoSpacing">
    <w:name w:val="No Spacing"/>
    <w:uiPriority w:val="1"/>
    <w:qFormat/>
    <w:rsid w:val="002E5F03"/>
    <w:pPr>
      <w:suppressAutoHyphens/>
    </w:pPr>
    <w:rPr>
      <w:rFonts w:ascii="Palatino Linotype" w:hAnsi="Palatino Linotype"/>
      <w:sz w:val="24"/>
      <w:szCs w:val="24"/>
      <w:lang w:val="en-US" w:eastAsia="ar-SA"/>
    </w:rPr>
  </w:style>
  <w:style w:type="paragraph" w:customStyle="1" w:styleId="Normal1">
    <w:name w:val="Normal1"/>
    <w:rsid w:val="00A87DA7"/>
    <w:pPr>
      <w:spacing w:line="360" w:lineRule="auto"/>
    </w:pPr>
    <w:rPr>
      <w:rFonts w:ascii="Arial" w:eastAsia="Arial" w:hAnsi="Arial" w:cs="Arial"/>
      <w:color w:val="666666"/>
      <w:szCs w:val="22"/>
      <w:lang w:val="en-US" w:eastAsia="en-US"/>
    </w:rPr>
  </w:style>
  <w:style w:type="character" w:customStyle="1" w:styleId="ListParagraphChar">
    <w:name w:val="List Paragraph Char"/>
    <w:link w:val="ListParagraph"/>
    <w:uiPriority w:val="72"/>
    <w:locked/>
    <w:rsid w:val="004964A2"/>
    <w:rPr>
      <w:rFonts w:ascii="Palatino Linotype" w:hAnsi="Palatino Linotype"/>
      <w:sz w:val="24"/>
      <w:szCs w:val="24"/>
      <w:lang w:val="en-US" w:eastAsia="ar-SA"/>
    </w:rPr>
  </w:style>
  <w:style w:type="character" w:customStyle="1" w:styleId="hl">
    <w:name w:val="hl"/>
    <w:basedOn w:val="DefaultParagraphFont"/>
    <w:rsid w:val="001A32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68A"/>
    <w:pPr>
      <w:suppressAutoHyphens/>
    </w:pPr>
    <w:rPr>
      <w:rFonts w:ascii="Palatino Linotype" w:hAnsi="Palatino Linotype"/>
      <w:sz w:val="24"/>
      <w:szCs w:val="24"/>
      <w:lang w:val="en-US" w:eastAsia="ar-SA"/>
    </w:rPr>
  </w:style>
  <w:style w:type="paragraph" w:styleId="Heading1">
    <w:name w:val="heading 1"/>
    <w:basedOn w:val="Normal"/>
    <w:next w:val="Normal"/>
    <w:qFormat/>
    <w:rsid w:val="0013268A"/>
    <w:pPr>
      <w:keepNext/>
      <w:spacing w:before="240" w:after="60"/>
      <w:outlineLvl w:val="0"/>
    </w:pPr>
    <w:rPr>
      <w:rFonts w:ascii="Arial" w:hAnsi="Arial" w:cs="Arial"/>
      <w:b/>
      <w:bCs/>
      <w:kern w:val="1"/>
      <w:sz w:val="32"/>
      <w:szCs w:val="32"/>
    </w:rPr>
  </w:style>
  <w:style w:type="paragraph" w:styleId="Heading2">
    <w:name w:val="heading 2"/>
    <w:basedOn w:val="Normal"/>
    <w:next w:val="Normal"/>
    <w:qFormat/>
    <w:rsid w:val="0013268A"/>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13268A"/>
    <w:pPr>
      <w:keepNext/>
      <w:tabs>
        <w:tab w:val="num" w:pos="720"/>
      </w:tabs>
      <w:ind w:left="720" w:hanging="720"/>
      <w:outlineLvl w:val="2"/>
    </w:pPr>
    <w:rPr>
      <w:rFonts w:ascii="Times New Roman" w:hAnsi="Times New Roman"/>
      <w:b/>
      <w:sz w:val="22"/>
      <w:szCs w:val="20"/>
    </w:rPr>
  </w:style>
  <w:style w:type="paragraph" w:styleId="Heading4">
    <w:name w:val="heading 4"/>
    <w:basedOn w:val="Normal"/>
    <w:next w:val="Normal"/>
    <w:qFormat/>
    <w:rsid w:val="0013268A"/>
    <w:pPr>
      <w:keepNext/>
      <w:tabs>
        <w:tab w:val="num" w:pos="864"/>
      </w:tabs>
      <w:spacing w:before="240" w:after="60"/>
      <w:ind w:left="864" w:hanging="864"/>
      <w:outlineLvl w:val="3"/>
    </w:pPr>
    <w:rPr>
      <w:rFonts w:ascii="Times New Roman" w:hAnsi="Times New Roman"/>
      <w:b/>
      <w:bCs/>
      <w:sz w:val="28"/>
      <w:szCs w:val="28"/>
    </w:rPr>
  </w:style>
  <w:style w:type="paragraph" w:styleId="Heading5">
    <w:name w:val="heading 5"/>
    <w:basedOn w:val="Normal"/>
    <w:next w:val="Normal"/>
    <w:qFormat/>
    <w:rsid w:val="0013268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13268A"/>
    <w:pPr>
      <w:tabs>
        <w:tab w:val="num" w:pos="1152"/>
      </w:tabs>
      <w:spacing w:before="240" w:after="60"/>
      <w:ind w:left="1152" w:hanging="1152"/>
      <w:outlineLvl w:val="5"/>
    </w:pPr>
    <w:rPr>
      <w:rFonts w:ascii="Times New Roman" w:hAnsi="Times New Roman"/>
      <w:b/>
      <w:bCs/>
      <w:sz w:val="22"/>
      <w:szCs w:val="22"/>
    </w:rPr>
  </w:style>
  <w:style w:type="paragraph" w:styleId="Heading7">
    <w:name w:val="heading 7"/>
    <w:basedOn w:val="Normal"/>
    <w:next w:val="Normal"/>
    <w:qFormat/>
    <w:rsid w:val="0013268A"/>
    <w:pPr>
      <w:tabs>
        <w:tab w:val="num" w:pos="1296"/>
      </w:tabs>
      <w:spacing w:before="240" w:after="60"/>
      <w:ind w:left="1296" w:hanging="1296"/>
      <w:outlineLvl w:val="6"/>
    </w:pPr>
    <w:rPr>
      <w:rFonts w:ascii="Times New Roman" w:hAnsi="Times New Roman"/>
    </w:rPr>
  </w:style>
  <w:style w:type="paragraph" w:styleId="Heading8">
    <w:name w:val="heading 8"/>
    <w:basedOn w:val="Normal"/>
    <w:next w:val="Normal"/>
    <w:qFormat/>
    <w:rsid w:val="0013268A"/>
    <w:pPr>
      <w:tabs>
        <w:tab w:val="num" w:pos="1440"/>
      </w:tabs>
      <w:spacing w:before="240" w:after="60"/>
      <w:ind w:left="1440" w:hanging="1440"/>
      <w:outlineLvl w:val="7"/>
    </w:pPr>
    <w:rPr>
      <w:rFonts w:ascii="Times New Roman" w:hAnsi="Times New Roman"/>
      <w:i/>
      <w:iCs/>
    </w:rPr>
  </w:style>
  <w:style w:type="paragraph" w:styleId="Heading9">
    <w:name w:val="heading 9"/>
    <w:basedOn w:val="Normal"/>
    <w:next w:val="Normal"/>
    <w:qFormat/>
    <w:rsid w:val="0013268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3268A"/>
    <w:rPr>
      <w:rFonts w:ascii="Symbol" w:hAnsi="Symbol"/>
    </w:rPr>
  </w:style>
  <w:style w:type="character" w:customStyle="1" w:styleId="WW8Num2z0">
    <w:name w:val="WW8Num2z0"/>
    <w:rsid w:val="0013268A"/>
    <w:rPr>
      <w:rFonts w:ascii="Wingdings" w:hAnsi="Wingdings" w:cs="Symbol"/>
    </w:rPr>
  </w:style>
  <w:style w:type="character" w:customStyle="1" w:styleId="WW8Num3z0">
    <w:name w:val="WW8Num3z0"/>
    <w:rsid w:val="0013268A"/>
    <w:rPr>
      <w:rFonts w:ascii="Wingdings" w:hAnsi="Wingdings"/>
      <w:sz w:val="16"/>
    </w:rPr>
  </w:style>
  <w:style w:type="character" w:customStyle="1" w:styleId="WW8Num3z1">
    <w:name w:val="WW8Num3z1"/>
    <w:rsid w:val="0013268A"/>
    <w:rPr>
      <w:rFonts w:ascii="Courier New" w:hAnsi="Courier New"/>
    </w:rPr>
  </w:style>
  <w:style w:type="character" w:customStyle="1" w:styleId="WW8Num3z2">
    <w:name w:val="WW8Num3z2"/>
    <w:rsid w:val="0013268A"/>
    <w:rPr>
      <w:rFonts w:ascii="Wingdings" w:hAnsi="Wingdings"/>
    </w:rPr>
  </w:style>
  <w:style w:type="character" w:customStyle="1" w:styleId="WW8Num3z3">
    <w:name w:val="WW8Num3z3"/>
    <w:rsid w:val="0013268A"/>
    <w:rPr>
      <w:rFonts w:ascii="Symbol" w:hAnsi="Symbol"/>
    </w:rPr>
  </w:style>
  <w:style w:type="character" w:customStyle="1" w:styleId="WW8Num4z0">
    <w:name w:val="WW8Num4z0"/>
    <w:rsid w:val="0013268A"/>
    <w:rPr>
      <w:rFonts w:ascii="Courier New" w:hAnsi="Courier New" w:cs="Courier New"/>
    </w:rPr>
  </w:style>
  <w:style w:type="character" w:customStyle="1" w:styleId="WW8Num4z2">
    <w:name w:val="WW8Num4z2"/>
    <w:rsid w:val="0013268A"/>
    <w:rPr>
      <w:rFonts w:ascii="Wingdings" w:hAnsi="Wingdings"/>
    </w:rPr>
  </w:style>
  <w:style w:type="character" w:customStyle="1" w:styleId="WW8Num4z3">
    <w:name w:val="WW8Num4z3"/>
    <w:rsid w:val="0013268A"/>
    <w:rPr>
      <w:rFonts w:ascii="Symbol" w:hAnsi="Symbol"/>
    </w:rPr>
  </w:style>
  <w:style w:type="character" w:customStyle="1" w:styleId="WW8Num5z0">
    <w:name w:val="WW8Num5z0"/>
    <w:rsid w:val="0013268A"/>
    <w:rPr>
      <w:rFonts w:ascii="Wingdings" w:hAnsi="Wingdings"/>
    </w:rPr>
  </w:style>
  <w:style w:type="character" w:customStyle="1" w:styleId="WW8Num5z1">
    <w:name w:val="WW8Num5z1"/>
    <w:rsid w:val="0013268A"/>
    <w:rPr>
      <w:rFonts w:ascii="Courier New" w:hAnsi="Courier New" w:cs="Courier New"/>
    </w:rPr>
  </w:style>
  <w:style w:type="character" w:customStyle="1" w:styleId="WW8Num5z3">
    <w:name w:val="WW8Num5z3"/>
    <w:rsid w:val="0013268A"/>
    <w:rPr>
      <w:rFonts w:ascii="Symbol" w:hAnsi="Symbol"/>
    </w:rPr>
  </w:style>
  <w:style w:type="character" w:customStyle="1" w:styleId="WW8Num6z0">
    <w:name w:val="WW8Num6z0"/>
    <w:rsid w:val="0013268A"/>
    <w:rPr>
      <w:rFonts w:ascii="Wingdings" w:hAnsi="Wingdings"/>
    </w:rPr>
  </w:style>
  <w:style w:type="character" w:customStyle="1" w:styleId="WW8Num6z1">
    <w:name w:val="WW8Num6z1"/>
    <w:rsid w:val="0013268A"/>
    <w:rPr>
      <w:rFonts w:ascii="Courier New" w:hAnsi="Courier New" w:cs="Courier New"/>
    </w:rPr>
  </w:style>
  <w:style w:type="character" w:customStyle="1" w:styleId="WW8Num6z3">
    <w:name w:val="WW8Num6z3"/>
    <w:rsid w:val="0013268A"/>
    <w:rPr>
      <w:rFonts w:ascii="Symbol" w:hAnsi="Symbol"/>
    </w:rPr>
  </w:style>
  <w:style w:type="character" w:customStyle="1" w:styleId="WW8Num7z0">
    <w:name w:val="WW8Num7z0"/>
    <w:rsid w:val="0013268A"/>
    <w:rPr>
      <w:rFonts w:ascii="Symbol" w:hAnsi="Symbol"/>
    </w:rPr>
  </w:style>
  <w:style w:type="character" w:customStyle="1" w:styleId="WW8Num8z0">
    <w:name w:val="WW8Num8z0"/>
    <w:rsid w:val="0013268A"/>
    <w:rPr>
      <w:rFonts w:ascii="Symbol" w:hAnsi="Symbol"/>
    </w:rPr>
  </w:style>
  <w:style w:type="character" w:customStyle="1" w:styleId="WW8Num8z1">
    <w:name w:val="WW8Num8z1"/>
    <w:rsid w:val="0013268A"/>
    <w:rPr>
      <w:rFonts w:ascii="Courier New" w:hAnsi="Courier New" w:cs="Courier New"/>
    </w:rPr>
  </w:style>
  <w:style w:type="character" w:customStyle="1" w:styleId="WW8Num8z2">
    <w:name w:val="WW8Num8z2"/>
    <w:rsid w:val="0013268A"/>
    <w:rPr>
      <w:rFonts w:ascii="Wingdings" w:hAnsi="Wingdings"/>
    </w:rPr>
  </w:style>
  <w:style w:type="character" w:customStyle="1" w:styleId="WW8Num9z0">
    <w:name w:val="WW8Num9z0"/>
    <w:rsid w:val="0013268A"/>
    <w:rPr>
      <w:rFonts w:ascii="Avenir 45" w:hAnsi="Avenir 45" w:cs="Times New Roman"/>
    </w:rPr>
  </w:style>
  <w:style w:type="character" w:customStyle="1" w:styleId="WW8Num10z0">
    <w:name w:val="WW8Num10z0"/>
    <w:rsid w:val="0013268A"/>
    <w:rPr>
      <w:rFonts w:ascii="Wingdings" w:hAnsi="Wingdings"/>
    </w:rPr>
  </w:style>
  <w:style w:type="character" w:customStyle="1" w:styleId="WW8Num10z1">
    <w:name w:val="WW8Num10z1"/>
    <w:rsid w:val="0013268A"/>
    <w:rPr>
      <w:rFonts w:ascii="Courier New" w:hAnsi="Courier New" w:cs="Courier New"/>
    </w:rPr>
  </w:style>
  <w:style w:type="character" w:customStyle="1" w:styleId="WW8Num10z3">
    <w:name w:val="WW8Num10z3"/>
    <w:rsid w:val="0013268A"/>
    <w:rPr>
      <w:rFonts w:ascii="Symbol" w:hAnsi="Symbol"/>
    </w:rPr>
  </w:style>
  <w:style w:type="character" w:customStyle="1" w:styleId="WW8Num11z0">
    <w:name w:val="WW8Num11z0"/>
    <w:rsid w:val="0013268A"/>
    <w:rPr>
      <w:rFonts w:ascii="Wingdings" w:hAnsi="Wingdings"/>
    </w:rPr>
  </w:style>
  <w:style w:type="character" w:customStyle="1" w:styleId="WW8Num11z1">
    <w:name w:val="WW8Num11z1"/>
    <w:rsid w:val="0013268A"/>
    <w:rPr>
      <w:rFonts w:ascii="Courier New" w:hAnsi="Courier New" w:cs="Courier New"/>
    </w:rPr>
  </w:style>
  <w:style w:type="character" w:customStyle="1" w:styleId="WW8Num11z3">
    <w:name w:val="WW8Num11z3"/>
    <w:rsid w:val="0013268A"/>
    <w:rPr>
      <w:rFonts w:ascii="Symbol" w:hAnsi="Symbol"/>
    </w:rPr>
  </w:style>
  <w:style w:type="character" w:customStyle="1" w:styleId="WW8Num12z0">
    <w:name w:val="WW8Num12z0"/>
    <w:rsid w:val="0013268A"/>
    <w:rPr>
      <w:rFonts w:ascii="Wingdings" w:hAnsi="Wingdings"/>
    </w:rPr>
  </w:style>
  <w:style w:type="character" w:customStyle="1" w:styleId="WW8Num12z1">
    <w:name w:val="WW8Num12z1"/>
    <w:rsid w:val="0013268A"/>
    <w:rPr>
      <w:rFonts w:ascii="Courier New" w:hAnsi="Courier New" w:cs="Courier New"/>
    </w:rPr>
  </w:style>
  <w:style w:type="character" w:customStyle="1" w:styleId="WW8Num12z3">
    <w:name w:val="WW8Num12z3"/>
    <w:rsid w:val="0013268A"/>
    <w:rPr>
      <w:rFonts w:ascii="Symbol" w:hAnsi="Symbol"/>
    </w:rPr>
  </w:style>
  <w:style w:type="character" w:customStyle="1" w:styleId="WW8Num13z0">
    <w:name w:val="WW8Num13z0"/>
    <w:rsid w:val="0013268A"/>
    <w:rPr>
      <w:rFonts w:ascii="Wingdings" w:hAnsi="Wingdings"/>
    </w:rPr>
  </w:style>
  <w:style w:type="character" w:customStyle="1" w:styleId="WW8Num13z1">
    <w:name w:val="WW8Num13z1"/>
    <w:rsid w:val="0013268A"/>
    <w:rPr>
      <w:rFonts w:ascii="Courier New" w:hAnsi="Courier New" w:cs="Courier New"/>
    </w:rPr>
  </w:style>
  <w:style w:type="character" w:customStyle="1" w:styleId="WW8Num13z3">
    <w:name w:val="WW8Num13z3"/>
    <w:rsid w:val="0013268A"/>
    <w:rPr>
      <w:rFonts w:ascii="Symbol" w:hAnsi="Symbol"/>
    </w:rPr>
  </w:style>
  <w:style w:type="character" w:customStyle="1" w:styleId="WW8Num14z0">
    <w:name w:val="WW8Num14z0"/>
    <w:rsid w:val="0013268A"/>
    <w:rPr>
      <w:rFonts w:ascii="Book Antiqua" w:hAnsi="Book Antiqua"/>
    </w:rPr>
  </w:style>
  <w:style w:type="character" w:customStyle="1" w:styleId="WW8Num15z0">
    <w:name w:val="WW8Num15z0"/>
    <w:rsid w:val="0013268A"/>
    <w:rPr>
      <w:rFonts w:ascii="Symbol" w:hAnsi="Symbol"/>
    </w:rPr>
  </w:style>
  <w:style w:type="character" w:customStyle="1" w:styleId="WW8Num15z1">
    <w:name w:val="WW8Num15z1"/>
    <w:rsid w:val="0013268A"/>
    <w:rPr>
      <w:rFonts w:ascii="Symbol" w:hAnsi="Symbol"/>
      <w:color w:val="auto"/>
    </w:rPr>
  </w:style>
  <w:style w:type="character" w:customStyle="1" w:styleId="WW8Num15z2">
    <w:name w:val="WW8Num15z2"/>
    <w:rsid w:val="0013268A"/>
    <w:rPr>
      <w:rFonts w:ascii="Wingdings" w:hAnsi="Wingdings"/>
    </w:rPr>
  </w:style>
  <w:style w:type="character" w:customStyle="1" w:styleId="WW8Num16z0">
    <w:name w:val="WW8Num16z0"/>
    <w:rsid w:val="0013268A"/>
    <w:rPr>
      <w:rFonts w:ascii="Wingdings" w:hAnsi="Wingdings"/>
    </w:rPr>
  </w:style>
  <w:style w:type="character" w:customStyle="1" w:styleId="WW8Num16z1">
    <w:name w:val="WW8Num16z1"/>
    <w:rsid w:val="0013268A"/>
    <w:rPr>
      <w:rFonts w:ascii="Courier New" w:hAnsi="Courier New" w:cs="Courier New"/>
    </w:rPr>
  </w:style>
  <w:style w:type="character" w:customStyle="1" w:styleId="WW8Num16z3">
    <w:name w:val="WW8Num16z3"/>
    <w:rsid w:val="0013268A"/>
    <w:rPr>
      <w:rFonts w:ascii="Symbol" w:hAnsi="Symbol"/>
    </w:rPr>
  </w:style>
  <w:style w:type="character" w:customStyle="1" w:styleId="WW8Num17z0">
    <w:name w:val="WW8Num17z0"/>
    <w:rsid w:val="0013268A"/>
    <w:rPr>
      <w:rFonts w:ascii="Wingdings" w:hAnsi="Wingdings"/>
    </w:rPr>
  </w:style>
  <w:style w:type="character" w:customStyle="1" w:styleId="WW8Num17z1">
    <w:name w:val="WW8Num17z1"/>
    <w:rsid w:val="0013268A"/>
    <w:rPr>
      <w:rFonts w:ascii="Courier New" w:hAnsi="Courier New"/>
    </w:rPr>
  </w:style>
  <w:style w:type="character" w:customStyle="1" w:styleId="WW8Num17z3">
    <w:name w:val="WW8Num17z3"/>
    <w:rsid w:val="0013268A"/>
    <w:rPr>
      <w:rFonts w:ascii="Symbol" w:hAnsi="Symbol"/>
    </w:rPr>
  </w:style>
  <w:style w:type="character" w:customStyle="1" w:styleId="WW8Num18z0">
    <w:name w:val="WW8Num18z0"/>
    <w:rsid w:val="0013268A"/>
    <w:rPr>
      <w:rFonts w:ascii="Wingdings" w:hAnsi="Wingdings"/>
    </w:rPr>
  </w:style>
  <w:style w:type="character" w:customStyle="1" w:styleId="WW8Num18z1">
    <w:name w:val="WW8Num18z1"/>
    <w:rsid w:val="0013268A"/>
    <w:rPr>
      <w:rFonts w:cs="Times New Roman"/>
    </w:rPr>
  </w:style>
  <w:style w:type="character" w:customStyle="1" w:styleId="WW8Num19z0">
    <w:name w:val="WW8Num19z0"/>
    <w:rsid w:val="0013268A"/>
    <w:rPr>
      <w:rFonts w:ascii="Wingdings" w:hAnsi="Wingdings"/>
    </w:rPr>
  </w:style>
  <w:style w:type="character" w:customStyle="1" w:styleId="WW8Num19z1">
    <w:name w:val="WW8Num19z1"/>
    <w:rsid w:val="0013268A"/>
    <w:rPr>
      <w:rFonts w:ascii="Courier New" w:hAnsi="Courier New"/>
    </w:rPr>
  </w:style>
  <w:style w:type="character" w:customStyle="1" w:styleId="WW8Num19z3">
    <w:name w:val="WW8Num19z3"/>
    <w:rsid w:val="0013268A"/>
    <w:rPr>
      <w:rFonts w:ascii="Symbol" w:hAnsi="Symbol"/>
    </w:rPr>
  </w:style>
  <w:style w:type="character" w:customStyle="1" w:styleId="WW8Num20z0">
    <w:name w:val="WW8Num20z0"/>
    <w:rsid w:val="0013268A"/>
    <w:rPr>
      <w:rFonts w:ascii="Wingdings" w:hAnsi="Wingdings"/>
    </w:rPr>
  </w:style>
  <w:style w:type="character" w:customStyle="1" w:styleId="WW8Num20z1">
    <w:name w:val="WW8Num20z1"/>
    <w:rsid w:val="0013268A"/>
    <w:rPr>
      <w:rFonts w:ascii="Courier New" w:hAnsi="Courier New" w:cs="Courier New"/>
    </w:rPr>
  </w:style>
  <w:style w:type="character" w:customStyle="1" w:styleId="WW8Num20z3">
    <w:name w:val="WW8Num20z3"/>
    <w:rsid w:val="0013268A"/>
    <w:rPr>
      <w:rFonts w:ascii="Symbol" w:hAnsi="Symbol"/>
    </w:rPr>
  </w:style>
  <w:style w:type="character" w:styleId="PageNumber">
    <w:name w:val="page number"/>
    <w:basedOn w:val="DefaultParagraphFont"/>
    <w:rsid w:val="0013268A"/>
  </w:style>
  <w:style w:type="character" w:customStyle="1" w:styleId="alltext1">
    <w:name w:val="alltext1"/>
    <w:basedOn w:val="DefaultParagraphFont"/>
    <w:rsid w:val="0013268A"/>
    <w:rPr>
      <w:rFonts w:ascii="Arial" w:hAnsi="Arial" w:cs="Arial"/>
      <w:strike w:val="0"/>
      <w:dstrike w:val="0"/>
      <w:color w:val="333333"/>
      <w:sz w:val="18"/>
      <w:szCs w:val="18"/>
      <w:u w:val="none"/>
    </w:rPr>
  </w:style>
  <w:style w:type="character" w:customStyle="1" w:styleId="ResumeBodyCharChar">
    <w:name w:val="Resume Body Char Char"/>
    <w:basedOn w:val="DefaultParagraphFont"/>
    <w:rsid w:val="0013268A"/>
    <w:rPr>
      <w:szCs w:val="24"/>
      <w:lang w:val="en-US" w:eastAsia="ar-SA" w:bidi="ar-SA"/>
    </w:rPr>
  </w:style>
  <w:style w:type="character" w:customStyle="1" w:styleId="ResumeSkillSetChar">
    <w:name w:val="Resume SkillSet Char"/>
    <w:basedOn w:val="DefaultParagraphFont"/>
    <w:rsid w:val="0013268A"/>
    <w:rPr>
      <w:rFonts w:ascii="Calibri" w:hAnsi="Calibri"/>
      <w:b/>
      <w:bCs/>
    </w:rPr>
  </w:style>
  <w:style w:type="character" w:customStyle="1" w:styleId="ResumeListChar">
    <w:name w:val="Resume List Char"/>
    <w:basedOn w:val="DefaultParagraphFont"/>
    <w:rsid w:val="0013268A"/>
    <w:rPr>
      <w:lang w:val="en-US" w:eastAsia="ar-SA" w:bidi="ar-SA"/>
    </w:rPr>
  </w:style>
  <w:style w:type="character" w:styleId="Hyperlink">
    <w:name w:val="Hyperlink"/>
    <w:basedOn w:val="DefaultParagraphFont"/>
    <w:rsid w:val="0013268A"/>
    <w:rPr>
      <w:color w:val="0000FF"/>
      <w:u w:val="single"/>
    </w:rPr>
  </w:style>
  <w:style w:type="character" w:customStyle="1" w:styleId="EmailStyle44">
    <w:name w:val="EmailStyle44"/>
    <w:basedOn w:val="DefaultParagraphFont"/>
    <w:rsid w:val="0013268A"/>
    <w:rPr>
      <w:rFonts w:ascii="Bookman Old Style" w:hAnsi="Bookman Old Style"/>
      <w:b w:val="0"/>
      <w:bCs w:val="0"/>
      <w:i w:val="0"/>
      <w:iCs w:val="0"/>
      <w:strike w:val="0"/>
      <w:dstrike w:val="0"/>
      <w:color w:val="auto"/>
      <w:sz w:val="22"/>
      <w:szCs w:val="22"/>
      <w:u w:val="none"/>
    </w:rPr>
  </w:style>
  <w:style w:type="character" w:customStyle="1" w:styleId="HTMLPreformattedChar">
    <w:name w:val="HTML Preformatted Char"/>
    <w:basedOn w:val="DefaultParagraphFont"/>
    <w:rsid w:val="0013268A"/>
    <w:rPr>
      <w:rFonts w:ascii="Courier New" w:hAnsi="Courier New" w:cs="Courier New"/>
    </w:rPr>
  </w:style>
  <w:style w:type="character" w:customStyle="1" w:styleId="BodyText2Char">
    <w:name w:val="Body Text 2 Char"/>
    <w:basedOn w:val="DefaultParagraphFont"/>
    <w:rsid w:val="0013268A"/>
    <w:rPr>
      <w:rFonts w:ascii="Palatino Linotype" w:hAnsi="Palatino Linotype"/>
      <w:sz w:val="24"/>
      <w:szCs w:val="24"/>
      <w:lang w:val="en-US"/>
    </w:rPr>
  </w:style>
  <w:style w:type="character" w:customStyle="1" w:styleId="spelle">
    <w:name w:val="spelle"/>
    <w:basedOn w:val="DefaultParagraphFont"/>
    <w:rsid w:val="0013268A"/>
  </w:style>
  <w:style w:type="paragraph" w:customStyle="1" w:styleId="Heading">
    <w:name w:val="Heading"/>
    <w:basedOn w:val="Normal"/>
    <w:next w:val="BodyText"/>
    <w:rsid w:val="0013268A"/>
    <w:pPr>
      <w:keepNext/>
      <w:spacing w:before="240" w:after="120"/>
    </w:pPr>
    <w:rPr>
      <w:rFonts w:ascii="Arial" w:eastAsia="SimSun" w:hAnsi="Arial" w:cs="Tahoma"/>
      <w:sz w:val="28"/>
      <w:szCs w:val="28"/>
    </w:rPr>
  </w:style>
  <w:style w:type="paragraph" w:styleId="BodyText">
    <w:name w:val="Body Text"/>
    <w:basedOn w:val="Normal"/>
    <w:rsid w:val="0013268A"/>
    <w:rPr>
      <w:rFonts w:ascii="Times New Roman" w:hAnsi="Times New Roman"/>
      <w:szCs w:val="20"/>
    </w:rPr>
  </w:style>
  <w:style w:type="paragraph" w:styleId="List">
    <w:name w:val="List"/>
    <w:basedOn w:val="BodyText"/>
    <w:rsid w:val="0013268A"/>
    <w:rPr>
      <w:rFonts w:cs="Tahoma"/>
    </w:rPr>
  </w:style>
  <w:style w:type="paragraph" w:styleId="Caption">
    <w:name w:val="caption"/>
    <w:basedOn w:val="Normal"/>
    <w:qFormat/>
    <w:rsid w:val="0013268A"/>
    <w:pPr>
      <w:suppressLineNumbers/>
      <w:spacing w:before="120" w:after="120"/>
    </w:pPr>
    <w:rPr>
      <w:rFonts w:cs="Tahoma"/>
      <w:i/>
      <w:iCs/>
    </w:rPr>
  </w:style>
  <w:style w:type="paragraph" w:customStyle="1" w:styleId="Index">
    <w:name w:val="Index"/>
    <w:basedOn w:val="Normal"/>
    <w:rsid w:val="0013268A"/>
    <w:pPr>
      <w:suppressLineNumbers/>
    </w:pPr>
    <w:rPr>
      <w:rFonts w:cs="Tahoma"/>
    </w:rPr>
  </w:style>
  <w:style w:type="paragraph" w:styleId="ListBullet">
    <w:name w:val="List Bullet"/>
    <w:basedOn w:val="Normal"/>
    <w:next w:val="ListBullet2"/>
    <w:rsid w:val="0013268A"/>
    <w:pPr>
      <w:keepNext/>
    </w:pPr>
  </w:style>
  <w:style w:type="paragraph" w:customStyle="1" w:styleId="ResumeName">
    <w:name w:val="Resume Name"/>
    <w:basedOn w:val="Heading1"/>
    <w:next w:val="ResumeHeading"/>
    <w:rsid w:val="0013268A"/>
    <w:pPr>
      <w:spacing w:after="120"/>
    </w:pPr>
    <w:rPr>
      <w:rFonts w:ascii="Times New Roman" w:hAnsi="Times New Roman" w:cs="Times New Roman"/>
      <w:i/>
      <w:sz w:val="28"/>
      <w:szCs w:val="28"/>
    </w:rPr>
  </w:style>
  <w:style w:type="paragraph" w:customStyle="1" w:styleId="ResumeHeading">
    <w:name w:val="Resume Heading"/>
    <w:basedOn w:val="Heading2"/>
    <w:rsid w:val="0013268A"/>
    <w:pPr>
      <w:tabs>
        <w:tab w:val="clear" w:pos="576"/>
      </w:tabs>
      <w:ind w:left="0" w:firstLine="0"/>
    </w:pPr>
    <w:rPr>
      <w:rFonts w:ascii="Times New Roman" w:hAnsi="Times New Roman"/>
    </w:rPr>
  </w:style>
  <w:style w:type="paragraph" w:customStyle="1" w:styleId="ResumeBullet">
    <w:name w:val="Resume Bullet"/>
    <w:basedOn w:val="Normal"/>
    <w:next w:val="ResumeBullet2"/>
    <w:rsid w:val="0013268A"/>
    <w:pPr>
      <w:keepLines/>
      <w:widowControl w:val="0"/>
      <w:spacing w:before="60"/>
    </w:pPr>
    <w:rPr>
      <w:rFonts w:ascii="Times New Roman" w:hAnsi="Times New Roman"/>
      <w:sz w:val="20"/>
    </w:rPr>
  </w:style>
  <w:style w:type="paragraph" w:customStyle="1" w:styleId="ResumeBodyChar">
    <w:name w:val="Resume Body Char"/>
    <w:basedOn w:val="Normal"/>
    <w:rsid w:val="0013268A"/>
    <w:pPr>
      <w:spacing w:before="60"/>
    </w:pPr>
    <w:rPr>
      <w:rFonts w:ascii="Times New Roman" w:hAnsi="Times New Roman"/>
      <w:sz w:val="20"/>
    </w:rPr>
  </w:style>
  <w:style w:type="paragraph" w:styleId="ListBullet2">
    <w:name w:val="List Bullet 2"/>
    <w:basedOn w:val="Normal"/>
    <w:rsid w:val="0013268A"/>
    <w:pPr>
      <w:keepNext/>
    </w:pPr>
  </w:style>
  <w:style w:type="paragraph" w:customStyle="1" w:styleId="ResumeBullet2">
    <w:name w:val="Resume Bullet 2"/>
    <w:rsid w:val="0013268A"/>
    <w:pPr>
      <w:tabs>
        <w:tab w:val="num" w:pos="360"/>
      </w:tabs>
      <w:suppressAutoHyphens/>
      <w:ind w:left="360" w:hanging="360"/>
    </w:pPr>
    <w:rPr>
      <w:rFonts w:eastAsia="Arial"/>
      <w:lang w:val="en-US" w:eastAsia="ar-SA"/>
    </w:rPr>
  </w:style>
  <w:style w:type="paragraph" w:customStyle="1" w:styleId="ResumeSkillSet">
    <w:name w:val="Resume SkillSet"/>
    <w:basedOn w:val="ResumeBodyChar"/>
    <w:rsid w:val="0013268A"/>
    <w:pPr>
      <w:keepLines/>
      <w:jc w:val="center"/>
    </w:pPr>
    <w:rPr>
      <w:rFonts w:ascii="Calibri" w:hAnsi="Calibri"/>
      <w:b/>
      <w:bCs/>
      <w:szCs w:val="20"/>
    </w:rPr>
  </w:style>
  <w:style w:type="paragraph" w:customStyle="1" w:styleId="ResumeHeader">
    <w:name w:val="Resume Header"/>
    <w:basedOn w:val="ResumeName"/>
    <w:rsid w:val="0013268A"/>
    <w:pPr>
      <w:spacing w:before="120"/>
    </w:pPr>
  </w:style>
  <w:style w:type="paragraph" w:styleId="Header">
    <w:name w:val="header"/>
    <w:basedOn w:val="Normal"/>
    <w:rsid w:val="0013268A"/>
  </w:style>
  <w:style w:type="paragraph" w:styleId="Footer">
    <w:name w:val="footer"/>
    <w:basedOn w:val="Normal"/>
    <w:rsid w:val="0013268A"/>
  </w:style>
  <w:style w:type="paragraph" w:customStyle="1" w:styleId="ResumeCitation">
    <w:name w:val="Resume Citation"/>
    <w:basedOn w:val="ResumeBodyChar"/>
    <w:rsid w:val="0013268A"/>
    <w:pPr>
      <w:ind w:left="360" w:hanging="360"/>
    </w:pPr>
    <w:rPr>
      <w:bCs/>
    </w:rPr>
  </w:style>
  <w:style w:type="paragraph" w:customStyle="1" w:styleId="ResumeFooter">
    <w:name w:val="Resume Footer"/>
    <w:basedOn w:val="Normal"/>
    <w:rsid w:val="0013268A"/>
    <w:pPr>
      <w:jc w:val="both"/>
    </w:pPr>
    <w:rPr>
      <w:rFonts w:ascii="Times New Roman" w:hAnsi="Times New Roman"/>
      <w:i/>
      <w:sz w:val="16"/>
    </w:rPr>
  </w:style>
  <w:style w:type="paragraph" w:customStyle="1" w:styleId="ResumeLastSaved">
    <w:name w:val="Resume LastSaved"/>
    <w:rsid w:val="0013268A"/>
    <w:pPr>
      <w:suppressAutoHyphens/>
      <w:jc w:val="center"/>
    </w:pPr>
    <w:rPr>
      <w:rFonts w:eastAsia="Arial"/>
      <w:i/>
      <w:sz w:val="12"/>
      <w:lang w:val="en-US" w:eastAsia="ar-SA"/>
    </w:rPr>
  </w:style>
  <w:style w:type="paragraph" w:customStyle="1" w:styleId="ResumeProject">
    <w:name w:val="Resume Project"/>
    <w:basedOn w:val="ResumeHeading"/>
    <w:next w:val="ResumeDatehidden"/>
    <w:rsid w:val="0013268A"/>
    <w:pPr>
      <w:spacing w:before="120" w:after="0"/>
    </w:pPr>
    <w:rPr>
      <w:i w:val="0"/>
      <w:sz w:val="20"/>
      <w:u w:val="single"/>
    </w:rPr>
  </w:style>
  <w:style w:type="paragraph" w:customStyle="1" w:styleId="ResumeList">
    <w:name w:val="Resume List"/>
    <w:rsid w:val="0013268A"/>
    <w:pPr>
      <w:suppressAutoHyphens/>
      <w:spacing w:before="60"/>
    </w:pPr>
    <w:rPr>
      <w:rFonts w:eastAsia="Arial"/>
      <w:lang w:val="en-US" w:eastAsia="ar-SA"/>
    </w:rPr>
  </w:style>
  <w:style w:type="paragraph" w:customStyle="1" w:styleId="ResumeDatehidden">
    <w:name w:val="Resume Date (hidden)"/>
    <w:basedOn w:val="Normal"/>
    <w:next w:val="ResumeBullet"/>
    <w:rsid w:val="0013268A"/>
    <w:pPr>
      <w:keepLines/>
      <w:spacing w:before="60"/>
    </w:pPr>
    <w:rPr>
      <w:rFonts w:ascii="Times New Roman" w:hAnsi="Times New Roman"/>
      <w:b/>
      <w:vanish/>
      <w:sz w:val="20"/>
    </w:rPr>
  </w:style>
  <w:style w:type="paragraph" w:customStyle="1" w:styleId="EnterYourName">
    <w:name w:val="Enter Your Name"/>
    <w:basedOn w:val="ResumeHeader"/>
    <w:rsid w:val="0013268A"/>
    <w:pPr>
      <w:jc w:val="right"/>
    </w:pPr>
    <w:rPr>
      <w:iCs/>
    </w:rPr>
  </w:style>
  <w:style w:type="paragraph" w:styleId="Date">
    <w:name w:val="Date"/>
    <w:basedOn w:val="Normal"/>
    <w:next w:val="Normal"/>
    <w:rsid w:val="0013268A"/>
  </w:style>
  <w:style w:type="paragraph" w:customStyle="1" w:styleId="ProjectDates">
    <w:name w:val="Project Dates"/>
    <w:basedOn w:val="Date"/>
    <w:rsid w:val="0013268A"/>
    <w:rPr>
      <w:rFonts w:ascii="Times New Roman" w:hAnsi="Times New Roman"/>
      <w:b/>
      <w:sz w:val="20"/>
    </w:rPr>
  </w:style>
  <w:style w:type="paragraph" w:customStyle="1" w:styleId="IndividualProfile">
    <w:name w:val="Individual Profile"/>
    <w:basedOn w:val="ResumeHeader"/>
    <w:rsid w:val="0013268A"/>
    <w:rPr>
      <w:iCs/>
      <w:sz w:val="32"/>
      <w:szCs w:val="20"/>
    </w:rPr>
  </w:style>
  <w:style w:type="paragraph" w:customStyle="1" w:styleId="CVRHS">
    <w:name w:val="CV_RHS"/>
    <w:basedOn w:val="Normal"/>
    <w:rsid w:val="0013268A"/>
    <w:pPr>
      <w:widowControl w:val="0"/>
      <w:autoSpaceDE w:val="0"/>
      <w:spacing w:after="60"/>
    </w:pPr>
    <w:rPr>
      <w:rFonts w:ascii="Times" w:hAnsi="Times" w:cs="Times"/>
    </w:rPr>
  </w:style>
  <w:style w:type="paragraph" w:customStyle="1" w:styleId="level2">
    <w:name w:val="_level2"/>
    <w:basedOn w:val="Normal"/>
    <w:rsid w:val="0013268A"/>
    <w:pPr>
      <w:widowControl w:val="0"/>
      <w:ind w:left="720" w:hanging="360"/>
    </w:pPr>
    <w:rPr>
      <w:rFonts w:ascii="Times New Roman" w:hAnsi="Times New Roman"/>
      <w:szCs w:val="20"/>
    </w:rPr>
  </w:style>
  <w:style w:type="paragraph" w:styleId="HTMLPreformatted">
    <w:name w:val="HTML Preformatted"/>
    <w:basedOn w:val="Normal"/>
    <w:rsid w:val="0013268A"/>
    <w:rPr>
      <w:rFonts w:ascii="Courier New" w:hAnsi="Courier New" w:cs="Courier New"/>
      <w:sz w:val="20"/>
      <w:szCs w:val="20"/>
    </w:rPr>
  </w:style>
  <w:style w:type="paragraph" w:styleId="BodyText2">
    <w:name w:val="Body Text 2"/>
    <w:basedOn w:val="Normal"/>
    <w:rsid w:val="0013268A"/>
    <w:pPr>
      <w:spacing w:after="120" w:line="480" w:lineRule="auto"/>
    </w:pPr>
  </w:style>
  <w:style w:type="paragraph" w:customStyle="1" w:styleId="WW-PlainText">
    <w:name w:val="WW-Plain Text"/>
    <w:basedOn w:val="Normal"/>
    <w:rsid w:val="0013268A"/>
    <w:rPr>
      <w:rFonts w:ascii="Courier New" w:hAnsi="Courier New" w:cs="Courier New"/>
      <w:sz w:val="20"/>
      <w:szCs w:val="20"/>
    </w:rPr>
  </w:style>
  <w:style w:type="paragraph" w:customStyle="1" w:styleId="TableContents">
    <w:name w:val="Table Contents"/>
    <w:basedOn w:val="Normal"/>
    <w:rsid w:val="0013268A"/>
    <w:pPr>
      <w:suppressLineNumbers/>
    </w:pPr>
  </w:style>
  <w:style w:type="paragraph" w:customStyle="1" w:styleId="TableHeading">
    <w:name w:val="Table Heading"/>
    <w:basedOn w:val="TableContents"/>
    <w:rsid w:val="0013268A"/>
    <w:pPr>
      <w:jc w:val="center"/>
    </w:pPr>
    <w:rPr>
      <w:b/>
      <w:bCs/>
    </w:rPr>
  </w:style>
  <w:style w:type="paragraph" w:customStyle="1" w:styleId="Framecontents">
    <w:name w:val="Frame contents"/>
    <w:basedOn w:val="BodyText"/>
    <w:rsid w:val="0013268A"/>
  </w:style>
  <w:style w:type="character" w:customStyle="1" w:styleId="apple-converted-space">
    <w:name w:val="apple-converted-space"/>
    <w:basedOn w:val="DefaultParagraphFont"/>
    <w:rsid w:val="002B4D3D"/>
  </w:style>
  <w:style w:type="paragraph" w:styleId="ListParagraph">
    <w:name w:val="List Paragraph"/>
    <w:basedOn w:val="Normal"/>
    <w:link w:val="ListParagraphChar"/>
    <w:qFormat/>
    <w:rsid w:val="005C5CF4"/>
    <w:pPr>
      <w:ind w:left="720"/>
      <w:contextualSpacing/>
    </w:pPr>
  </w:style>
  <w:style w:type="character" w:customStyle="1" w:styleId="Heading2Char">
    <w:name w:val="Heading 2 Char"/>
    <w:basedOn w:val="DefaultParagraphFont"/>
    <w:rsid w:val="00795172"/>
    <w:rPr>
      <w:rFonts w:ascii="Cambria" w:eastAsia="Times New Roman" w:hAnsi="Cambria" w:cs="Times New Roman"/>
      <w:b/>
      <w:bCs/>
      <w:i/>
      <w:iCs/>
      <w:sz w:val="28"/>
      <w:szCs w:val="28"/>
    </w:rPr>
  </w:style>
  <w:style w:type="paragraph" w:styleId="NoSpacing">
    <w:name w:val="No Spacing"/>
    <w:uiPriority w:val="1"/>
    <w:qFormat/>
    <w:rsid w:val="002E5F03"/>
    <w:pPr>
      <w:suppressAutoHyphens/>
    </w:pPr>
    <w:rPr>
      <w:rFonts w:ascii="Palatino Linotype" w:hAnsi="Palatino Linotype"/>
      <w:sz w:val="24"/>
      <w:szCs w:val="24"/>
      <w:lang w:val="en-US" w:eastAsia="ar-SA"/>
    </w:rPr>
  </w:style>
  <w:style w:type="paragraph" w:customStyle="1" w:styleId="Normal1">
    <w:name w:val="Normal1"/>
    <w:rsid w:val="00A87DA7"/>
    <w:pPr>
      <w:spacing w:line="360" w:lineRule="auto"/>
    </w:pPr>
    <w:rPr>
      <w:rFonts w:ascii="Arial" w:eastAsia="Arial" w:hAnsi="Arial" w:cs="Arial"/>
      <w:color w:val="666666"/>
      <w:szCs w:val="22"/>
      <w:lang w:val="en-US" w:eastAsia="en-US"/>
    </w:rPr>
  </w:style>
  <w:style w:type="character" w:customStyle="1" w:styleId="ListParagraphChar">
    <w:name w:val="List Paragraph Char"/>
    <w:link w:val="ListParagraph"/>
    <w:uiPriority w:val="72"/>
    <w:locked/>
    <w:rsid w:val="004964A2"/>
    <w:rPr>
      <w:rFonts w:ascii="Palatino Linotype" w:hAnsi="Palatino Linotype"/>
      <w:sz w:val="24"/>
      <w:szCs w:val="24"/>
      <w:lang w:val="en-US" w:eastAsia="ar-SA"/>
    </w:rPr>
  </w:style>
  <w:style w:type="character" w:customStyle="1" w:styleId="hl">
    <w:name w:val="hl"/>
    <w:basedOn w:val="DefaultParagraphFont"/>
    <w:rsid w:val="001A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70391">
      <w:bodyDiv w:val="1"/>
      <w:marLeft w:val="0"/>
      <w:marRight w:val="0"/>
      <w:marTop w:val="0"/>
      <w:marBottom w:val="0"/>
      <w:divBdr>
        <w:top w:val="none" w:sz="0" w:space="0" w:color="auto"/>
        <w:left w:val="none" w:sz="0" w:space="0" w:color="auto"/>
        <w:bottom w:val="none" w:sz="0" w:space="0" w:color="auto"/>
        <w:right w:val="none" w:sz="0" w:space="0" w:color="auto"/>
      </w:divBdr>
    </w:div>
    <w:div w:id="88477858">
      <w:bodyDiv w:val="1"/>
      <w:marLeft w:val="0"/>
      <w:marRight w:val="0"/>
      <w:marTop w:val="0"/>
      <w:marBottom w:val="0"/>
      <w:divBdr>
        <w:top w:val="none" w:sz="0" w:space="0" w:color="auto"/>
        <w:left w:val="none" w:sz="0" w:space="0" w:color="auto"/>
        <w:bottom w:val="none" w:sz="0" w:space="0" w:color="auto"/>
        <w:right w:val="none" w:sz="0" w:space="0" w:color="auto"/>
      </w:divBdr>
    </w:div>
    <w:div w:id="93214455">
      <w:bodyDiv w:val="1"/>
      <w:marLeft w:val="0"/>
      <w:marRight w:val="0"/>
      <w:marTop w:val="0"/>
      <w:marBottom w:val="0"/>
      <w:divBdr>
        <w:top w:val="none" w:sz="0" w:space="0" w:color="auto"/>
        <w:left w:val="none" w:sz="0" w:space="0" w:color="auto"/>
        <w:bottom w:val="none" w:sz="0" w:space="0" w:color="auto"/>
        <w:right w:val="none" w:sz="0" w:space="0" w:color="auto"/>
      </w:divBdr>
    </w:div>
    <w:div w:id="100954385">
      <w:bodyDiv w:val="1"/>
      <w:marLeft w:val="0"/>
      <w:marRight w:val="0"/>
      <w:marTop w:val="0"/>
      <w:marBottom w:val="0"/>
      <w:divBdr>
        <w:top w:val="none" w:sz="0" w:space="0" w:color="auto"/>
        <w:left w:val="none" w:sz="0" w:space="0" w:color="auto"/>
        <w:bottom w:val="none" w:sz="0" w:space="0" w:color="auto"/>
        <w:right w:val="none" w:sz="0" w:space="0" w:color="auto"/>
      </w:divBdr>
    </w:div>
    <w:div w:id="117839819">
      <w:bodyDiv w:val="1"/>
      <w:marLeft w:val="0"/>
      <w:marRight w:val="0"/>
      <w:marTop w:val="0"/>
      <w:marBottom w:val="0"/>
      <w:divBdr>
        <w:top w:val="none" w:sz="0" w:space="0" w:color="auto"/>
        <w:left w:val="none" w:sz="0" w:space="0" w:color="auto"/>
        <w:bottom w:val="none" w:sz="0" w:space="0" w:color="auto"/>
        <w:right w:val="none" w:sz="0" w:space="0" w:color="auto"/>
      </w:divBdr>
    </w:div>
    <w:div w:id="226764201">
      <w:bodyDiv w:val="1"/>
      <w:marLeft w:val="0"/>
      <w:marRight w:val="0"/>
      <w:marTop w:val="0"/>
      <w:marBottom w:val="0"/>
      <w:divBdr>
        <w:top w:val="none" w:sz="0" w:space="0" w:color="auto"/>
        <w:left w:val="none" w:sz="0" w:space="0" w:color="auto"/>
        <w:bottom w:val="none" w:sz="0" w:space="0" w:color="auto"/>
        <w:right w:val="none" w:sz="0" w:space="0" w:color="auto"/>
      </w:divBdr>
    </w:div>
    <w:div w:id="241181357">
      <w:bodyDiv w:val="1"/>
      <w:marLeft w:val="0"/>
      <w:marRight w:val="0"/>
      <w:marTop w:val="0"/>
      <w:marBottom w:val="0"/>
      <w:divBdr>
        <w:top w:val="none" w:sz="0" w:space="0" w:color="auto"/>
        <w:left w:val="none" w:sz="0" w:space="0" w:color="auto"/>
        <w:bottom w:val="none" w:sz="0" w:space="0" w:color="auto"/>
        <w:right w:val="none" w:sz="0" w:space="0" w:color="auto"/>
      </w:divBdr>
    </w:div>
    <w:div w:id="284192452">
      <w:bodyDiv w:val="1"/>
      <w:marLeft w:val="0"/>
      <w:marRight w:val="0"/>
      <w:marTop w:val="0"/>
      <w:marBottom w:val="0"/>
      <w:divBdr>
        <w:top w:val="none" w:sz="0" w:space="0" w:color="auto"/>
        <w:left w:val="none" w:sz="0" w:space="0" w:color="auto"/>
        <w:bottom w:val="none" w:sz="0" w:space="0" w:color="auto"/>
        <w:right w:val="none" w:sz="0" w:space="0" w:color="auto"/>
      </w:divBdr>
    </w:div>
    <w:div w:id="335427535">
      <w:bodyDiv w:val="1"/>
      <w:marLeft w:val="0"/>
      <w:marRight w:val="0"/>
      <w:marTop w:val="0"/>
      <w:marBottom w:val="0"/>
      <w:divBdr>
        <w:top w:val="none" w:sz="0" w:space="0" w:color="auto"/>
        <w:left w:val="none" w:sz="0" w:space="0" w:color="auto"/>
        <w:bottom w:val="none" w:sz="0" w:space="0" w:color="auto"/>
        <w:right w:val="none" w:sz="0" w:space="0" w:color="auto"/>
      </w:divBdr>
    </w:div>
    <w:div w:id="390733504">
      <w:bodyDiv w:val="1"/>
      <w:marLeft w:val="0"/>
      <w:marRight w:val="0"/>
      <w:marTop w:val="0"/>
      <w:marBottom w:val="0"/>
      <w:divBdr>
        <w:top w:val="none" w:sz="0" w:space="0" w:color="auto"/>
        <w:left w:val="none" w:sz="0" w:space="0" w:color="auto"/>
        <w:bottom w:val="none" w:sz="0" w:space="0" w:color="auto"/>
        <w:right w:val="none" w:sz="0" w:space="0" w:color="auto"/>
      </w:divBdr>
    </w:div>
    <w:div w:id="407385566">
      <w:bodyDiv w:val="1"/>
      <w:marLeft w:val="0"/>
      <w:marRight w:val="0"/>
      <w:marTop w:val="0"/>
      <w:marBottom w:val="0"/>
      <w:divBdr>
        <w:top w:val="none" w:sz="0" w:space="0" w:color="auto"/>
        <w:left w:val="none" w:sz="0" w:space="0" w:color="auto"/>
        <w:bottom w:val="none" w:sz="0" w:space="0" w:color="auto"/>
        <w:right w:val="none" w:sz="0" w:space="0" w:color="auto"/>
      </w:divBdr>
    </w:div>
    <w:div w:id="463696507">
      <w:bodyDiv w:val="1"/>
      <w:marLeft w:val="0"/>
      <w:marRight w:val="0"/>
      <w:marTop w:val="0"/>
      <w:marBottom w:val="0"/>
      <w:divBdr>
        <w:top w:val="none" w:sz="0" w:space="0" w:color="auto"/>
        <w:left w:val="none" w:sz="0" w:space="0" w:color="auto"/>
        <w:bottom w:val="none" w:sz="0" w:space="0" w:color="auto"/>
        <w:right w:val="none" w:sz="0" w:space="0" w:color="auto"/>
      </w:divBdr>
    </w:div>
    <w:div w:id="480462276">
      <w:bodyDiv w:val="1"/>
      <w:marLeft w:val="0"/>
      <w:marRight w:val="0"/>
      <w:marTop w:val="0"/>
      <w:marBottom w:val="0"/>
      <w:divBdr>
        <w:top w:val="none" w:sz="0" w:space="0" w:color="auto"/>
        <w:left w:val="none" w:sz="0" w:space="0" w:color="auto"/>
        <w:bottom w:val="none" w:sz="0" w:space="0" w:color="auto"/>
        <w:right w:val="none" w:sz="0" w:space="0" w:color="auto"/>
      </w:divBdr>
    </w:div>
    <w:div w:id="510529280">
      <w:bodyDiv w:val="1"/>
      <w:marLeft w:val="0"/>
      <w:marRight w:val="0"/>
      <w:marTop w:val="0"/>
      <w:marBottom w:val="0"/>
      <w:divBdr>
        <w:top w:val="none" w:sz="0" w:space="0" w:color="auto"/>
        <w:left w:val="none" w:sz="0" w:space="0" w:color="auto"/>
        <w:bottom w:val="none" w:sz="0" w:space="0" w:color="auto"/>
        <w:right w:val="none" w:sz="0" w:space="0" w:color="auto"/>
      </w:divBdr>
    </w:div>
    <w:div w:id="680662029">
      <w:bodyDiv w:val="1"/>
      <w:marLeft w:val="0"/>
      <w:marRight w:val="0"/>
      <w:marTop w:val="0"/>
      <w:marBottom w:val="0"/>
      <w:divBdr>
        <w:top w:val="none" w:sz="0" w:space="0" w:color="auto"/>
        <w:left w:val="none" w:sz="0" w:space="0" w:color="auto"/>
        <w:bottom w:val="none" w:sz="0" w:space="0" w:color="auto"/>
        <w:right w:val="none" w:sz="0" w:space="0" w:color="auto"/>
      </w:divBdr>
    </w:div>
    <w:div w:id="772284058">
      <w:bodyDiv w:val="1"/>
      <w:marLeft w:val="0"/>
      <w:marRight w:val="0"/>
      <w:marTop w:val="0"/>
      <w:marBottom w:val="0"/>
      <w:divBdr>
        <w:top w:val="none" w:sz="0" w:space="0" w:color="auto"/>
        <w:left w:val="none" w:sz="0" w:space="0" w:color="auto"/>
        <w:bottom w:val="none" w:sz="0" w:space="0" w:color="auto"/>
        <w:right w:val="none" w:sz="0" w:space="0" w:color="auto"/>
      </w:divBdr>
    </w:div>
    <w:div w:id="1038974318">
      <w:bodyDiv w:val="1"/>
      <w:marLeft w:val="0"/>
      <w:marRight w:val="0"/>
      <w:marTop w:val="0"/>
      <w:marBottom w:val="0"/>
      <w:divBdr>
        <w:top w:val="none" w:sz="0" w:space="0" w:color="auto"/>
        <w:left w:val="none" w:sz="0" w:space="0" w:color="auto"/>
        <w:bottom w:val="none" w:sz="0" w:space="0" w:color="auto"/>
        <w:right w:val="none" w:sz="0" w:space="0" w:color="auto"/>
      </w:divBdr>
    </w:div>
    <w:div w:id="1075009916">
      <w:bodyDiv w:val="1"/>
      <w:marLeft w:val="0"/>
      <w:marRight w:val="0"/>
      <w:marTop w:val="0"/>
      <w:marBottom w:val="0"/>
      <w:divBdr>
        <w:top w:val="none" w:sz="0" w:space="0" w:color="auto"/>
        <w:left w:val="none" w:sz="0" w:space="0" w:color="auto"/>
        <w:bottom w:val="none" w:sz="0" w:space="0" w:color="auto"/>
        <w:right w:val="none" w:sz="0" w:space="0" w:color="auto"/>
      </w:divBdr>
    </w:div>
    <w:div w:id="1125387830">
      <w:bodyDiv w:val="1"/>
      <w:marLeft w:val="0"/>
      <w:marRight w:val="0"/>
      <w:marTop w:val="0"/>
      <w:marBottom w:val="0"/>
      <w:divBdr>
        <w:top w:val="none" w:sz="0" w:space="0" w:color="auto"/>
        <w:left w:val="none" w:sz="0" w:space="0" w:color="auto"/>
        <w:bottom w:val="none" w:sz="0" w:space="0" w:color="auto"/>
        <w:right w:val="none" w:sz="0" w:space="0" w:color="auto"/>
      </w:divBdr>
    </w:div>
    <w:div w:id="1139104219">
      <w:bodyDiv w:val="1"/>
      <w:marLeft w:val="0"/>
      <w:marRight w:val="0"/>
      <w:marTop w:val="0"/>
      <w:marBottom w:val="0"/>
      <w:divBdr>
        <w:top w:val="none" w:sz="0" w:space="0" w:color="auto"/>
        <w:left w:val="none" w:sz="0" w:space="0" w:color="auto"/>
        <w:bottom w:val="none" w:sz="0" w:space="0" w:color="auto"/>
        <w:right w:val="none" w:sz="0" w:space="0" w:color="auto"/>
      </w:divBdr>
    </w:div>
    <w:div w:id="1300185535">
      <w:bodyDiv w:val="1"/>
      <w:marLeft w:val="0"/>
      <w:marRight w:val="0"/>
      <w:marTop w:val="0"/>
      <w:marBottom w:val="0"/>
      <w:divBdr>
        <w:top w:val="none" w:sz="0" w:space="0" w:color="auto"/>
        <w:left w:val="none" w:sz="0" w:space="0" w:color="auto"/>
        <w:bottom w:val="none" w:sz="0" w:space="0" w:color="auto"/>
        <w:right w:val="none" w:sz="0" w:space="0" w:color="auto"/>
      </w:divBdr>
    </w:div>
    <w:div w:id="1308125614">
      <w:bodyDiv w:val="1"/>
      <w:marLeft w:val="0"/>
      <w:marRight w:val="0"/>
      <w:marTop w:val="0"/>
      <w:marBottom w:val="0"/>
      <w:divBdr>
        <w:top w:val="none" w:sz="0" w:space="0" w:color="auto"/>
        <w:left w:val="none" w:sz="0" w:space="0" w:color="auto"/>
        <w:bottom w:val="none" w:sz="0" w:space="0" w:color="auto"/>
        <w:right w:val="none" w:sz="0" w:space="0" w:color="auto"/>
      </w:divBdr>
    </w:div>
    <w:div w:id="1325738768">
      <w:bodyDiv w:val="1"/>
      <w:marLeft w:val="0"/>
      <w:marRight w:val="0"/>
      <w:marTop w:val="0"/>
      <w:marBottom w:val="0"/>
      <w:divBdr>
        <w:top w:val="none" w:sz="0" w:space="0" w:color="auto"/>
        <w:left w:val="none" w:sz="0" w:space="0" w:color="auto"/>
        <w:bottom w:val="none" w:sz="0" w:space="0" w:color="auto"/>
        <w:right w:val="none" w:sz="0" w:space="0" w:color="auto"/>
      </w:divBdr>
    </w:div>
    <w:div w:id="1365835941">
      <w:bodyDiv w:val="1"/>
      <w:marLeft w:val="0"/>
      <w:marRight w:val="0"/>
      <w:marTop w:val="0"/>
      <w:marBottom w:val="0"/>
      <w:divBdr>
        <w:top w:val="none" w:sz="0" w:space="0" w:color="auto"/>
        <w:left w:val="none" w:sz="0" w:space="0" w:color="auto"/>
        <w:bottom w:val="none" w:sz="0" w:space="0" w:color="auto"/>
        <w:right w:val="none" w:sz="0" w:space="0" w:color="auto"/>
      </w:divBdr>
    </w:div>
    <w:div w:id="1370301155">
      <w:bodyDiv w:val="1"/>
      <w:marLeft w:val="0"/>
      <w:marRight w:val="0"/>
      <w:marTop w:val="0"/>
      <w:marBottom w:val="0"/>
      <w:divBdr>
        <w:top w:val="none" w:sz="0" w:space="0" w:color="auto"/>
        <w:left w:val="none" w:sz="0" w:space="0" w:color="auto"/>
        <w:bottom w:val="none" w:sz="0" w:space="0" w:color="auto"/>
        <w:right w:val="none" w:sz="0" w:space="0" w:color="auto"/>
      </w:divBdr>
    </w:div>
    <w:div w:id="1422336996">
      <w:bodyDiv w:val="1"/>
      <w:marLeft w:val="0"/>
      <w:marRight w:val="0"/>
      <w:marTop w:val="0"/>
      <w:marBottom w:val="0"/>
      <w:divBdr>
        <w:top w:val="none" w:sz="0" w:space="0" w:color="auto"/>
        <w:left w:val="none" w:sz="0" w:space="0" w:color="auto"/>
        <w:bottom w:val="none" w:sz="0" w:space="0" w:color="auto"/>
        <w:right w:val="none" w:sz="0" w:space="0" w:color="auto"/>
      </w:divBdr>
    </w:div>
    <w:div w:id="1430199451">
      <w:bodyDiv w:val="1"/>
      <w:marLeft w:val="0"/>
      <w:marRight w:val="0"/>
      <w:marTop w:val="0"/>
      <w:marBottom w:val="0"/>
      <w:divBdr>
        <w:top w:val="none" w:sz="0" w:space="0" w:color="auto"/>
        <w:left w:val="none" w:sz="0" w:space="0" w:color="auto"/>
        <w:bottom w:val="none" w:sz="0" w:space="0" w:color="auto"/>
        <w:right w:val="none" w:sz="0" w:space="0" w:color="auto"/>
      </w:divBdr>
    </w:div>
    <w:div w:id="1620792483">
      <w:bodyDiv w:val="1"/>
      <w:marLeft w:val="0"/>
      <w:marRight w:val="0"/>
      <w:marTop w:val="0"/>
      <w:marBottom w:val="0"/>
      <w:divBdr>
        <w:top w:val="none" w:sz="0" w:space="0" w:color="auto"/>
        <w:left w:val="none" w:sz="0" w:space="0" w:color="auto"/>
        <w:bottom w:val="none" w:sz="0" w:space="0" w:color="auto"/>
        <w:right w:val="none" w:sz="0" w:space="0" w:color="auto"/>
      </w:divBdr>
    </w:div>
    <w:div w:id="1710449966">
      <w:bodyDiv w:val="1"/>
      <w:marLeft w:val="0"/>
      <w:marRight w:val="0"/>
      <w:marTop w:val="0"/>
      <w:marBottom w:val="0"/>
      <w:divBdr>
        <w:top w:val="none" w:sz="0" w:space="0" w:color="auto"/>
        <w:left w:val="none" w:sz="0" w:space="0" w:color="auto"/>
        <w:bottom w:val="none" w:sz="0" w:space="0" w:color="auto"/>
        <w:right w:val="none" w:sz="0" w:space="0" w:color="auto"/>
      </w:divBdr>
    </w:div>
    <w:div w:id="1762021235">
      <w:bodyDiv w:val="1"/>
      <w:marLeft w:val="0"/>
      <w:marRight w:val="0"/>
      <w:marTop w:val="0"/>
      <w:marBottom w:val="0"/>
      <w:divBdr>
        <w:top w:val="none" w:sz="0" w:space="0" w:color="auto"/>
        <w:left w:val="none" w:sz="0" w:space="0" w:color="auto"/>
        <w:bottom w:val="none" w:sz="0" w:space="0" w:color="auto"/>
        <w:right w:val="none" w:sz="0" w:space="0" w:color="auto"/>
      </w:divBdr>
    </w:div>
    <w:div w:id="1766463789">
      <w:bodyDiv w:val="1"/>
      <w:marLeft w:val="0"/>
      <w:marRight w:val="0"/>
      <w:marTop w:val="0"/>
      <w:marBottom w:val="0"/>
      <w:divBdr>
        <w:top w:val="none" w:sz="0" w:space="0" w:color="auto"/>
        <w:left w:val="none" w:sz="0" w:space="0" w:color="auto"/>
        <w:bottom w:val="none" w:sz="0" w:space="0" w:color="auto"/>
        <w:right w:val="none" w:sz="0" w:space="0" w:color="auto"/>
      </w:divBdr>
    </w:div>
    <w:div w:id="1891964499">
      <w:bodyDiv w:val="1"/>
      <w:marLeft w:val="0"/>
      <w:marRight w:val="0"/>
      <w:marTop w:val="0"/>
      <w:marBottom w:val="0"/>
      <w:divBdr>
        <w:top w:val="none" w:sz="0" w:space="0" w:color="auto"/>
        <w:left w:val="none" w:sz="0" w:space="0" w:color="auto"/>
        <w:bottom w:val="none" w:sz="0" w:space="0" w:color="auto"/>
        <w:right w:val="none" w:sz="0" w:space="0" w:color="auto"/>
      </w:divBdr>
    </w:div>
    <w:div w:id="1901819408">
      <w:bodyDiv w:val="1"/>
      <w:marLeft w:val="0"/>
      <w:marRight w:val="0"/>
      <w:marTop w:val="0"/>
      <w:marBottom w:val="0"/>
      <w:divBdr>
        <w:top w:val="none" w:sz="0" w:space="0" w:color="auto"/>
        <w:left w:val="none" w:sz="0" w:space="0" w:color="auto"/>
        <w:bottom w:val="none" w:sz="0" w:space="0" w:color="auto"/>
        <w:right w:val="none" w:sz="0" w:space="0" w:color="auto"/>
      </w:divBdr>
    </w:div>
    <w:div w:id="2024630475">
      <w:bodyDiv w:val="1"/>
      <w:marLeft w:val="0"/>
      <w:marRight w:val="0"/>
      <w:marTop w:val="0"/>
      <w:marBottom w:val="0"/>
      <w:divBdr>
        <w:top w:val="none" w:sz="0" w:space="0" w:color="auto"/>
        <w:left w:val="none" w:sz="0" w:space="0" w:color="auto"/>
        <w:bottom w:val="none" w:sz="0" w:space="0" w:color="auto"/>
        <w:right w:val="none" w:sz="0" w:space="0" w:color="auto"/>
      </w:divBdr>
    </w:div>
    <w:div w:id="2058776467">
      <w:bodyDiv w:val="1"/>
      <w:marLeft w:val="0"/>
      <w:marRight w:val="0"/>
      <w:marTop w:val="0"/>
      <w:marBottom w:val="0"/>
      <w:divBdr>
        <w:top w:val="none" w:sz="0" w:space="0" w:color="auto"/>
        <w:left w:val="none" w:sz="0" w:space="0" w:color="auto"/>
        <w:bottom w:val="none" w:sz="0" w:space="0" w:color="auto"/>
        <w:right w:val="none" w:sz="0" w:space="0" w:color="auto"/>
      </w:divBdr>
    </w:div>
    <w:div w:id="2098135167">
      <w:bodyDiv w:val="1"/>
      <w:marLeft w:val="0"/>
      <w:marRight w:val="0"/>
      <w:marTop w:val="0"/>
      <w:marBottom w:val="0"/>
      <w:divBdr>
        <w:top w:val="none" w:sz="0" w:space="0" w:color="auto"/>
        <w:left w:val="none" w:sz="0" w:space="0" w:color="auto"/>
        <w:bottom w:val="none" w:sz="0" w:space="0" w:color="auto"/>
        <w:right w:val="none" w:sz="0" w:space="0" w:color="auto"/>
      </w:divBdr>
    </w:div>
    <w:div w:id="214592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caragher\Local%20Settings\Temporary%20Internet%20Files\OLK2\ResumeTemplate20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\Documents and Settings\ccaragher\Local Settings\Temporary Internet Files\OLK2\ResumeTemplate2001.dot</Template>
  <TotalTime>1</TotalTime>
  <Pages>9</Pages>
  <Words>3565</Words>
  <Characters>20322</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Employee Profile</vt:lpstr>
    </vt:vector>
  </TitlesOfParts>
  <Company>home</Company>
  <LinksUpToDate>false</LinksUpToDate>
  <CharactersWithSpaces>23840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Profile</dc:title>
  <dc:creator>ccaragher</dc:creator>
  <cp:lastModifiedBy>Venkat</cp:lastModifiedBy>
  <cp:revision>3</cp:revision>
  <cp:lastPrinted>2003-12-12T03:36:00Z</cp:lastPrinted>
  <dcterms:created xsi:type="dcterms:W3CDTF">2019-02-14T03:06:00Z</dcterms:created>
  <dcterms:modified xsi:type="dcterms:W3CDTF">2019-02-14T03:18:00Z</dcterms:modified>
</cp:coreProperties>
</file>